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4B731CC6" w14:textId="6D7EEC25" w:rsidR="003D7C9D" w:rsidRPr="003D7C9D" w:rsidRDefault="003D7C9D"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6FF47976" w14:textId="77777777" w:rsidR="00512589" w:rsidRDefault="00512589" w:rsidP="003D7C9D">
      <w:pPr>
        <w:pStyle w:val="Titre"/>
        <w:jc w:val="center"/>
        <w:rPr>
          <w:i/>
          <w:sz w:val="40"/>
          <w:szCs w:val="48"/>
        </w:rPr>
      </w:pPr>
      <w:r>
        <w:rPr>
          <w:i/>
          <w:sz w:val="40"/>
          <w:szCs w:val="48"/>
        </w:rPr>
        <w:fldChar w:fldCharType="begin"/>
      </w:r>
      <w:r>
        <w:rPr>
          <w:i/>
          <w:sz w:val="40"/>
          <w:szCs w:val="48"/>
        </w:rPr>
        <w:instrText xml:space="preserve"> TITLE  \* MERGEFORMAT </w:instrText>
      </w:r>
      <w:r>
        <w:rPr>
          <w:i/>
          <w:sz w:val="40"/>
          <w:szCs w:val="48"/>
        </w:rPr>
        <w:fldChar w:fldCharType="separate"/>
      </w:r>
      <w:r w:rsidR="008904FF">
        <w:rPr>
          <w:i/>
          <w:sz w:val="40"/>
          <w:szCs w:val="48"/>
        </w:rPr>
        <w:t>Rapport de Stage</w:t>
      </w:r>
      <w:r>
        <w:rPr>
          <w:i/>
          <w:sz w:val="40"/>
          <w:szCs w:val="48"/>
        </w:rPr>
        <w:fldChar w:fldCharType="end"/>
      </w: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3C840421" w14:textId="7986F345" w:rsidR="003D7C9D" w:rsidRPr="003D7C9D" w:rsidRDefault="003D7C9D" w:rsidP="00313E28">
            <w:pPr>
              <w:jc w:val="center"/>
            </w:pPr>
            <w:r w:rsidRPr="003D7C9D">
              <w:t>8 r</w:t>
            </w:r>
            <w:r>
              <w:t>ue</w:t>
            </w:r>
            <w:r w:rsidR="00313E28">
              <w:t xml:space="preserve"> Lafayette  57000 Metz</w:t>
            </w:r>
          </w:p>
        </w:tc>
      </w:tr>
    </w:tbl>
    <w:p w14:paraId="774851E1" w14:textId="77777777" w:rsidR="003D7C9D" w:rsidRDefault="003D7C9D"/>
    <w:p w14:paraId="2D5C8C40" w14:textId="77777777" w:rsidR="00B6636A" w:rsidRDefault="00B6636A">
      <w:pPr>
        <w:sectPr w:rsidR="00B6636A" w:rsidSect="003D7C9D">
          <w:footerReference w:type="even" r:id="rId11"/>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324269279"/>
      <w:bookmarkStart w:id="3" w:name="_Toc324269304"/>
      <w:bookmarkStart w:id="4" w:name="_Toc195466935"/>
      <w:r>
        <w:lastRenderedPageBreak/>
        <w:t>Remerciement</w:t>
      </w:r>
      <w:bookmarkEnd w:id="1"/>
      <w:bookmarkEnd w:id="2"/>
      <w:bookmarkEnd w:id="3"/>
    </w:p>
    <w:p w14:paraId="303A262C" w14:textId="77777777" w:rsidR="00B6636A" w:rsidRPr="00B6636A" w:rsidRDefault="00B6636A" w:rsidP="00B6636A"/>
    <w:bookmarkStart w:id="5" w:name="_Toc324269280" w:displacedByCustomXml="next"/>
    <w:bookmarkStart w:id="6" w:name="_Toc324269305" w:displacedByCustomXml="next"/>
    <w:sdt>
      <w:sdtPr>
        <w:rPr>
          <w:rFonts w:asciiTheme="minorHAnsi" w:eastAsiaTheme="minorEastAsia" w:hAnsiTheme="minorHAnsi" w:cstheme="minorBidi"/>
          <w:b w:val="0"/>
          <w:bCs w:val="0"/>
          <w:color w:val="auto"/>
          <w:sz w:val="22"/>
          <w:szCs w:val="22"/>
        </w:rPr>
        <w:id w:val="-2046664324"/>
        <w:docPartObj>
          <w:docPartGallery w:val="Table of Contents"/>
          <w:docPartUnique/>
        </w:docPartObj>
      </w:sdtPr>
      <w:sdtEndPr>
        <w:rPr>
          <w:noProof/>
        </w:rPr>
      </w:sdtEndPr>
      <w:sdtContent>
        <w:p w14:paraId="2DC1D6C3" w14:textId="6E260102" w:rsidR="00A02C93" w:rsidRDefault="00A02C93" w:rsidP="006F47BD">
          <w:pPr>
            <w:pStyle w:val="Titre1"/>
          </w:pPr>
          <w:r>
            <w:t>Table des matières</w:t>
          </w:r>
          <w:bookmarkEnd w:id="6"/>
          <w:bookmarkEnd w:id="5"/>
        </w:p>
        <w:p w14:paraId="66525E5E" w14:textId="77777777" w:rsidR="00B21CE3" w:rsidRDefault="00A02C93">
          <w:pPr>
            <w:pStyle w:val="TM1"/>
            <w:rPr>
              <w:b w:val="0"/>
              <w:noProof/>
              <w:sz w:val="22"/>
              <w:szCs w:val="22"/>
            </w:rPr>
          </w:pPr>
          <w:r>
            <w:fldChar w:fldCharType="begin"/>
          </w:r>
          <w:r>
            <w:instrText>TOC \o "1-3" \h \z \u</w:instrText>
          </w:r>
          <w:r>
            <w:fldChar w:fldCharType="separate"/>
          </w:r>
          <w:hyperlink w:anchor="_Toc324269279" w:history="1">
            <w:r w:rsidR="00B21CE3" w:rsidRPr="00784C3A">
              <w:rPr>
                <w:rStyle w:val="Lienhypertexte"/>
                <w:noProof/>
              </w:rPr>
              <w:t>Remerciement</w:t>
            </w:r>
            <w:r w:rsidR="00B21CE3">
              <w:rPr>
                <w:noProof/>
                <w:webHidden/>
              </w:rPr>
              <w:tab/>
            </w:r>
            <w:r w:rsidR="00B21CE3">
              <w:rPr>
                <w:noProof/>
                <w:webHidden/>
              </w:rPr>
              <w:fldChar w:fldCharType="begin"/>
            </w:r>
            <w:r w:rsidR="00B21CE3">
              <w:rPr>
                <w:noProof/>
                <w:webHidden/>
              </w:rPr>
              <w:instrText xml:space="preserve"> PAGEREF _Toc324269279 \h </w:instrText>
            </w:r>
            <w:r w:rsidR="00B21CE3">
              <w:rPr>
                <w:noProof/>
                <w:webHidden/>
              </w:rPr>
            </w:r>
            <w:r w:rsidR="00B21CE3">
              <w:rPr>
                <w:noProof/>
                <w:webHidden/>
              </w:rPr>
              <w:fldChar w:fldCharType="separate"/>
            </w:r>
            <w:r w:rsidR="00B21CE3">
              <w:rPr>
                <w:noProof/>
                <w:webHidden/>
              </w:rPr>
              <w:t>1</w:t>
            </w:r>
            <w:r w:rsidR="00B21CE3">
              <w:rPr>
                <w:noProof/>
                <w:webHidden/>
              </w:rPr>
              <w:fldChar w:fldCharType="end"/>
            </w:r>
          </w:hyperlink>
        </w:p>
        <w:p w14:paraId="00FB2607" w14:textId="77777777" w:rsidR="00B21CE3" w:rsidRDefault="00AB03A2">
          <w:pPr>
            <w:pStyle w:val="TM1"/>
            <w:rPr>
              <w:b w:val="0"/>
              <w:noProof/>
              <w:sz w:val="22"/>
              <w:szCs w:val="22"/>
            </w:rPr>
          </w:pPr>
          <w:hyperlink w:anchor="_Toc324269280" w:history="1">
            <w:r w:rsidR="00B21CE3" w:rsidRPr="00784C3A">
              <w:rPr>
                <w:rStyle w:val="Lienhypertexte"/>
                <w:noProof/>
              </w:rPr>
              <w:t>Table des matières</w:t>
            </w:r>
            <w:r w:rsidR="00B21CE3">
              <w:rPr>
                <w:noProof/>
                <w:webHidden/>
              </w:rPr>
              <w:tab/>
            </w:r>
            <w:r w:rsidR="00B21CE3">
              <w:rPr>
                <w:noProof/>
                <w:webHidden/>
              </w:rPr>
              <w:fldChar w:fldCharType="begin"/>
            </w:r>
            <w:r w:rsidR="00B21CE3">
              <w:rPr>
                <w:noProof/>
                <w:webHidden/>
              </w:rPr>
              <w:instrText xml:space="preserve"> PAGEREF _Toc324269280 \h </w:instrText>
            </w:r>
            <w:r w:rsidR="00B21CE3">
              <w:rPr>
                <w:noProof/>
                <w:webHidden/>
              </w:rPr>
            </w:r>
            <w:r w:rsidR="00B21CE3">
              <w:rPr>
                <w:noProof/>
                <w:webHidden/>
              </w:rPr>
              <w:fldChar w:fldCharType="separate"/>
            </w:r>
            <w:r w:rsidR="00B21CE3">
              <w:rPr>
                <w:noProof/>
                <w:webHidden/>
              </w:rPr>
              <w:t>2</w:t>
            </w:r>
            <w:r w:rsidR="00B21CE3">
              <w:rPr>
                <w:noProof/>
                <w:webHidden/>
              </w:rPr>
              <w:fldChar w:fldCharType="end"/>
            </w:r>
          </w:hyperlink>
        </w:p>
        <w:p w14:paraId="3DEE80E8" w14:textId="77777777" w:rsidR="00B21CE3" w:rsidRDefault="00AB03A2">
          <w:pPr>
            <w:pStyle w:val="TM1"/>
            <w:rPr>
              <w:b w:val="0"/>
              <w:noProof/>
              <w:sz w:val="22"/>
              <w:szCs w:val="22"/>
            </w:rPr>
          </w:pPr>
          <w:hyperlink w:anchor="_Toc324269281" w:history="1">
            <w:r w:rsidR="00B21CE3" w:rsidRPr="00784C3A">
              <w:rPr>
                <w:rStyle w:val="Lienhypertexte"/>
                <w:noProof/>
              </w:rPr>
              <w:t>Table des illustrations</w:t>
            </w:r>
            <w:r w:rsidR="00B21CE3">
              <w:rPr>
                <w:noProof/>
                <w:webHidden/>
              </w:rPr>
              <w:tab/>
            </w:r>
            <w:r w:rsidR="00B21CE3">
              <w:rPr>
                <w:noProof/>
                <w:webHidden/>
              </w:rPr>
              <w:fldChar w:fldCharType="begin"/>
            </w:r>
            <w:r w:rsidR="00B21CE3">
              <w:rPr>
                <w:noProof/>
                <w:webHidden/>
              </w:rPr>
              <w:instrText xml:space="preserve"> PAGEREF _Toc324269281 \h </w:instrText>
            </w:r>
            <w:r w:rsidR="00B21CE3">
              <w:rPr>
                <w:noProof/>
                <w:webHidden/>
              </w:rPr>
            </w:r>
            <w:r w:rsidR="00B21CE3">
              <w:rPr>
                <w:noProof/>
                <w:webHidden/>
              </w:rPr>
              <w:fldChar w:fldCharType="separate"/>
            </w:r>
            <w:r w:rsidR="00B21CE3">
              <w:rPr>
                <w:noProof/>
                <w:webHidden/>
              </w:rPr>
              <w:t>3</w:t>
            </w:r>
            <w:r w:rsidR="00B21CE3">
              <w:rPr>
                <w:noProof/>
                <w:webHidden/>
              </w:rPr>
              <w:fldChar w:fldCharType="end"/>
            </w:r>
          </w:hyperlink>
        </w:p>
        <w:p w14:paraId="01D41E20" w14:textId="77777777" w:rsidR="00B21CE3" w:rsidRDefault="00AB03A2">
          <w:pPr>
            <w:pStyle w:val="TM1"/>
            <w:rPr>
              <w:b w:val="0"/>
              <w:noProof/>
              <w:sz w:val="22"/>
              <w:szCs w:val="22"/>
            </w:rPr>
          </w:pPr>
          <w:hyperlink w:anchor="_Toc324269282" w:history="1">
            <w:r w:rsidR="00B21CE3" w:rsidRPr="00784C3A">
              <w:rPr>
                <w:rStyle w:val="Lienhypertexte"/>
                <w:noProof/>
                <w:lang w:val="en-US"/>
              </w:rPr>
              <w:t>Abstract</w:t>
            </w:r>
            <w:r w:rsidR="00B21CE3">
              <w:rPr>
                <w:noProof/>
                <w:webHidden/>
              </w:rPr>
              <w:tab/>
            </w:r>
            <w:r w:rsidR="00B21CE3">
              <w:rPr>
                <w:noProof/>
                <w:webHidden/>
              </w:rPr>
              <w:fldChar w:fldCharType="begin"/>
            </w:r>
            <w:r w:rsidR="00B21CE3">
              <w:rPr>
                <w:noProof/>
                <w:webHidden/>
              </w:rPr>
              <w:instrText xml:space="preserve"> PAGEREF _Toc324269282 \h </w:instrText>
            </w:r>
            <w:r w:rsidR="00B21CE3">
              <w:rPr>
                <w:noProof/>
                <w:webHidden/>
              </w:rPr>
            </w:r>
            <w:r w:rsidR="00B21CE3">
              <w:rPr>
                <w:noProof/>
                <w:webHidden/>
              </w:rPr>
              <w:fldChar w:fldCharType="separate"/>
            </w:r>
            <w:r w:rsidR="00B21CE3">
              <w:rPr>
                <w:noProof/>
                <w:webHidden/>
              </w:rPr>
              <w:t>4</w:t>
            </w:r>
            <w:r w:rsidR="00B21CE3">
              <w:rPr>
                <w:noProof/>
                <w:webHidden/>
              </w:rPr>
              <w:fldChar w:fldCharType="end"/>
            </w:r>
          </w:hyperlink>
        </w:p>
        <w:p w14:paraId="41946866" w14:textId="77777777" w:rsidR="00B21CE3" w:rsidRDefault="00AB03A2">
          <w:pPr>
            <w:pStyle w:val="TM1"/>
            <w:rPr>
              <w:b w:val="0"/>
              <w:noProof/>
              <w:sz w:val="22"/>
              <w:szCs w:val="22"/>
            </w:rPr>
          </w:pPr>
          <w:hyperlink w:anchor="_Toc324269283" w:history="1">
            <w:r w:rsidR="00B21CE3" w:rsidRPr="00784C3A">
              <w:rPr>
                <w:rStyle w:val="Lienhypertexte"/>
                <w:noProof/>
              </w:rPr>
              <w:t>Introduction</w:t>
            </w:r>
            <w:r w:rsidR="00B21CE3">
              <w:rPr>
                <w:noProof/>
                <w:webHidden/>
              </w:rPr>
              <w:tab/>
            </w:r>
            <w:r w:rsidR="00B21CE3">
              <w:rPr>
                <w:noProof/>
                <w:webHidden/>
              </w:rPr>
              <w:fldChar w:fldCharType="begin"/>
            </w:r>
            <w:r w:rsidR="00B21CE3">
              <w:rPr>
                <w:noProof/>
                <w:webHidden/>
              </w:rPr>
              <w:instrText xml:space="preserve"> PAGEREF _Toc324269283 \h </w:instrText>
            </w:r>
            <w:r w:rsidR="00B21CE3">
              <w:rPr>
                <w:noProof/>
                <w:webHidden/>
              </w:rPr>
            </w:r>
            <w:r w:rsidR="00B21CE3">
              <w:rPr>
                <w:noProof/>
                <w:webHidden/>
              </w:rPr>
              <w:fldChar w:fldCharType="separate"/>
            </w:r>
            <w:r w:rsidR="00B21CE3">
              <w:rPr>
                <w:noProof/>
                <w:webHidden/>
              </w:rPr>
              <w:t>5</w:t>
            </w:r>
            <w:r w:rsidR="00B21CE3">
              <w:rPr>
                <w:noProof/>
                <w:webHidden/>
              </w:rPr>
              <w:fldChar w:fldCharType="end"/>
            </w:r>
          </w:hyperlink>
        </w:p>
        <w:p w14:paraId="7575E26D" w14:textId="77777777" w:rsidR="00B21CE3" w:rsidRDefault="00AB03A2">
          <w:pPr>
            <w:pStyle w:val="TM1"/>
            <w:rPr>
              <w:b w:val="0"/>
              <w:noProof/>
              <w:sz w:val="22"/>
              <w:szCs w:val="22"/>
            </w:rPr>
          </w:pPr>
          <w:hyperlink w:anchor="_Toc324269284" w:history="1">
            <w:r w:rsidR="00B21CE3" w:rsidRPr="00784C3A">
              <w:rPr>
                <w:rStyle w:val="Lienhypertexte"/>
                <w:noProof/>
              </w:rPr>
              <w:t>Présentation de Atos</w:t>
            </w:r>
            <w:r w:rsidR="00B21CE3">
              <w:rPr>
                <w:noProof/>
                <w:webHidden/>
              </w:rPr>
              <w:tab/>
            </w:r>
            <w:r w:rsidR="00B21CE3">
              <w:rPr>
                <w:noProof/>
                <w:webHidden/>
              </w:rPr>
              <w:fldChar w:fldCharType="begin"/>
            </w:r>
            <w:r w:rsidR="00B21CE3">
              <w:rPr>
                <w:noProof/>
                <w:webHidden/>
              </w:rPr>
              <w:instrText xml:space="preserve"> PAGEREF _Toc324269284 \h </w:instrText>
            </w:r>
            <w:r w:rsidR="00B21CE3">
              <w:rPr>
                <w:noProof/>
                <w:webHidden/>
              </w:rPr>
            </w:r>
            <w:r w:rsidR="00B21CE3">
              <w:rPr>
                <w:noProof/>
                <w:webHidden/>
              </w:rPr>
              <w:fldChar w:fldCharType="separate"/>
            </w:r>
            <w:r w:rsidR="00B21CE3">
              <w:rPr>
                <w:noProof/>
                <w:webHidden/>
              </w:rPr>
              <w:t>6</w:t>
            </w:r>
            <w:r w:rsidR="00B21CE3">
              <w:rPr>
                <w:noProof/>
                <w:webHidden/>
              </w:rPr>
              <w:fldChar w:fldCharType="end"/>
            </w:r>
          </w:hyperlink>
        </w:p>
        <w:p w14:paraId="467C6A7B" w14:textId="77777777" w:rsidR="00B21CE3" w:rsidRDefault="00AB03A2">
          <w:pPr>
            <w:pStyle w:val="TM1"/>
            <w:rPr>
              <w:b w:val="0"/>
              <w:noProof/>
              <w:sz w:val="22"/>
              <w:szCs w:val="22"/>
            </w:rPr>
          </w:pPr>
          <w:hyperlink w:anchor="_Toc324269285" w:history="1">
            <w:r w:rsidR="00B21CE3" w:rsidRPr="00784C3A">
              <w:rPr>
                <w:rStyle w:val="Lienhypertexte"/>
                <w:noProof/>
              </w:rPr>
              <w:t>Sujet</w:t>
            </w:r>
            <w:r w:rsidR="00B21CE3">
              <w:rPr>
                <w:noProof/>
                <w:webHidden/>
              </w:rPr>
              <w:tab/>
            </w:r>
            <w:r w:rsidR="00B21CE3">
              <w:rPr>
                <w:noProof/>
                <w:webHidden/>
              </w:rPr>
              <w:fldChar w:fldCharType="begin"/>
            </w:r>
            <w:r w:rsidR="00B21CE3">
              <w:rPr>
                <w:noProof/>
                <w:webHidden/>
              </w:rPr>
              <w:instrText xml:space="preserve"> PAGEREF _Toc324269285 \h </w:instrText>
            </w:r>
            <w:r w:rsidR="00B21CE3">
              <w:rPr>
                <w:noProof/>
                <w:webHidden/>
              </w:rPr>
            </w:r>
            <w:r w:rsidR="00B21CE3">
              <w:rPr>
                <w:noProof/>
                <w:webHidden/>
              </w:rPr>
              <w:fldChar w:fldCharType="separate"/>
            </w:r>
            <w:r w:rsidR="00B21CE3">
              <w:rPr>
                <w:noProof/>
                <w:webHidden/>
              </w:rPr>
              <w:t>7</w:t>
            </w:r>
            <w:r w:rsidR="00B21CE3">
              <w:rPr>
                <w:noProof/>
                <w:webHidden/>
              </w:rPr>
              <w:fldChar w:fldCharType="end"/>
            </w:r>
          </w:hyperlink>
        </w:p>
        <w:p w14:paraId="2E0DC654" w14:textId="77777777" w:rsidR="00B21CE3" w:rsidRDefault="00AB03A2">
          <w:pPr>
            <w:pStyle w:val="TM1"/>
            <w:rPr>
              <w:b w:val="0"/>
              <w:noProof/>
              <w:sz w:val="22"/>
              <w:szCs w:val="22"/>
            </w:rPr>
          </w:pPr>
          <w:hyperlink w:anchor="_Toc324269286" w:history="1">
            <w:r w:rsidR="00B21CE3" w:rsidRPr="00784C3A">
              <w:rPr>
                <w:rStyle w:val="Lienhypertexte"/>
                <w:noProof/>
              </w:rPr>
              <w:t>Cycle de vie d’un projet</w:t>
            </w:r>
            <w:r w:rsidR="00B21CE3">
              <w:rPr>
                <w:noProof/>
                <w:webHidden/>
              </w:rPr>
              <w:tab/>
            </w:r>
            <w:r w:rsidR="00B21CE3">
              <w:rPr>
                <w:noProof/>
                <w:webHidden/>
              </w:rPr>
              <w:fldChar w:fldCharType="begin"/>
            </w:r>
            <w:r w:rsidR="00B21CE3">
              <w:rPr>
                <w:noProof/>
                <w:webHidden/>
              </w:rPr>
              <w:instrText xml:space="preserve"> PAGEREF _Toc324269286 \h </w:instrText>
            </w:r>
            <w:r w:rsidR="00B21CE3">
              <w:rPr>
                <w:noProof/>
                <w:webHidden/>
              </w:rPr>
            </w:r>
            <w:r w:rsidR="00B21CE3">
              <w:rPr>
                <w:noProof/>
                <w:webHidden/>
              </w:rPr>
              <w:fldChar w:fldCharType="separate"/>
            </w:r>
            <w:r w:rsidR="00B21CE3">
              <w:rPr>
                <w:noProof/>
                <w:webHidden/>
              </w:rPr>
              <w:t>8</w:t>
            </w:r>
            <w:r w:rsidR="00B21CE3">
              <w:rPr>
                <w:noProof/>
                <w:webHidden/>
              </w:rPr>
              <w:fldChar w:fldCharType="end"/>
            </w:r>
          </w:hyperlink>
        </w:p>
        <w:p w14:paraId="617E4F98" w14:textId="77777777" w:rsidR="00B21CE3" w:rsidRDefault="00AB03A2">
          <w:pPr>
            <w:pStyle w:val="TM1"/>
            <w:rPr>
              <w:b w:val="0"/>
              <w:noProof/>
              <w:sz w:val="22"/>
              <w:szCs w:val="22"/>
            </w:rPr>
          </w:pPr>
          <w:hyperlink w:anchor="_Toc324269287" w:history="1">
            <w:r w:rsidR="00B21CE3" w:rsidRPr="00784C3A">
              <w:rPr>
                <w:rStyle w:val="Lienhypertexte"/>
                <w:noProof/>
              </w:rPr>
              <w:t>Le portail des lorrains (PDL)</w:t>
            </w:r>
            <w:r w:rsidR="00B21CE3">
              <w:rPr>
                <w:noProof/>
                <w:webHidden/>
              </w:rPr>
              <w:tab/>
            </w:r>
            <w:r w:rsidR="00B21CE3">
              <w:rPr>
                <w:noProof/>
                <w:webHidden/>
              </w:rPr>
              <w:fldChar w:fldCharType="begin"/>
            </w:r>
            <w:r w:rsidR="00B21CE3">
              <w:rPr>
                <w:noProof/>
                <w:webHidden/>
              </w:rPr>
              <w:instrText xml:space="preserve"> PAGEREF _Toc324269287 \h </w:instrText>
            </w:r>
            <w:r w:rsidR="00B21CE3">
              <w:rPr>
                <w:noProof/>
                <w:webHidden/>
              </w:rPr>
            </w:r>
            <w:r w:rsidR="00B21CE3">
              <w:rPr>
                <w:noProof/>
                <w:webHidden/>
              </w:rPr>
              <w:fldChar w:fldCharType="separate"/>
            </w:r>
            <w:r w:rsidR="00B21CE3">
              <w:rPr>
                <w:noProof/>
                <w:webHidden/>
              </w:rPr>
              <w:t>9</w:t>
            </w:r>
            <w:r w:rsidR="00B21CE3">
              <w:rPr>
                <w:noProof/>
                <w:webHidden/>
              </w:rPr>
              <w:fldChar w:fldCharType="end"/>
            </w:r>
          </w:hyperlink>
        </w:p>
        <w:p w14:paraId="45C05435" w14:textId="77777777" w:rsidR="00B21CE3" w:rsidRDefault="00AB03A2">
          <w:pPr>
            <w:pStyle w:val="TM2"/>
            <w:tabs>
              <w:tab w:val="right" w:leader="dot" w:pos="9350"/>
            </w:tabs>
            <w:rPr>
              <w:b w:val="0"/>
              <w:noProof/>
            </w:rPr>
          </w:pPr>
          <w:hyperlink w:anchor="_Toc324269288" w:history="1">
            <w:r w:rsidR="00B21CE3" w:rsidRPr="00784C3A">
              <w:rPr>
                <w:rStyle w:val="Lienhypertexte"/>
                <w:noProof/>
              </w:rPr>
              <w:t>Présentation de Jahia</w:t>
            </w:r>
            <w:r w:rsidR="00B21CE3">
              <w:rPr>
                <w:noProof/>
                <w:webHidden/>
              </w:rPr>
              <w:tab/>
            </w:r>
            <w:r w:rsidR="00B21CE3">
              <w:rPr>
                <w:noProof/>
                <w:webHidden/>
              </w:rPr>
              <w:fldChar w:fldCharType="begin"/>
            </w:r>
            <w:r w:rsidR="00B21CE3">
              <w:rPr>
                <w:noProof/>
                <w:webHidden/>
              </w:rPr>
              <w:instrText xml:space="preserve"> PAGEREF _Toc324269288 \h </w:instrText>
            </w:r>
            <w:r w:rsidR="00B21CE3">
              <w:rPr>
                <w:noProof/>
                <w:webHidden/>
              </w:rPr>
            </w:r>
            <w:r w:rsidR="00B21CE3">
              <w:rPr>
                <w:noProof/>
                <w:webHidden/>
              </w:rPr>
              <w:fldChar w:fldCharType="separate"/>
            </w:r>
            <w:r w:rsidR="00B21CE3">
              <w:rPr>
                <w:noProof/>
                <w:webHidden/>
              </w:rPr>
              <w:t>9</w:t>
            </w:r>
            <w:r w:rsidR="00B21CE3">
              <w:rPr>
                <w:noProof/>
                <w:webHidden/>
              </w:rPr>
              <w:fldChar w:fldCharType="end"/>
            </w:r>
          </w:hyperlink>
        </w:p>
        <w:p w14:paraId="7E6B54DC" w14:textId="77777777" w:rsidR="00B21CE3" w:rsidRDefault="00AB03A2">
          <w:pPr>
            <w:pStyle w:val="TM3"/>
            <w:tabs>
              <w:tab w:val="right" w:leader="dot" w:pos="9350"/>
            </w:tabs>
            <w:rPr>
              <w:noProof/>
            </w:rPr>
          </w:pPr>
          <w:hyperlink w:anchor="_Toc324269289" w:history="1">
            <w:r w:rsidR="00B21CE3" w:rsidRPr="00784C3A">
              <w:rPr>
                <w:rStyle w:val="Lienhypertexte"/>
                <w:noProof/>
              </w:rPr>
              <w:t>Développement</w:t>
            </w:r>
            <w:r w:rsidR="00B21CE3">
              <w:rPr>
                <w:noProof/>
                <w:webHidden/>
              </w:rPr>
              <w:tab/>
            </w:r>
            <w:r w:rsidR="00B21CE3">
              <w:rPr>
                <w:noProof/>
                <w:webHidden/>
              </w:rPr>
              <w:fldChar w:fldCharType="begin"/>
            </w:r>
            <w:r w:rsidR="00B21CE3">
              <w:rPr>
                <w:noProof/>
                <w:webHidden/>
              </w:rPr>
              <w:instrText xml:space="preserve"> PAGEREF _Toc324269289 \h </w:instrText>
            </w:r>
            <w:r w:rsidR="00B21CE3">
              <w:rPr>
                <w:noProof/>
                <w:webHidden/>
              </w:rPr>
            </w:r>
            <w:r w:rsidR="00B21CE3">
              <w:rPr>
                <w:noProof/>
                <w:webHidden/>
              </w:rPr>
              <w:fldChar w:fldCharType="separate"/>
            </w:r>
            <w:r w:rsidR="00B21CE3">
              <w:rPr>
                <w:noProof/>
                <w:webHidden/>
              </w:rPr>
              <w:t>9</w:t>
            </w:r>
            <w:r w:rsidR="00B21CE3">
              <w:rPr>
                <w:noProof/>
                <w:webHidden/>
              </w:rPr>
              <w:fldChar w:fldCharType="end"/>
            </w:r>
          </w:hyperlink>
        </w:p>
        <w:p w14:paraId="76A3736E" w14:textId="77777777" w:rsidR="00B21CE3" w:rsidRDefault="00AB03A2">
          <w:pPr>
            <w:pStyle w:val="TM3"/>
            <w:tabs>
              <w:tab w:val="right" w:leader="dot" w:pos="9350"/>
            </w:tabs>
            <w:rPr>
              <w:noProof/>
            </w:rPr>
          </w:pPr>
          <w:hyperlink w:anchor="_Toc324269290" w:history="1">
            <w:r w:rsidR="00B21CE3" w:rsidRPr="00784C3A">
              <w:rPr>
                <w:rStyle w:val="Lienhypertexte"/>
                <w:noProof/>
              </w:rPr>
              <w:t>Syntaxe</w:t>
            </w:r>
            <w:r w:rsidR="00B21CE3">
              <w:rPr>
                <w:noProof/>
                <w:webHidden/>
              </w:rPr>
              <w:tab/>
            </w:r>
            <w:r w:rsidR="00B21CE3">
              <w:rPr>
                <w:noProof/>
                <w:webHidden/>
              </w:rPr>
              <w:fldChar w:fldCharType="begin"/>
            </w:r>
            <w:r w:rsidR="00B21CE3">
              <w:rPr>
                <w:noProof/>
                <w:webHidden/>
              </w:rPr>
              <w:instrText xml:space="preserve"> PAGEREF _Toc324269290 \h </w:instrText>
            </w:r>
            <w:r w:rsidR="00B21CE3">
              <w:rPr>
                <w:noProof/>
                <w:webHidden/>
              </w:rPr>
            </w:r>
            <w:r w:rsidR="00B21CE3">
              <w:rPr>
                <w:noProof/>
                <w:webHidden/>
              </w:rPr>
              <w:fldChar w:fldCharType="separate"/>
            </w:r>
            <w:r w:rsidR="00B21CE3">
              <w:rPr>
                <w:noProof/>
                <w:webHidden/>
              </w:rPr>
              <w:t>10</w:t>
            </w:r>
            <w:r w:rsidR="00B21CE3">
              <w:rPr>
                <w:noProof/>
                <w:webHidden/>
              </w:rPr>
              <w:fldChar w:fldCharType="end"/>
            </w:r>
          </w:hyperlink>
        </w:p>
        <w:p w14:paraId="7790385F" w14:textId="77777777" w:rsidR="00B21CE3" w:rsidRDefault="00AB03A2">
          <w:pPr>
            <w:pStyle w:val="TM3"/>
            <w:tabs>
              <w:tab w:val="right" w:leader="dot" w:pos="9350"/>
            </w:tabs>
            <w:rPr>
              <w:noProof/>
            </w:rPr>
          </w:pPr>
          <w:hyperlink w:anchor="_Toc324269291" w:history="1">
            <w:r w:rsidR="00B21CE3" w:rsidRPr="00784C3A">
              <w:rPr>
                <w:rStyle w:val="Lienhypertexte"/>
                <w:noProof/>
              </w:rPr>
              <w:t>Module</w:t>
            </w:r>
            <w:r w:rsidR="00B21CE3">
              <w:rPr>
                <w:noProof/>
                <w:webHidden/>
              </w:rPr>
              <w:tab/>
            </w:r>
            <w:r w:rsidR="00B21CE3">
              <w:rPr>
                <w:noProof/>
                <w:webHidden/>
              </w:rPr>
              <w:fldChar w:fldCharType="begin"/>
            </w:r>
            <w:r w:rsidR="00B21CE3">
              <w:rPr>
                <w:noProof/>
                <w:webHidden/>
              </w:rPr>
              <w:instrText xml:space="preserve"> PAGEREF _Toc324269291 \h </w:instrText>
            </w:r>
            <w:r w:rsidR="00B21CE3">
              <w:rPr>
                <w:noProof/>
                <w:webHidden/>
              </w:rPr>
            </w:r>
            <w:r w:rsidR="00B21CE3">
              <w:rPr>
                <w:noProof/>
                <w:webHidden/>
              </w:rPr>
              <w:fldChar w:fldCharType="separate"/>
            </w:r>
            <w:r w:rsidR="00B21CE3">
              <w:rPr>
                <w:noProof/>
                <w:webHidden/>
              </w:rPr>
              <w:t>11</w:t>
            </w:r>
            <w:r w:rsidR="00B21CE3">
              <w:rPr>
                <w:noProof/>
                <w:webHidden/>
              </w:rPr>
              <w:fldChar w:fldCharType="end"/>
            </w:r>
          </w:hyperlink>
        </w:p>
        <w:p w14:paraId="72CF86A0" w14:textId="77777777" w:rsidR="00B21CE3" w:rsidRDefault="00AB03A2">
          <w:pPr>
            <w:pStyle w:val="TM3"/>
            <w:tabs>
              <w:tab w:val="right" w:leader="dot" w:pos="9350"/>
            </w:tabs>
            <w:rPr>
              <w:noProof/>
            </w:rPr>
          </w:pPr>
          <w:hyperlink w:anchor="_Toc324269292" w:history="1">
            <w:r w:rsidR="00B21CE3" w:rsidRPr="00784C3A">
              <w:rPr>
                <w:rStyle w:val="Lienhypertexte"/>
                <w:noProof/>
              </w:rPr>
              <w:t>Template</w:t>
            </w:r>
            <w:r w:rsidR="00B21CE3">
              <w:rPr>
                <w:noProof/>
                <w:webHidden/>
              </w:rPr>
              <w:tab/>
            </w:r>
            <w:r w:rsidR="00B21CE3">
              <w:rPr>
                <w:noProof/>
                <w:webHidden/>
              </w:rPr>
              <w:fldChar w:fldCharType="begin"/>
            </w:r>
            <w:r w:rsidR="00B21CE3">
              <w:rPr>
                <w:noProof/>
                <w:webHidden/>
              </w:rPr>
              <w:instrText xml:space="preserve"> PAGEREF _Toc324269292 \h </w:instrText>
            </w:r>
            <w:r w:rsidR="00B21CE3">
              <w:rPr>
                <w:noProof/>
                <w:webHidden/>
              </w:rPr>
            </w:r>
            <w:r w:rsidR="00B21CE3">
              <w:rPr>
                <w:noProof/>
                <w:webHidden/>
              </w:rPr>
              <w:fldChar w:fldCharType="separate"/>
            </w:r>
            <w:r w:rsidR="00B21CE3">
              <w:rPr>
                <w:noProof/>
                <w:webHidden/>
              </w:rPr>
              <w:t>11</w:t>
            </w:r>
            <w:r w:rsidR="00B21CE3">
              <w:rPr>
                <w:noProof/>
                <w:webHidden/>
              </w:rPr>
              <w:fldChar w:fldCharType="end"/>
            </w:r>
          </w:hyperlink>
        </w:p>
        <w:p w14:paraId="1E6C9A8B" w14:textId="77777777" w:rsidR="00B21CE3" w:rsidRDefault="00AB03A2">
          <w:pPr>
            <w:pStyle w:val="TM3"/>
            <w:tabs>
              <w:tab w:val="right" w:leader="dot" w:pos="9350"/>
            </w:tabs>
            <w:rPr>
              <w:noProof/>
            </w:rPr>
          </w:pPr>
          <w:hyperlink w:anchor="_Toc324269293" w:history="1">
            <w:r w:rsidR="00B21CE3" w:rsidRPr="00784C3A">
              <w:rPr>
                <w:rStyle w:val="Lienhypertexte"/>
                <w:noProof/>
              </w:rPr>
              <w:t>Portlet</w:t>
            </w:r>
            <w:r w:rsidR="00B21CE3">
              <w:rPr>
                <w:noProof/>
                <w:webHidden/>
              </w:rPr>
              <w:tab/>
            </w:r>
            <w:r w:rsidR="00B21CE3">
              <w:rPr>
                <w:noProof/>
                <w:webHidden/>
              </w:rPr>
              <w:fldChar w:fldCharType="begin"/>
            </w:r>
            <w:r w:rsidR="00B21CE3">
              <w:rPr>
                <w:noProof/>
                <w:webHidden/>
              </w:rPr>
              <w:instrText xml:space="preserve"> PAGEREF _Toc324269293 \h </w:instrText>
            </w:r>
            <w:r w:rsidR="00B21CE3">
              <w:rPr>
                <w:noProof/>
                <w:webHidden/>
              </w:rPr>
            </w:r>
            <w:r w:rsidR="00B21CE3">
              <w:rPr>
                <w:noProof/>
                <w:webHidden/>
              </w:rPr>
              <w:fldChar w:fldCharType="separate"/>
            </w:r>
            <w:r w:rsidR="00B21CE3">
              <w:rPr>
                <w:noProof/>
                <w:webHidden/>
              </w:rPr>
              <w:t>11</w:t>
            </w:r>
            <w:r w:rsidR="00B21CE3">
              <w:rPr>
                <w:noProof/>
                <w:webHidden/>
              </w:rPr>
              <w:fldChar w:fldCharType="end"/>
            </w:r>
          </w:hyperlink>
        </w:p>
        <w:p w14:paraId="4771880F" w14:textId="77777777" w:rsidR="00B21CE3" w:rsidRDefault="00AB03A2">
          <w:pPr>
            <w:pStyle w:val="TM3"/>
            <w:tabs>
              <w:tab w:val="right" w:leader="dot" w:pos="9350"/>
            </w:tabs>
            <w:rPr>
              <w:noProof/>
            </w:rPr>
          </w:pPr>
          <w:hyperlink w:anchor="_Toc324269294" w:history="1">
            <w:r w:rsidR="00B21CE3" w:rsidRPr="00784C3A">
              <w:rPr>
                <w:rStyle w:val="Lienhypertexte"/>
                <w:noProof/>
              </w:rPr>
              <w:t>Les trois type de requêtes possible sous Jahia</w:t>
            </w:r>
            <w:r w:rsidR="00B21CE3">
              <w:rPr>
                <w:noProof/>
                <w:webHidden/>
              </w:rPr>
              <w:tab/>
            </w:r>
            <w:r w:rsidR="00B21CE3">
              <w:rPr>
                <w:noProof/>
                <w:webHidden/>
              </w:rPr>
              <w:fldChar w:fldCharType="begin"/>
            </w:r>
            <w:r w:rsidR="00B21CE3">
              <w:rPr>
                <w:noProof/>
                <w:webHidden/>
              </w:rPr>
              <w:instrText xml:space="preserve"> PAGEREF _Toc324269294 \h </w:instrText>
            </w:r>
            <w:r w:rsidR="00B21CE3">
              <w:rPr>
                <w:noProof/>
                <w:webHidden/>
              </w:rPr>
            </w:r>
            <w:r w:rsidR="00B21CE3">
              <w:rPr>
                <w:noProof/>
                <w:webHidden/>
              </w:rPr>
              <w:fldChar w:fldCharType="separate"/>
            </w:r>
            <w:r w:rsidR="00B21CE3">
              <w:rPr>
                <w:noProof/>
                <w:webHidden/>
              </w:rPr>
              <w:t>11</w:t>
            </w:r>
            <w:r w:rsidR="00B21CE3">
              <w:rPr>
                <w:noProof/>
                <w:webHidden/>
              </w:rPr>
              <w:fldChar w:fldCharType="end"/>
            </w:r>
          </w:hyperlink>
        </w:p>
        <w:p w14:paraId="697D7ED0" w14:textId="77777777" w:rsidR="00B21CE3" w:rsidRDefault="00AB03A2">
          <w:pPr>
            <w:pStyle w:val="TM2"/>
            <w:tabs>
              <w:tab w:val="right" w:leader="dot" w:pos="9350"/>
            </w:tabs>
            <w:rPr>
              <w:b w:val="0"/>
              <w:noProof/>
            </w:rPr>
          </w:pPr>
          <w:hyperlink w:anchor="_Toc324269295" w:history="1">
            <w:r w:rsidR="00B21CE3" w:rsidRPr="00784C3A">
              <w:rPr>
                <w:rStyle w:val="Lienhypertexte"/>
                <w:noProof/>
              </w:rPr>
              <w:t>Travaux relatifs au Portail des Lorrains - version 1</w:t>
            </w:r>
            <w:r w:rsidR="00B21CE3">
              <w:rPr>
                <w:noProof/>
                <w:webHidden/>
              </w:rPr>
              <w:tab/>
            </w:r>
            <w:r w:rsidR="00B21CE3">
              <w:rPr>
                <w:noProof/>
                <w:webHidden/>
              </w:rPr>
              <w:fldChar w:fldCharType="begin"/>
            </w:r>
            <w:r w:rsidR="00B21CE3">
              <w:rPr>
                <w:noProof/>
                <w:webHidden/>
              </w:rPr>
              <w:instrText xml:space="preserve"> PAGEREF _Toc324269295 \h </w:instrText>
            </w:r>
            <w:r w:rsidR="00B21CE3">
              <w:rPr>
                <w:noProof/>
                <w:webHidden/>
              </w:rPr>
            </w:r>
            <w:r w:rsidR="00B21CE3">
              <w:rPr>
                <w:noProof/>
                <w:webHidden/>
              </w:rPr>
              <w:fldChar w:fldCharType="separate"/>
            </w:r>
            <w:r w:rsidR="00B21CE3">
              <w:rPr>
                <w:noProof/>
                <w:webHidden/>
              </w:rPr>
              <w:t>12</w:t>
            </w:r>
            <w:r w:rsidR="00B21CE3">
              <w:rPr>
                <w:noProof/>
                <w:webHidden/>
              </w:rPr>
              <w:fldChar w:fldCharType="end"/>
            </w:r>
          </w:hyperlink>
        </w:p>
        <w:p w14:paraId="0E76E9D3" w14:textId="77777777" w:rsidR="00B21CE3" w:rsidRDefault="00AB03A2">
          <w:pPr>
            <w:pStyle w:val="TM3"/>
            <w:tabs>
              <w:tab w:val="right" w:leader="dot" w:pos="9350"/>
            </w:tabs>
            <w:rPr>
              <w:noProof/>
            </w:rPr>
          </w:pPr>
          <w:hyperlink w:anchor="_Toc324269296" w:history="1">
            <w:r w:rsidR="00B21CE3" w:rsidRPr="00784C3A">
              <w:rPr>
                <w:rStyle w:val="Lienhypertexte"/>
                <w:noProof/>
              </w:rPr>
              <w:t>FML</w:t>
            </w:r>
            <w:r w:rsidR="00B21CE3">
              <w:rPr>
                <w:noProof/>
                <w:webHidden/>
              </w:rPr>
              <w:tab/>
            </w:r>
            <w:r w:rsidR="00B21CE3">
              <w:rPr>
                <w:noProof/>
                <w:webHidden/>
              </w:rPr>
              <w:fldChar w:fldCharType="begin"/>
            </w:r>
            <w:r w:rsidR="00B21CE3">
              <w:rPr>
                <w:noProof/>
                <w:webHidden/>
              </w:rPr>
              <w:instrText xml:space="preserve"> PAGEREF _Toc324269296 \h </w:instrText>
            </w:r>
            <w:r w:rsidR="00B21CE3">
              <w:rPr>
                <w:noProof/>
                <w:webHidden/>
              </w:rPr>
            </w:r>
            <w:r w:rsidR="00B21CE3">
              <w:rPr>
                <w:noProof/>
                <w:webHidden/>
              </w:rPr>
              <w:fldChar w:fldCharType="separate"/>
            </w:r>
            <w:r w:rsidR="00B21CE3">
              <w:rPr>
                <w:noProof/>
                <w:webHidden/>
              </w:rPr>
              <w:t>12</w:t>
            </w:r>
            <w:r w:rsidR="00B21CE3">
              <w:rPr>
                <w:noProof/>
                <w:webHidden/>
              </w:rPr>
              <w:fldChar w:fldCharType="end"/>
            </w:r>
          </w:hyperlink>
        </w:p>
        <w:p w14:paraId="02F50B96" w14:textId="77777777" w:rsidR="00B21CE3" w:rsidRDefault="00AB03A2">
          <w:pPr>
            <w:pStyle w:val="TM3"/>
            <w:tabs>
              <w:tab w:val="right" w:leader="dot" w:pos="9350"/>
            </w:tabs>
            <w:rPr>
              <w:noProof/>
            </w:rPr>
          </w:pPr>
          <w:hyperlink w:anchor="_Toc324269297" w:history="1">
            <w:r w:rsidR="00B21CE3" w:rsidRPr="00784C3A">
              <w:rPr>
                <w:rStyle w:val="Lienhypertexte"/>
                <w:noProof/>
              </w:rPr>
              <w:t>ReadSpeaker</w:t>
            </w:r>
            <w:r w:rsidR="00B21CE3">
              <w:rPr>
                <w:noProof/>
                <w:webHidden/>
              </w:rPr>
              <w:tab/>
            </w:r>
            <w:r w:rsidR="00B21CE3">
              <w:rPr>
                <w:noProof/>
                <w:webHidden/>
              </w:rPr>
              <w:fldChar w:fldCharType="begin"/>
            </w:r>
            <w:r w:rsidR="00B21CE3">
              <w:rPr>
                <w:noProof/>
                <w:webHidden/>
              </w:rPr>
              <w:instrText xml:space="preserve"> PAGEREF _Toc324269297 \h </w:instrText>
            </w:r>
            <w:r w:rsidR="00B21CE3">
              <w:rPr>
                <w:noProof/>
                <w:webHidden/>
              </w:rPr>
            </w:r>
            <w:r w:rsidR="00B21CE3">
              <w:rPr>
                <w:noProof/>
                <w:webHidden/>
              </w:rPr>
              <w:fldChar w:fldCharType="separate"/>
            </w:r>
            <w:r w:rsidR="00B21CE3">
              <w:rPr>
                <w:noProof/>
                <w:webHidden/>
              </w:rPr>
              <w:t>15</w:t>
            </w:r>
            <w:r w:rsidR="00B21CE3">
              <w:rPr>
                <w:noProof/>
                <w:webHidden/>
              </w:rPr>
              <w:fldChar w:fldCharType="end"/>
            </w:r>
          </w:hyperlink>
        </w:p>
        <w:p w14:paraId="0DCA3B5C" w14:textId="77777777" w:rsidR="00B21CE3" w:rsidRDefault="00AB03A2">
          <w:pPr>
            <w:pStyle w:val="TM2"/>
            <w:tabs>
              <w:tab w:val="right" w:leader="dot" w:pos="9350"/>
            </w:tabs>
            <w:rPr>
              <w:b w:val="0"/>
              <w:noProof/>
            </w:rPr>
          </w:pPr>
          <w:hyperlink w:anchor="_Toc324269298" w:history="1">
            <w:r w:rsidR="00B21CE3" w:rsidRPr="00784C3A">
              <w:rPr>
                <w:rStyle w:val="Lienhypertexte"/>
                <w:noProof/>
              </w:rPr>
              <w:t>Version 2.0 du Portail des Lorrains</w:t>
            </w:r>
            <w:r w:rsidR="00B21CE3">
              <w:rPr>
                <w:noProof/>
                <w:webHidden/>
              </w:rPr>
              <w:tab/>
            </w:r>
            <w:r w:rsidR="00B21CE3">
              <w:rPr>
                <w:noProof/>
                <w:webHidden/>
              </w:rPr>
              <w:fldChar w:fldCharType="begin"/>
            </w:r>
            <w:r w:rsidR="00B21CE3">
              <w:rPr>
                <w:noProof/>
                <w:webHidden/>
              </w:rPr>
              <w:instrText xml:space="preserve"> PAGEREF _Toc324269298 \h </w:instrText>
            </w:r>
            <w:r w:rsidR="00B21CE3">
              <w:rPr>
                <w:noProof/>
                <w:webHidden/>
              </w:rPr>
            </w:r>
            <w:r w:rsidR="00B21CE3">
              <w:rPr>
                <w:noProof/>
                <w:webHidden/>
              </w:rPr>
              <w:fldChar w:fldCharType="separate"/>
            </w:r>
            <w:r w:rsidR="00B21CE3">
              <w:rPr>
                <w:noProof/>
                <w:webHidden/>
              </w:rPr>
              <w:t>16</w:t>
            </w:r>
            <w:r w:rsidR="00B21CE3">
              <w:rPr>
                <w:noProof/>
                <w:webHidden/>
              </w:rPr>
              <w:fldChar w:fldCharType="end"/>
            </w:r>
          </w:hyperlink>
        </w:p>
        <w:p w14:paraId="2253DEF1" w14:textId="77777777" w:rsidR="00B21CE3" w:rsidRDefault="00AB03A2">
          <w:pPr>
            <w:pStyle w:val="TM3"/>
            <w:tabs>
              <w:tab w:val="right" w:leader="dot" w:pos="9350"/>
            </w:tabs>
            <w:rPr>
              <w:noProof/>
            </w:rPr>
          </w:pPr>
          <w:hyperlink w:anchor="_Toc324269299" w:history="1">
            <w:r w:rsidR="00B21CE3" w:rsidRPr="00784C3A">
              <w:rPr>
                <w:rStyle w:val="Lienhypertexte"/>
                <w:noProof/>
              </w:rPr>
              <w:t>Entête du site</w:t>
            </w:r>
            <w:r w:rsidR="00B21CE3">
              <w:rPr>
                <w:noProof/>
                <w:webHidden/>
              </w:rPr>
              <w:tab/>
            </w:r>
            <w:r w:rsidR="00B21CE3">
              <w:rPr>
                <w:noProof/>
                <w:webHidden/>
              </w:rPr>
              <w:fldChar w:fldCharType="begin"/>
            </w:r>
            <w:r w:rsidR="00B21CE3">
              <w:rPr>
                <w:noProof/>
                <w:webHidden/>
              </w:rPr>
              <w:instrText xml:space="preserve"> PAGEREF _Toc324269299 \h </w:instrText>
            </w:r>
            <w:r w:rsidR="00B21CE3">
              <w:rPr>
                <w:noProof/>
                <w:webHidden/>
              </w:rPr>
            </w:r>
            <w:r w:rsidR="00B21CE3">
              <w:rPr>
                <w:noProof/>
                <w:webHidden/>
              </w:rPr>
              <w:fldChar w:fldCharType="separate"/>
            </w:r>
            <w:r w:rsidR="00B21CE3">
              <w:rPr>
                <w:noProof/>
                <w:webHidden/>
              </w:rPr>
              <w:t>16</w:t>
            </w:r>
            <w:r w:rsidR="00B21CE3">
              <w:rPr>
                <w:noProof/>
                <w:webHidden/>
              </w:rPr>
              <w:fldChar w:fldCharType="end"/>
            </w:r>
          </w:hyperlink>
        </w:p>
        <w:p w14:paraId="069C759B" w14:textId="77777777" w:rsidR="00B21CE3" w:rsidRDefault="00AB03A2">
          <w:pPr>
            <w:pStyle w:val="TM3"/>
            <w:tabs>
              <w:tab w:val="right" w:leader="dot" w:pos="9350"/>
            </w:tabs>
            <w:rPr>
              <w:noProof/>
            </w:rPr>
          </w:pPr>
          <w:hyperlink w:anchor="_Toc324269300" w:history="1">
            <w:r w:rsidR="00B21CE3" w:rsidRPr="00784C3A">
              <w:rPr>
                <w:rStyle w:val="Lienhypertexte"/>
                <w:noProof/>
              </w:rPr>
              <w:t>Barre permanente</w:t>
            </w:r>
            <w:r w:rsidR="00B21CE3">
              <w:rPr>
                <w:noProof/>
                <w:webHidden/>
              </w:rPr>
              <w:tab/>
            </w:r>
            <w:r w:rsidR="00B21CE3">
              <w:rPr>
                <w:noProof/>
                <w:webHidden/>
              </w:rPr>
              <w:fldChar w:fldCharType="begin"/>
            </w:r>
            <w:r w:rsidR="00B21CE3">
              <w:rPr>
                <w:noProof/>
                <w:webHidden/>
              </w:rPr>
              <w:instrText xml:space="preserve"> PAGEREF _Toc324269300 \h </w:instrText>
            </w:r>
            <w:r w:rsidR="00B21CE3">
              <w:rPr>
                <w:noProof/>
                <w:webHidden/>
              </w:rPr>
            </w:r>
            <w:r w:rsidR="00B21CE3">
              <w:rPr>
                <w:noProof/>
                <w:webHidden/>
              </w:rPr>
              <w:fldChar w:fldCharType="separate"/>
            </w:r>
            <w:r w:rsidR="00B21CE3">
              <w:rPr>
                <w:noProof/>
                <w:webHidden/>
              </w:rPr>
              <w:t>17</w:t>
            </w:r>
            <w:r w:rsidR="00B21CE3">
              <w:rPr>
                <w:noProof/>
                <w:webHidden/>
              </w:rPr>
              <w:fldChar w:fldCharType="end"/>
            </w:r>
          </w:hyperlink>
        </w:p>
        <w:p w14:paraId="3B587BAC" w14:textId="77777777" w:rsidR="00B21CE3" w:rsidRDefault="00AB03A2">
          <w:pPr>
            <w:pStyle w:val="TM1"/>
            <w:rPr>
              <w:b w:val="0"/>
              <w:noProof/>
              <w:sz w:val="22"/>
              <w:szCs w:val="22"/>
            </w:rPr>
          </w:pPr>
          <w:hyperlink w:anchor="_Toc324269301" w:history="1">
            <w:r w:rsidR="00B21CE3" w:rsidRPr="00784C3A">
              <w:rPr>
                <w:rStyle w:val="Lienhypertexte"/>
                <w:noProof/>
              </w:rPr>
              <w:t>Table des Annexes</w:t>
            </w:r>
            <w:r w:rsidR="00B21CE3">
              <w:rPr>
                <w:noProof/>
                <w:webHidden/>
              </w:rPr>
              <w:tab/>
            </w:r>
            <w:r w:rsidR="00B21CE3">
              <w:rPr>
                <w:noProof/>
                <w:webHidden/>
              </w:rPr>
              <w:fldChar w:fldCharType="begin"/>
            </w:r>
            <w:r w:rsidR="00B21CE3">
              <w:rPr>
                <w:noProof/>
                <w:webHidden/>
              </w:rPr>
              <w:instrText xml:space="preserve"> PAGEREF _Toc324269301 \h </w:instrText>
            </w:r>
            <w:r w:rsidR="00B21CE3">
              <w:rPr>
                <w:noProof/>
                <w:webHidden/>
              </w:rPr>
            </w:r>
            <w:r w:rsidR="00B21CE3">
              <w:rPr>
                <w:noProof/>
                <w:webHidden/>
              </w:rPr>
              <w:fldChar w:fldCharType="separate"/>
            </w:r>
            <w:r w:rsidR="00B21CE3">
              <w:rPr>
                <w:noProof/>
                <w:webHidden/>
              </w:rPr>
              <w:t>21</w:t>
            </w:r>
            <w:r w:rsidR="00B21CE3">
              <w:rPr>
                <w:noProof/>
                <w:webHidden/>
              </w:rPr>
              <w:fldChar w:fldCharType="end"/>
            </w:r>
          </w:hyperlink>
        </w:p>
        <w:p w14:paraId="4C8D5072" w14:textId="77777777" w:rsidR="00B21CE3" w:rsidRDefault="00AB03A2">
          <w:pPr>
            <w:pStyle w:val="TM1"/>
            <w:rPr>
              <w:b w:val="0"/>
              <w:noProof/>
              <w:sz w:val="22"/>
              <w:szCs w:val="22"/>
            </w:rPr>
          </w:pPr>
          <w:hyperlink w:anchor="_Toc324269302" w:history="1">
            <w:r w:rsidR="00B21CE3" w:rsidRPr="00784C3A">
              <w:rPr>
                <w:rStyle w:val="Lienhypertexte"/>
                <w:noProof/>
              </w:rPr>
              <w:t>Annexe i - Commentaire jour à jour</w:t>
            </w:r>
            <w:r w:rsidR="00B21CE3">
              <w:rPr>
                <w:noProof/>
                <w:webHidden/>
              </w:rPr>
              <w:tab/>
            </w:r>
            <w:r w:rsidR="00B21CE3">
              <w:rPr>
                <w:noProof/>
                <w:webHidden/>
              </w:rPr>
              <w:fldChar w:fldCharType="begin"/>
            </w:r>
            <w:r w:rsidR="00B21CE3">
              <w:rPr>
                <w:noProof/>
                <w:webHidden/>
              </w:rPr>
              <w:instrText xml:space="preserve"> PAGEREF _Toc324269302 \h </w:instrText>
            </w:r>
            <w:r w:rsidR="00B21CE3">
              <w:rPr>
                <w:noProof/>
                <w:webHidden/>
              </w:rPr>
            </w:r>
            <w:r w:rsidR="00B21CE3">
              <w:rPr>
                <w:noProof/>
                <w:webHidden/>
              </w:rPr>
              <w:fldChar w:fldCharType="separate"/>
            </w:r>
            <w:r w:rsidR="00B21CE3">
              <w:rPr>
                <w:noProof/>
                <w:webHidden/>
              </w:rPr>
              <w:t>A</w:t>
            </w:r>
            <w:r w:rsidR="00B21CE3">
              <w:rPr>
                <w:noProof/>
                <w:webHidden/>
              </w:rPr>
              <w:fldChar w:fldCharType="end"/>
            </w:r>
          </w:hyperlink>
        </w:p>
        <w:p w14:paraId="645412E2" w14:textId="77777777" w:rsidR="00B21CE3" w:rsidRDefault="00AB03A2">
          <w:pPr>
            <w:pStyle w:val="TM1"/>
            <w:rPr>
              <w:b w:val="0"/>
              <w:noProof/>
              <w:sz w:val="22"/>
              <w:szCs w:val="22"/>
            </w:rPr>
          </w:pPr>
          <w:hyperlink w:anchor="_Toc324269303" w:history="1">
            <w:r w:rsidR="00B21CE3" w:rsidRPr="00784C3A">
              <w:rPr>
                <w:rStyle w:val="Lienhypertexte"/>
                <w:noProof/>
              </w:rPr>
              <w:t>Table des matières</w:t>
            </w:r>
            <w:r w:rsidR="00B21CE3">
              <w:rPr>
                <w:noProof/>
                <w:webHidden/>
              </w:rPr>
              <w:tab/>
            </w:r>
            <w:r w:rsidR="00B21CE3">
              <w:rPr>
                <w:noProof/>
                <w:webHidden/>
              </w:rPr>
              <w:fldChar w:fldCharType="begin"/>
            </w:r>
            <w:r w:rsidR="00B21CE3">
              <w:rPr>
                <w:noProof/>
                <w:webHidden/>
              </w:rPr>
              <w:instrText xml:space="preserve"> PAGEREF _Toc324269303 \h </w:instrText>
            </w:r>
            <w:r w:rsidR="00B21CE3">
              <w:rPr>
                <w:noProof/>
                <w:webHidden/>
              </w:rPr>
            </w:r>
            <w:r w:rsidR="00B21CE3">
              <w:rPr>
                <w:noProof/>
                <w:webHidden/>
              </w:rPr>
              <w:fldChar w:fldCharType="separate"/>
            </w:r>
            <w:r w:rsidR="00B21CE3">
              <w:rPr>
                <w:noProof/>
                <w:webHidden/>
              </w:rPr>
              <w:t>B</w:t>
            </w:r>
            <w:r w:rsidR="00B21CE3">
              <w:rPr>
                <w:noProof/>
                <w:webHidden/>
              </w:rPr>
              <w:fldChar w:fldCharType="end"/>
            </w:r>
          </w:hyperlink>
        </w:p>
        <w:p w14:paraId="0058B170" w14:textId="08DF0095" w:rsidR="00A02C93" w:rsidRDefault="00A02C93">
          <w:r>
            <w:rPr>
              <w:b/>
              <w:bCs/>
              <w:noProof/>
            </w:rPr>
            <w:fldChar w:fldCharType="end"/>
          </w:r>
        </w:p>
      </w:sdtContent>
    </w:sdt>
    <w:p w14:paraId="494A1E46" w14:textId="3B783254" w:rsidR="00B6636A" w:rsidRDefault="00B6636A" w:rsidP="006D0419">
      <w:pPr>
        <w:pStyle w:val="Titre1"/>
      </w:pPr>
      <w:bookmarkStart w:id="7" w:name="_Toc324269281"/>
      <w:bookmarkStart w:id="8" w:name="_Toc324269306"/>
      <w:r>
        <w:lastRenderedPageBreak/>
        <w:t>Table des illustrations</w:t>
      </w:r>
      <w:bookmarkEnd w:id="7"/>
      <w:bookmarkEnd w:id="8"/>
    </w:p>
    <w:p w14:paraId="65644A4F" w14:textId="77777777" w:rsidR="00B21CE3" w:rsidRDefault="00B6636A">
      <w:pPr>
        <w:pStyle w:val="Tabledesillustrations"/>
        <w:tabs>
          <w:tab w:val="right" w:leader="dot" w:pos="9350"/>
        </w:tabs>
        <w:rPr>
          <w:noProof/>
        </w:rPr>
      </w:pPr>
      <w:r>
        <w:fldChar w:fldCharType="begin"/>
      </w:r>
      <w:r>
        <w:instrText xml:space="preserve"> TOC \c "Figure" </w:instrText>
      </w:r>
      <w:r>
        <w:fldChar w:fldCharType="separate"/>
      </w:r>
      <w:r w:rsidR="00B21CE3">
        <w:rPr>
          <w:noProof/>
        </w:rPr>
        <w:t>Figure 1 - Cycle de vie d'un projet</w:t>
      </w:r>
      <w:r w:rsidR="00B21CE3">
        <w:rPr>
          <w:noProof/>
        </w:rPr>
        <w:tab/>
      </w:r>
      <w:r w:rsidR="00B21CE3">
        <w:rPr>
          <w:noProof/>
        </w:rPr>
        <w:fldChar w:fldCharType="begin"/>
      </w:r>
      <w:r w:rsidR="00B21CE3">
        <w:rPr>
          <w:noProof/>
        </w:rPr>
        <w:instrText xml:space="preserve"> PAGEREF _Toc324269259 \h </w:instrText>
      </w:r>
      <w:r w:rsidR="00B21CE3">
        <w:rPr>
          <w:noProof/>
        </w:rPr>
      </w:r>
      <w:r w:rsidR="00B21CE3">
        <w:rPr>
          <w:noProof/>
        </w:rPr>
        <w:fldChar w:fldCharType="separate"/>
      </w:r>
      <w:r w:rsidR="00B21CE3">
        <w:rPr>
          <w:noProof/>
        </w:rPr>
        <w:t>8</w:t>
      </w:r>
      <w:r w:rsidR="00B21CE3">
        <w:rPr>
          <w:noProof/>
        </w:rPr>
        <w:fldChar w:fldCharType="end"/>
      </w:r>
    </w:p>
    <w:p w14:paraId="5383A87E" w14:textId="77777777" w:rsidR="00B21CE3" w:rsidRDefault="00B21CE3">
      <w:pPr>
        <w:pStyle w:val="Tabledesillustrations"/>
        <w:tabs>
          <w:tab w:val="right" w:leader="dot" w:pos="9350"/>
        </w:tabs>
        <w:rPr>
          <w:noProof/>
        </w:rPr>
      </w:pPr>
      <w:r>
        <w:rPr>
          <w:noProof/>
        </w:rPr>
        <w:t>Figure 2 - Schéma explicatif se basant sur une vue éclipse</w:t>
      </w:r>
      <w:r>
        <w:rPr>
          <w:noProof/>
        </w:rPr>
        <w:tab/>
      </w:r>
      <w:r>
        <w:rPr>
          <w:noProof/>
        </w:rPr>
        <w:fldChar w:fldCharType="begin"/>
      </w:r>
      <w:r>
        <w:rPr>
          <w:noProof/>
        </w:rPr>
        <w:instrText xml:space="preserve"> PAGEREF _Toc324269260 \h </w:instrText>
      </w:r>
      <w:r>
        <w:rPr>
          <w:noProof/>
        </w:rPr>
      </w:r>
      <w:r>
        <w:rPr>
          <w:noProof/>
        </w:rPr>
        <w:fldChar w:fldCharType="separate"/>
      </w:r>
      <w:r>
        <w:rPr>
          <w:noProof/>
        </w:rPr>
        <w:t>10</w:t>
      </w:r>
      <w:r>
        <w:rPr>
          <w:noProof/>
        </w:rPr>
        <w:fldChar w:fldCharType="end"/>
      </w:r>
    </w:p>
    <w:p w14:paraId="7CE3C3E9" w14:textId="77777777" w:rsidR="00B21CE3" w:rsidRDefault="00B21CE3">
      <w:pPr>
        <w:pStyle w:val="Tabledesillustrations"/>
        <w:tabs>
          <w:tab w:val="right" w:leader="dot" w:pos="9350"/>
        </w:tabs>
        <w:rPr>
          <w:noProof/>
        </w:rPr>
      </w:pPr>
      <w:r>
        <w:rPr>
          <w:noProof/>
        </w:rPr>
        <w:t>Figure 3 - Détail d'un module</w:t>
      </w:r>
      <w:r>
        <w:rPr>
          <w:noProof/>
        </w:rPr>
        <w:tab/>
      </w:r>
      <w:r>
        <w:rPr>
          <w:noProof/>
        </w:rPr>
        <w:fldChar w:fldCharType="begin"/>
      </w:r>
      <w:r>
        <w:rPr>
          <w:noProof/>
        </w:rPr>
        <w:instrText xml:space="preserve"> PAGEREF _Toc324269261 \h </w:instrText>
      </w:r>
      <w:r>
        <w:rPr>
          <w:noProof/>
        </w:rPr>
      </w:r>
      <w:r>
        <w:rPr>
          <w:noProof/>
        </w:rPr>
        <w:fldChar w:fldCharType="separate"/>
      </w:r>
      <w:r>
        <w:rPr>
          <w:noProof/>
        </w:rPr>
        <w:t>10</w:t>
      </w:r>
      <w:r>
        <w:rPr>
          <w:noProof/>
        </w:rPr>
        <w:fldChar w:fldCharType="end"/>
      </w:r>
    </w:p>
    <w:p w14:paraId="48DFAF31" w14:textId="77777777" w:rsidR="00B21CE3" w:rsidRDefault="00B21CE3">
      <w:pPr>
        <w:pStyle w:val="Tabledesillustrations"/>
        <w:tabs>
          <w:tab w:val="right" w:leader="dot" w:pos="9350"/>
        </w:tabs>
        <w:rPr>
          <w:noProof/>
        </w:rPr>
      </w:pPr>
      <w:r>
        <w:rPr>
          <w:noProof/>
        </w:rPr>
        <w:t>Figure 4 – Visualisation final de la mise en forme sous deux colonnes</w:t>
      </w:r>
      <w:r>
        <w:rPr>
          <w:noProof/>
        </w:rPr>
        <w:tab/>
      </w:r>
      <w:r>
        <w:rPr>
          <w:noProof/>
        </w:rPr>
        <w:fldChar w:fldCharType="begin"/>
      </w:r>
      <w:r>
        <w:rPr>
          <w:noProof/>
        </w:rPr>
        <w:instrText xml:space="preserve"> PAGEREF _Toc324269262 \h </w:instrText>
      </w:r>
      <w:r>
        <w:rPr>
          <w:noProof/>
        </w:rPr>
      </w:r>
      <w:r>
        <w:rPr>
          <w:noProof/>
        </w:rPr>
        <w:fldChar w:fldCharType="separate"/>
      </w:r>
      <w:r>
        <w:rPr>
          <w:noProof/>
        </w:rPr>
        <w:t>12</w:t>
      </w:r>
      <w:r>
        <w:rPr>
          <w:noProof/>
        </w:rPr>
        <w:fldChar w:fldCharType="end"/>
      </w:r>
    </w:p>
    <w:p w14:paraId="4850B3DB" w14:textId="77777777" w:rsidR="00B21CE3" w:rsidRDefault="00B21CE3">
      <w:pPr>
        <w:pStyle w:val="Tabledesillustrations"/>
        <w:tabs>
          <w:tab w:val="right" w:leader="dot" w:pos="9350"/>
        </w:tabs>
        <w:rPr>
          <w:noProof/>
        </w:rPr>
      </w:pPr>
      <w:r>
        <w:rPr>
          <w:noProof/>
        </w:rPr>
        <w:t>Figure 5 - Bouton Facebook visible par la région lorraine</w:t>
      </w:r>
      <w:r>
        <w:rPr>
          <w:noProof/>
        </w:rPr>
        <w:tab/>
      </w:r>
      <w:r>
        <w:rPr>
          <w:noProof/>
        </w:rPr>
        <w:fldChar w:fldCharType="begin"/>
      </w:r>
      <w:r>
        <w:rPr>
          <w:noProof/>
        </w:rPr>
        <w:instrText xml:space="preserve"> PAGEREF _Toc324269263 \h </w:instrText>
      </w:r>
      <w:r>
        <w:rPr>
          <w:noProof/>
        </w:rPr>
      </w:r>
      <w:r>
        <w:rPr>
          <w:noProof/>
        </w:rPr>
        <w:fldChar w:fldCharType="separate"/>
      </w:r>
      <w:r>
        <w:rPr>
          <w:noProof/>
        </w:rPr>
        <w:t>13</w:t>
      </w:r>
      <w:r>
        <w:rPr>
          <w:noProof/>
        </w:rPr>
        <w:fldChar w:fldCharType="end"/>
      </w:r>
    </w:p>
    <w:p w14:paraId="5B10B638" w14:textId="77777777" w:rsidR="00B21CE3" w:rsidRDefault="00B21CE3">
      <w:pPr>
        <w:pStyle w:val="Tabledesillustrations"/>
        <w:tabs>
          <w:tab w:val="right" w:leader="dot" w:pos="9350"/>
        </w:tabs>
        <w:rPr>
          <w:noProof/>
        </w:rPr>
      </w:pPr>
      <w:r>
        <w:rPr>
          <w:noProof/>
        </w:rPr>
        <w:t>Figure 6 - Bouton Facebook visible par un internaute lambda</w:t>
      </w:r>
      <w:r>
        <w:rPr>
          <w:noProof/>
        </w:rPr>
        <w:tab/>
      </w:r>
      <w:r>
        <w:rPr>
          <w:noProof/>
        </w:rPr>
        <w:fldChar w:fldCharType="begin"/>
      </w:r>
      <w:r>
        <w:rPr>
          <w:noProof/>
        </w:rPr>
        <w:instrText xml:space="preserve"> PAGEREF _Toc324269264 \h </w:instrText>
      </w:r>
      <w:r>
        <w:rPr>
          <w:noProof/>
        </w:rPr>
      </w:r>
      <w:r>
        <w:rPr>
          <w:noProof/>
        </w:rPr>
        <w:fldChar w:fldCharType="separate"/>
      </w:r>
      <w:r>
        <w:rPr>
          <w:noProof/>
        </w:rPr>
        <w:t>13</w:t>
      </w:r>
      <w:r>
        <w:rPr>
          <w:noProof/>
        </w:rPr>
        <w:fldChar w:fldCharType="end"/>
      </w:r>
    </w:p>
    <w:p w14:paraId="2B2B5E22" w14:textId="77777777" w:rsidR="00B21CE3" w:rsidRDefault="00B21CE3">
      <w:pPr>
        <w:pStyle w:val="Tabledesillustrations"/>
        <w:tabs>
          <w:tab w:val="right" w:leader="dot" w:pos="9350"/>
        </w:tabs>
        <w:rPr>
          <w:noProof/>
        </w:rPr>
      </w:pPr>
      <w:r>
        <w:rPr>
          <w:noProof/>
        </w:rPr>
        <w:t>Figure 7 - Schématisation de la problématique</w:t>
      </w:r>
      <w:r>
        <w:rPr>
          <w:noProof/>
        </w:rPr>
        <w:tab/>
      </w:r>
      <w:r>
        <w:rPr>
          <w:noProof/>
        </w:rPr>
        <w:fldChar w:fldCharType="begin"/>
      </w:r>
      <w:r>
        <w:rPr>
          <w:noProof/>
        </w:rPr>
        <w:instrText xml:space="preserve"> PAGEREF _Toc324269265 \h </w:instrText>
      </w:r>
      <w:r>
        <w:rPr>
          <w:noProof/>
        </w:rPr>
      </w:r>
      <w:r>
        <w:rPr>
          <w:noProof/>
        </w:rPr>
        <w:fldChar w:fldCharType="separate"/>
      </w:r>
      <w:r>
        <w:rPr>
          <w:noProof/>
        </w:rPr>
        <w:t>13</w:t>
      </w:r>
      <w:r>
        <w:rPr>
          <w:noProof/>
        </w:rPr>
        <w:fldChar w:fldCharType="end"/>
      </w:r>
    </w:p>
    <w:p w14:paraId="39C70562" w14:textId="77777777" w:rsidR="00B21CE3" w:rsidRDefault="00B21CE3">
      <w:pPr>
        <w:pStyle w:val="Tabledesillustrations"/>
        <w:tabs>
          <w:tab w:val="right" w:leader="dot" w:pos="9350"/>
        </w:tabs>
        <w:rPr>
          <w:noProof/>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_Toc324269266 \h </w:instrText>
      </w:r>
      <w:r>
        <w:rPr>
          <w:noProof/>
        </w:rPr>
      </w:r>
      <w:r>
        <w:rPr>
          <w:noProof/>
        </w:rPr>
        <w:fldChar w:fldCharType="separate"/>
      </w:r>
      <w:r>
        <w:rPr>
          <w:noProof/>
        </w:rPr>
        <w:t>14</w:t>
      </w:r>
      <w:r>
        <w:rPr>
          <w:noProof/>
        </w:rPr>
        <w:fldChar w:fldCharType="end"/>
      </w:r>
    </w:p>
    <w:p w14:paraId="232661EF" w14:textId="77777777" w:rsidR="00B21CE3" w:rsidRDefault="00B21CE3">
      <w:pPr>
        <w:pStyle w:val="Tabledesillustrations"/>
        <w:tabs>
          <w:tab w:val="right" w:leader="dot" w:pos="9350"/>
        </w:tabs>
        <w:rPr>
          <w:noProof/>
        </w:rPr>
      </w:pPr>
      <w:r>
        <w:rPr>
          <w:noProof/>
        </w:rPr>
        <w:t>Figure 9 - Slider sans focus</w:t>
      </w:r>
      <w:r>
        <w:rPr>
          <w:noProof/>
        </w:rPr>
        <w:tab/>
      </w:r>
      <w:r>
        <w:rPr>
          <w:noProof/>
        </w:rPr>
        <w:fldChar w:fldCharType="begin"/>
      </w:r>
      <w:r>
        <w:rPr>
          <w:noProof/>
        </w:rPr>
        <w:instrText xml:space="preserve"> PAGEREF _Toc324269267 \h </w:instrText>
      </w:r>
      <w:r>
        <w:rPr>
          <w:noProof/>
        </w:rPr>
      </w:r>
      <w:r>
        <w:rPr>
          <w:noProof/>
        </w:rPr>
        <w:fldChar w:fldCharType="separate"/>
      </w:r>
      <w:r>
        <w:rPr>
          <w:noProof/>
        </w:rPr>
        <w:t>16</w:t>
      </w:r>
      <w:r>
        <w:rPr>
          <w:noProof/>
        </w:rPr>
        <w:fldChar w:fldCharType="end"/>
      </w:r>
    </w:p>
    <w:p w14:paraId="1287E5CB" w14:textId="77777777" w:rsidR="00B21CE3" w:rsidRDefault="00B21CE3">
      <w:pPr>
        <w:pStyle w:val="Tabledesillustrations"/>
        <w:tabs>
          <w:tab w:val="right" w:leader="dot" w:pos="9350"/>
        </w:tabs>
        <w:rPr>
          <w:noProof/>
        </w:rPr>
      </w:pPr>
      <w:r>
        <w:rPr>
          <w:noProof/>
        </w:rPr>
        <w:t>Figure 10 - Slider avec focus</w:t>
      </w:r>
      <w:r>
        <w:rPr>
          <w:noProof/>
        </w:rPr>
        <w:tab/>
      </w:r>
      <w:r>
        <w:rPr>
          <w:noProof/>
        </w:rPr>
        <w:fldChar w:fldCharType="begin"/>
      </w:r>
      <w:r>
        <w:rPr>
          <w:noProof/>
        </w:rPr>
        <w:instrText xml:space="preserve"> PAGEREF _Toc324269268 \h </w:instrText>
      </w:r>
      <w:r>
        <w:rPr>
          <w:noProof/>
        </w:rPr>
      </w:r>
      <w:r>
        <w:rPr>
          <w:noProof/>
        </w:rPr>
        <w:fldChar w:fldCharType="separate"/>
      </w:r>
      <w:r>
        <w:rPr>
          <w:noProof/>
        </w:rPr>
        <w:t>16</w:t>
      </w:r>
      <w:r>
        <w:rPr>
          <w:noProof/>
        </w:rPr>
        <w:fldChar w:fldCharType="end"/>
      </w:r>
    </w:p>
    <w:p w14:paraId="028759AB" w14:textId="77777777" w:rsidR="00B21CE3" w:rsidRDefault="00B21CE3">
      <w:pPr>
        <w:pStyle w:val="Tabledesillustrations"/>
        <w:tabs>
          <w:tab w:val="right" w:leader="dot" w:pos="9350"/>
        </w:tabs>
        <w:rPr>
          <w:noProof/>
        </w:rPr>
      </w:pPr>
      <w:r>
        <w:rPr>
          <w:noProof/>
        </w:rPr>
        <w:t>Figure 11 - Information visible avec JavaScript</w:t>
      </w:r>
      <w:r>
        <w:rPr>
          <w:noProof/>
        </w:rPr>
        <w:tab/>
      </w:r>
      <w:r>
        <w:rPr>
          <w:noProof/>
        </w:rPr>
        <w:fldChar w:fldCharType="begin"/>
      </w:r>
      <w:r>
        <w:rPr>
          <w:noProof/>
        </w:rPr>
        <w:instrText xml:space="preserve"> PAGEREF _Toc324269269 \h </w:instrText>
      </w:r>
      <w:r>
        <w:rPr>
          <w:noProof/>
        </w:rPr>
      </w:r>
      <w:r>
        <w:rPr>
          <w:noProof/>
        </w:rPr>
        <w:fldChar w:fldCharType="separate"/>
      </w:r>
      <w:r>
        <w:rPr>
          <w:noProof/>
        </w:rPr>
        <w:t>18</w:t>
      </w:r>
      <w:r>
        <w:rPr>
          <w:noProof/>
        </w:rPr>
        <w:fldChar w:fldCharType="end"/>
      </w:r>
    </w:p>
    <w:p w14:paraId="1D879C16" w14:textId="77777777" w:rsidR="00B21CE3" w:rsidRDefault="00B21CE3">
      <w:pPr>
        <w:pStyle w:val="Tabledesillustrations"/>
        <w:tabs>
          <w:tab w:val="right" w:leader="dot" w:pos="9350"/>
        </w:tabs>
        <w:rPr>
          <w:noProof/>
        </w:rPr>
      </w:pPr>
      <w:r>
        <w:rPr>
          <w:noProof/>
        </w:rPr>
        <w:t>Figure 12 - Information sans JavaScript</w:t>
      </w:r>
      <w:r>
        <w:rPr>
          <w:noProof/>
        </w:rPr>
        <w:tab/>
      </w:r>
      <w:r>
        <w:rPr>
          <w:noProof/>
        </w:rPr>
        <w:fldChar w:fldCharType="begin"/>
      </w:r>
      <w:r>
        <w:rPr>
          <w:noProof/>
        </w:rPr>
        <w:instrText xml:space="preserve"> PAGEREF _Toc324269270 \h </w:instrText>
      </w:r>
      <w:r>
        <w:rPr>
          <w:noProof/>
        </w:rPr>
      </w:r>
      <w:r>
        <w:rPr>
          <w:noProof/>
        </w:rPr>
        <w:fldChar w:fldCharType="separate"/>
      </w:r>
      <w:r>
        <w:rPr>
          <w:noProof/>
        </w:rPr>
        <w:t>18</w:t>
      </w:r>
      <w:r>
        <w:rPr>
          <w:noProof/>
        </w:rPr>
        <w:fldChar w:fldCharType="end"/>
      </w:r>
    </w:p>
    <w:p w14:paraId="767BBCDA" w14:textId="77777777" w:rsidR="00B21CE3" w:rsidRDefault="00B21CE3">
      <w:pPr>
        <w:pStyle w:val="Tabledesillustrations"/>
        <w:tabs>
          <w:tab w:val="right" w:leader="dot" w:pos="9350"/>
        </w:tabs>
        <w:rPr>
          <w:noProof/>
        </w:rPr>
      </w:pPr>
      <w:r>
        <w:rPr>
          <w:noProof/>
        </w:rPr>
        <w:t>Figure 13 - Information avec JavaScript</w:t>
      </w:r>
      <w:r>
        <w:rPr>
          <w:noProof/>
        </w:rPr>
        <w:tab/>
      </w:r>
      <w:r>
        <w:rPr>
          <w:noProof/>
        </w:rPr>
        <w:fldChar w:fldCharType="begin"/>
      </w:r>
      <w:r>
        <w:rPr>
          <w:noProof/>
        </w:rPr>
        <w:instrText xml:space="preserve"> PAGEREF _Toc324269271 \h </w:instrText>
      </w:r>
      <w:r>
        <w:rPr>
          <w:noProof/>
        </w:rPr>
      </w:r>
      <w:r>
        <w:rPr>
          <w:noProof/>
        </w:rPr>
        <w:fldChar w:fldCharType="separate"/>
      </w:r>
      <w:r>
        <w:rPr>
          <w:noProof/>
        </w:rPr>
        <w:t>18</w:t>
      </w:r>
      <w:r>
        <w:rPr>
          <w:noProof/>
        </w:rPr>
        <w:fldChar w:fldCharType="end"/>
      </w:r>
    </w:p>
    <w:p w14:paraId="0408E545" w14:textId="77777777" w:rsidR="00B21CE3" w:rsidRDefault="00B21CE3">
      <w:pPr>
        <w:pStyle w:val="Tabledesillustrations"/>
        <w:tabs>
          <w:tab w:val="right" w:leader="dot" w:pos="9350"/>
        </w:tabs>
        <w:rPr>
          <w:noProof/>
        </w:rPr>
      </w:pPr>
      <w:r>
        <w:rPr>
          <w:noProof/>
        </w:rPr>
        <w:t>Figure 14 - Information sans JavaScript</w:t>
      </w:r>
      <w:r>
        <w:rPr>
          <w:noProof/>
        </w:rPr>
        <w:tab/>
      </w:r>
      <w:r>
        <w:rPr>
          <w:noProof/>
        </w:rPr>
        <w:fldChar w:fldCharType="begin"/>
      </w:r>
      <w:r>
        <w:rPr>
          <w:noProof/>
        </w:rPr>
        <w:instrText xml:space="preserve"> PAGEREF _Toc324269272 \h </w:instrText>
      </w:r>
      <w:r>
        <w:rPr>
          <w:noProof/>
        </w:rPr>
      </w:r>
      <w:r>
        <w:rPr>
          <w:noProof/>
        </w:rPr>
        <w:fldChar w:fldCharType="separate"/>
      </w:r>
      <w:r>
        <w:rPr>
          <w:noProof/>
        </w:rPr>
        <w:t>18</w:t>
      </w:r>
      <w:r>
        <w:rPr>
          <w:noProof/>
        </w:rPr>
        <w:fldChar w:fldCharType="end"/>
      </w:r>
    </w:p>
    <w:p w14:paraId="64503519" w14:textId="77777777" w:rsidR="00B21CE3" w:rsidRDefault="00B21CE3">
      <w:pPr>
        <w:pStyle w:val="Tabledesillustrations"/>
        <w:tabs>
          <w:tab w:val="right" w:leader="dot" w:pos="9350"/>
        </w:tabs>
        <w:rPr>
          <w:noProof/>
        </w:rPr>
      </w:pPr>
      <w:r>
        <w:rPr>
          <w:noProof/>
        </w:rPr>
        <w:t>Figure 15 - Entrée par cible</w:t>
      </w:r>
      <w:r>
        <w:rPr>
          <w:noProof/>
        </w:rPr>
        <w:tab/>
      </w:r>
      <w:r>
        <w:rPr>
          <w:noProof/>
        </w:rPr>
        <w:fldChar w:fldCharType="begin"/>
      </w:r>
      <w:r>
        <w:rPr>
          <w:noProof/>
        </w:rPr>
        <w:instrText xml:space="preserve"> PAGEREF _Toc324269273 \h </w:instrText>
      </w:r>
      <w:r>
        <w:rPr>
          <w:noProof/>
        </w:rPr>
      </w:r>
      <w:r>
        <w:rPr>
          <w:noProof/>
        </w:rPr>
        <w:fldChar w:fldCharType="separate"/>
      </w:r>
      <w:r>
        <w:rPr>
          <w:noProof/>
        </w:rPr>
        <w:t>19</w:t>
      </w:r>
      <w:r>
        <w:rPr>
          <w:noProof/>
        </w:rPr>
        <w:fldChar w:fldCharType="end"/>
      </w:r>
    </w:p>
    <w:p w14:paraId="7411E049" w14:textId="77777777" w:rsidR="00B21CE3" w:rsidRDefault="00B21CE3">
      <w:pPr>
        <w:pStyle w:val="Tabledesillustrations"/>
        <w:tabs>
          <w:tab w:val="right" w:leader="dot" w:pos="9350"/>
        </w:tabs>
        <w:rPr>
          <w:noProof/>
        </w:rPr>
      </w:pPr>
      <w:r>
        <w:rPr>
          <w:noProof/>
        </w:rPr>
        <w:t>Figure 16 - Espace Privé</w:t>
      </w:r>
      <w:r>
        <w:rPr>
          <w:noProof/>
        </w:rPr>
        <w:tab/>
      </w:r>
      <w:r>
        <w:rPr>
          <w:noProof/>
        </w:rPr>
        <w:fldChar w:fldCharType="begin"/>
      </w:r>
      <w:r>
        <w:rPr>
          <w:noProof/>
        </w:rPr>
        <w:instrText xml:space="preserve"> PAGEREF _Toc324269274 \h </w:instrText>
      </w:r>
      <w:r>
        <w:rPr>
          <w:noProof/>
        </w:rPr>
      </w:r>
      <w:r>
        <w:rPr>
          <w:noProof/>
        </w:rPr>
        <w:fldChar w:fldCharType="separate"/>
      </w:r>
      <w:r>
        <w:rPr>
          <w:noProof/>
        </w:rPr>
        <w:t>19</w:t>
      </w:r>
      <w:r>
        <w:rPr>
          <w:noProof/>
        </w:rPr>
        <w:fldChar w:fldCharType="end"/>
      </w:r>
    </w:p>
    <w:p w14:paraId="6CD65969" w14:textId="77777777" w:rsidR="00B21CE3" w:rsidRDefault="00B21CE3">
      <w:pPr>
        <w:pStyle w:val="Tabledesillustrations"/>
        <w:tabs>
          <w:tab w:val="right" w:leader="dot" w:pos="9350"/>
        </w:tabs>
        <w:rPr>
          <w:noProof/>
        </w:rPr>
      </w:pPr>
      <w:r>
        <w:rPr>
          <w:noProof/>
        </w:rPr>
        <w:t>Figure 17 - Slider sans focus</w:t>
      </w:r>
      <w:r>
        <w:rPr>
          <w:noProof/>
        </w:rPr>
        <w:tab/>
      </w:r>
      <w:r>
        <w:rPr>
          <w:noProof/>
        </w:rPr>
        <w:fldChar w:fldCharType="begin"/>
      </w:r>
      <w:r>
        <w:rPr>
          <w:noProof/>
        </w:rPr>
        <w:instrText xml:space="preserve"> PAGEREF _Toc324269275 \h </w:instrText>
      </w:r>
      <w:r>
        <w:rPr>
          <w:noProof/>
        </w:rPr>
      </w:r>
      <w:r>
        <w:rPr>
          <w:noProof/>
        </w:rPr>
        <w:fldChar w:fldCharType="separate"/>
      </w:r>
      <w:r>
        <w:rPr>
          <w:noProof/>
        </w:rPr>
        <w:t>19</w:t>
      </w:r>
      <w:r>
        <w:rPr>
          <w:noProof/>
        </w:rPr>
        <w:fldChar w:fldCharType="end"/>
      </w:r>
    </w:p>
    <w:p w14:paraId="76310BF3" w14:textId="77777777" w:rsidR="00B21CE3" w:rsidRDefault="00B21CE3">
      <w:pPr>
        <w:pStyle w:val="Tabledesillustrations"/>
        <w:tabs>
          <w:tab w:val="right" w:leader="dot" w:pos="9350"/>
        </w:tabs>
        <w:rPr>
          <w:noProof/>
        </w:rPr>
      </w:pPr>
      <w:r>
        <w:rPr>
          <w:noProof/>
        </w:rPr>
        <w:t>Figure 18 - Slider avec focus sur un item</w:t>
      </w:r>
      <w:r>
        <w:rPr>
          <w:noProof/>
        </w:rPr>
        <w:tab/>
      </w:r>
      <w:r>
        <w:rPr>
          <w:noProof/>
        </w:rPr>
        <w:fldChar w:fldCharType="begin"/>
      </w:r>
      <w:r>
        <w:rPr>
          <w:noProof/>
        </w:rPr>
        <w:instrText xml:space="preserve"> PAGEREF _Toc324269276 \h </w:instrText>
      </w:r>
      <w:r>
        <w:rPr>
          <w:noProof/>
        </w:rPr>
      </w:r>
      <w:r>
        <w:rPr>
          <w:noProof/>
        </w:rPr>
        <w:fldChar w:fldCharType="separate"/>
      </w:r>
      <w:r>
        <w:rPr>
          <w:noProof/>
        </w:rPr>
        <w:t>19</w:t>
      </w:r>
      <w:r>
        <w:rPr>
          <w:noProof/>
        </w:rPr>
        <w:fldChar w:fldCharType="end"/>
      </w:r>
    </w:p>
    <w:p w14:paraId="52A45E64" w14:textId="77777777" w:rsidR="00B21CE3" w:rsidRDefault="00B21CE3">
      <w:pPr>
        <w:pStyle w:val="Tabledesillustrations"/>
        <w:tabs>
          <w:tab w:val="right" w:leader="dot" w:pos="9350"/>
        </w:tabs>
        <w:rPr>
          <w:noProof/>
        </w:rPr>
      </w:pPr>
      <w:r>
        <w:rPr>
          <w:noProof/>
        </w:rPr>
        <w:t>Figure 19 – Publicité non déployée</w:t>
      </w:r>
      <w:r>
        <w:rPr>
          <w:noProof/>
        </w:rPr>
        <w:tab/>
      </w:r>
      <w:r>
        <w:rPr>
          <w:noProof/>
        </w:rPr>
        <w:fldChar w:fldCharType="begin"/>
      </w:r>
      <w:r>
        <w:rPr>
          <w:noProof/>
        </w:rPr>
        <w:instrText xml:space="preserve"> PAGEREF _Toc324269277 \h </w:instrText>
      </w:r>
      <w:r>
        <w:rPr>
          <w:noProof/>
        </w:rPr>
      </w:r>
      <w:r>
        <w:rPr>
          <w:noProof/>
        </w:rPr>
        <w:fldChar w:fldCharType="separate"/>
      </w:r>
      <w:r>
        <w:rPr>
          <w:noProof/>
        </w:rPr>
        <w:t>20</w:t>
      </w:r>
      <w:r>
        <w:rPr>
          <w:noProof/>
        </w:rPr>
        <w:fldChar w:fldCharType="end"/>
      </w:r>
    </w:p>
    <w:p w14:paraId="06C5F893" w14:textId="77777777" w:rsidR="00B21CE3" w:rsidRDefault="00B21CE3">
      <w:pPr>
        <w:pStyle w:val="Tabledesillustrations"/>
        <w:tabs>
          <w:tab w:val="right" w:leader="dot" w:pos="9350"/>
        </w:tabs>
        <w:rPr>
          <w:noProof/>
        </w:rPr>
      </w:pPr>
      <w:r>
        <w:rPr>
          <w:noProof/>
        </w:rPr>
        <w:t>Figure 20 - Publicité déployée</w:t>
      </w:r>
      <w:r>
        <w:rPr>
          <w:noProof/>
        </w:rPr>
        <w:tab/>
      </w:r>
      <w:r>
        <w:rPr>
          <w:noProof/>
        </w:rPr>
        <w:fldChar w:fldCharType="begin"/>
      </w:r>
      <w:r>
        <w:rPr>
          <w:noProof/>
        </w:rPr>
        <w:instrText xml:space="preserve"> PAGEREF _Toc324269278 \h </w:instrText>
      </w:r>
      <w:r>
        <w:rPr>
          <w:noProof/>
        </w:rPr>
      </w:r>
      <w:r>
        <w:rPr>
          <w:noProof/>
        </w:rPr>
        <w:fldChar w:fldCharType="separate"/>
      </w:r>
      <w:r>
        <w:rPr>
          <w:noProof/>
        </w:rPr>
        <w:t>20</w:t>
      </w:r>
      <w:r>
        <w:rPr>
          <w:noProof/>
        </w:rPr>
        <w:fldChar w:fldCharType="end"/>
      </w:r>
    </w:p>
    <w:p w14:paraId="0D2FA4A0" w14:textId="7AA4FAB2" w:rsidR="00B6636A" w:rsidRPr="00362638" w:rsidRDefault="00B6636A" w:rsidP="005A5857">
      <w:pPr>
        <w:pStyle w:val="Titre1"/>
        <w:rPr>
          <w:lang w:val="en-US"/>
        </w:rPr>
      </w:pPr>
      <w:r>
        <w:lastRenderedPageBreak/>
        <w:fldChar w:fldCharType="end"/>
      </w:r>
      <w:bookmarkStart w:id="9" w:name="_Toc195501184"/>
      <w:bookmarkStart w:id="10" w:name="_Toc324269282"/>
      <w:bookmarkStart w:id="11" w:name="_Toc324269307"/>
      <w:r w:rsidRPr="00362638">
        <w:rPr>
          <w:lang w:val="en-US"/>
        </w:rPr>
        <w:t>Abstract</w:t>
      </w:r>
      <w:bookmarkEnd w:id="9"/>
      <w:bookmarkEnd w:id="10"/>
      <w:bookmarkEnd w:id="11"/>
    </w:p>
    <w:p w14:paraId="2F8BE575" w14:textId="75DFDD0C" w:rsidR="00D26DF2" w:rsidRPr="00D26DF2" w:rsidRDefault="00D26DF2" w:rsidP="00D26DF2">
      <w:pPr>
        <w:rPr>
          <w:lang w:val="en-GB"/>
        </w:rPr>
      </w:pPr>
      <w:r w:rsidRPr="00D26DF2">
        <w:rPr>
          <w:lang w:val="en-GB"/>
        </w:rPr>
        <w:t>In order to obtain the Master in computer science with skilled in HCI (Human Computer Interaction), I did training in Atos Metz. This report contains a description of the subject, an overview of project management and different tasks done about de website of « Région Lorraine ». In these points, I talk about Jahia, the logic of this CMS and some components plugin in it: article can be voted, readspeaker in the first version of Portail Des Lorrains. In the second part, I talk about the second version of the PDL and the decisions I had to take about the design and the problematic of accessibility (RGAA).</w:t>
      </w:r>
    </w:p>
    <w:p w14:paraId="77DFE727" w14:textId="77CB3502" w:rsidR="000D194B" w:rsidRDefault="005A5857" w:rsidP="005A5857">
      <w:pPr>
        <w:pStyle w:val="Titre1"/>
      </w:pPr>
      <w:bookmarkStart w:id="12" w:name="_Toc195501185"/>
      <w:bookmarkStart w:id="13" w:name="_Toc324269283"/>
      <w:bookmarkStart w:id="14" w:name="_Toc324269308"/>
      <w:r>
        <w:lastRenderedPageBreak/>
        <w:t>I</w:t>
      </w:r>
      <w:r w:rsidR="000D194B">
        <w:t>ntroduction</w:t>
      </w:r>
      <w:bookmarkEnd w:id="0"/>
      <w:bookmarkEnd w:id="4"/>
      <w:bookmarkEnd w:id="12"/>
      <w:bookmarkEnd w:id="13"/>
      <w:bookmarkEnd w:id="14"/>
    </w:p>
    <w:p w14:paraId="63B3BF9F" w14:textId="0C834FCF" w:rsidR="000D194B"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r w:rsidR="008C4A56">
        <w:t>Jahia</w:t>
      </w:r>
      <w:r w:rsidR="003C54FE">
        <w:t xml:space="preserve"> afin d’expliquer la logique de ce CMS, les nouveaux composants intégrés à Jahia : article votable, readspeaker dans la première version du Portail Des Lorrains</w:t>
      </w:r>
      <w:r w:rsidR="00460315">
        <w:t>.</w:t>
      </w:r>
      <w:r w:rsidR="002F42D1">
        <w:t xml:space="preserve"> Dans une seconde partie j’aborderai la deuxième version du site.</w:t>
      </w:r>
    </w:p>
    <w:p w14:paraId="01CB2BBB" w14:textId="098A434F" w:rsidR="000D194B" w:rsidRDefault="00B6636A" w:rsidP="005A5857">
      <w:pPr>
        <w:pStyle w:val="Titre1"/>
      </w:pPr>
      <w:bookmarkStart w:id="15" w:name="_Toc195466858"/>
      <w:bookmarkStart w:id="16" w:name="_Toc195466936"/>
      <w:bookmarkStart w:id="17" w:name="_Toc195501186"/>
      <w:bookmarkStart w:id="18" w:name="_Toc324269284"/>
      <w:bookmarkStart w:id="19" w:name="_Toc324269309"/>
      <w:r>
        <w:lastRenderedPageBreak/>
        <w:t xml:space="preserve">Présentation de </w:t>
      </w:r>
      <w:r w:rsidR="000D194B">
        <w:t>Atos</w:t>
      </w:r>
      <w:bookmarkEnd w:id="15"/>
      <w:bookmarkEnd w:id="16"/>
      <w:bookmarkEnd w:id="17"/>
      <w:bookmarkEnd w:id="18"/>
      <w:bookmarkEnd w:id="19"/>
    </w:p>
    <w:p w14:paraId="1844F14A" w14:textId="27E95137" w:rsidR="00B6636A" w:rsidRPr="00B6636A" w:rsidRDefault="00B6636A" w:rsidP="00B6636A">
      <w:pPr>
        <w:pStyle w:val="Titre1"/>
      </w:pPr>
      <w:bookmarkStart w:id="20" w:name="_Toc195501187"/>
      <w:bookmarkStart w:id="21" w:name="_Toc324269285"/>
      <w:bookmarkStart w:id="22" w:name="_Toc324269310"/>
      <w:r>
        <w:lastRenderedPageBreak/>
        <w:t>Sujet</w:t>
      </w:r>
      <w:bookmarkEnd w:id="20"/>
      <w:bookmarkEnd w:id="21"/>
      <w:bookmarkEnd w:id="22"/>
    </w:p>
    <w:p w14:paraId="4D2A0E4C" w14:textId="3F80C359" w:rsidR="00771E87" w:rsidRPr="00771E87" w:rsidRDefault="008904FF" w:rsidP="00771E87">
      <w:pPr>
        <w:pStyle w:val="Titre1"/>
      </w:pPr>
      <w:bookmarkStart w:id="23" w:name="_Toc195501188"/>
      <w:bookmarkStart w:id="24" w:name="_Toc324269286"/>
      <w:bookmarkStart w:id="25" w:name="_Toc324269311"/>
      <w:r>
        <w:lastRenderedPageBreak/>
        <w:t xml:space="preserve">Cycle de vie d’un </w:t>
      </w:r>
      <w:bookmarkEnd w:id="23"/>
      <w:r w:rsidR="00DC5065">
        <w:t>projet</w:t>
      </w:r>
      <w:bookmarkEnd w:id="24"/>
      <w:bookmarkEnd w:id="25"/>
    </w:p>
    <w:p w14:paraId="501FD176" w14:textId="3FFAB254" w:rsidR="008904FF" w:rsidRDefault="005867A2" w:rsidP="008904FF">
      <w:r>
        <w:t>Atos utilise la méthode de développement Agile et met en application le principe de développement sur SVN.</w:t>
      </w:r>
      <w:r w:rsidR="000D08C3">
        <w:t xml:space="preserve"> </w:t>
      </w:r>
      <w:r w:rsidR="00DC5065">
        <w:t>Ci-dessous</w:t>
      </w:r>
      <w:r w:rsidR="000D08C3">
        <w:t xml:space="preserve"> figure un schéma représentant la démarche de gestion de projet.</w:t>
      </w:r>
    </w:p>
    <w:p w14:paraId="131460D7" w14:textId="069E0D67" w:rsidR="00771E87" w:rsidRDefault="00771E87" w:rsidP="008904FF"/>
    <w:p w14:paraId="7E88784C" w14:textId="77777777" w:rsidR="00016F88" w:rsidRDefault="00771E87" w:rsidP="00016F88">
      <w:pPr>
        <w:keepNext/>
      </w:pPr>
      <w:r>
        <w:rPr>
          <w:noProof/>
        </w:rPr>
        <mc:AlternateContent>
          <mc:Choice Requires="wpg">
            <w:drawing>
              <wp:inline distT="0" distB="0" distL="0" distR="0" wp14:anchorId="144B6141" wp14:editId="2B4A766A">
                <wp:extent cx="5943600" cy="3364302"/>
                <wp:effectExtent l="50800" t="25400" r="76200" b="90170"/>
                <wp:docPr id="28" name="Grouper 28"/>
                <wp:cNvGraphicFramePr/>
                <a:graphic xmlns:a="http://schemas.openxmlformats.org/drawingml/2006/main">
                  <a:graphicData uri="http://schemas.microsoft.com/office/word/2010/wordprocessingGroup">
                    <wpg:wgp>
                      <wpg:cNvGrpSpPr/>
                      <wpg:grpSpPr>
                        <a:xfrm>
                          <a:off x="0" y="0"/>
                          <a:ext cx="5943600" cy="3364302"/>
                          <a:chOff x="0" y="0"/>
                          <a:chExt cx="6057900" cy="3429000"/>
                        </a:xfrm>
                      </wpg:grpSpPr>
                      <wps:wsp>
                        <wps:cNvPr id="22" name="Rectangle à coins arrondis 22"/>
                        <wps:cNvSpPr/>
                        <wps:spPr>
                          <a:xfrm>
                            <a:off x="0" y="1485900"/>
                            <a:ext cx="3543300" cy="1943100"/>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DE0C3B" w:rsidRPr="003D7050" w:rsidRDefault="00DE0C3B"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DE0C3B" w:rsidRDefault="00DE0C3B"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DE0C3B" w:rsidRDefault="00DE0C3B"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7777777" w:rsidR="00DE0C3B" w:rsidRDefault="00DE0C3B" w:rsidP="00771E87">
                              <w:pPr>
                                <w:jc w:val="center"/>
                              </w:pPr>
                              <w:r>
                                <w:t>Développement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DE0C3B" w:rsidRDefault="00DE0C3B"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DE0C3B" w:rsidRDefault="00DE0C3B"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DE0C3B" w:rsidRDefault="00DE0C3B"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DE0C3B" w:rsidRDefault="00DE0C3B"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DE0C3B" w:rsidRDefault="00DE0C3B" w:rsidP="00771E87">
                              <w:pPr>
                                <w:jc w:val="center"/>
                              </w:pPr>
                              <w:r>
                                <w:t>Fiche Mantis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DE0C3B" w:rsidRDefault="00DE0C3B"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6" style="width:468pt;height:264.9pt;mso-position-horizontal-relative:char;mso-position-vertical-relative:line" coordsize="60579,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">
                <v:roundrect id="Rectangle à coins arrondis 22" o:spid="_x0000_s1027" style="position:absolute;top:14859;width:35433;height:1943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ADgcQA&#10;AADbAAAADwAAAGRycy9kb3ducmV2LnhtbESP3YrCMBSE7xd8h3AWvBFNLbhI1yiLIgiKsFbc20Nz&#10;+oPNSWmiVp/eCAteDjPzDTNbdKYWV2pdZVnBeBSBIM6srrhQcEzXwykI55E11pZJwZ0cLOa9jxkm&#10;2t74l64HX4gAYZeggtL7JpHSZSUZdCPbEAcvt61BH2RbSN3iLcBNLeMo+pIGKw4LJTa0LCk7Hy5G&#10;wWO3PeWTv2XlB4Nin59PKa+ih1L9z+7nG4Snzr/D/+2NVhDH8PoSf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AA4HEAAAA2wAAAA8AAAAAAAAAAAAAAAAAmAIAAGRycy9k&#10;b3ducmV2LnhtbFBLBQYAAAAABAAEAPUAAACJAwAAAAA=&#10;" fillcolor="#fbcaa2 [1625]" strokecolor="#f68c36 [3049]">
                  <v:fill opacity="12451f" color2="#fdefe3 [505]" o:opacity2="12451f" rotate="t" angle="180" colors="0 #ffbe86;22938f #ffd0aa;1 #ffebdb" focus="100%" type="gradient"/>
                  <v:shadow on="t" color="black" opacity="24903f" origin=",.5" offset="0,.55556mm"/>
                  <v:textbox>
                    <w:txbxContent>
                      <w:p w14:paraId="7A79DFC2" w14:textId="77777777" w:rsidR="00DE0C3B" w:rsidRPr="003D7050" w:rsidRDefault="00DE0C3B"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28" style="position:absolute;left:1143;width:12573;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HowcQA&#10;AADaAAAADwAAAGRycy9kb3ducmV2LnhtbESP0WrCQBRE3wv+w3IFX4pulLZqdJVSbOmT0MQPuGav&#10;SUj2btxdY/r33UKhj8PMnGG2+8G0oifna8sK5rMEBHFhdc2lglP+Pl2B8AFZY2uZFHyTh/1u9LDF&#10;VNs7f1GfhVJECPsUFVQhdKmUvqjIoJ/Zjjh6F+sMhihdKbXDe4SbVi6S5EUarDkuVNjRW0VFk92M&#10;gmPdf1DePC/X8npeDuvmYB/PJ6Um4+F1AyLQEP7Df+1PreAJfq/EG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x6MHEAAAA2g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08A1CB9" w14:textId="77777777" w:rsidR="00DE0C3B" w:rsidRDefault="00DE0C3B" w:rsidP="00771E87">
                        <w:pPr>
                          <w:jc w:val="center"/>
                        </w:pPr>
                        <w:r>
                          <w:t>Cahier des charges / Spécifications</w:t>
                        </w:r>
                      </w:p>
                    </w:txbxContent>
                  </v:textbox>
                </v:roundrect>
                <v:roundrect id="Rectangle à coins arrondis 5" o:spid="_x0000_s1029" style="position:absolute;left:20574;width:12573;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1NWsIA&#10;AADaAAAADwAAAGRycy9kb3ducmV2LnhtbESP0YrCMBRE3wX/IVxhX0RTBVetRhFxl31asPoB1+ba&#10;ljY3tYm1+/cbQfBxmJkzzHrbmUq01LjCsoLJOAJBnFpdcKbgfPoaLUA4j6yxskwK/sjBdtPvrTHW&#10;9sFHahOfiQBhF6OC3Ps6ltKlORl0Y1sTB+9qG4M+yCaTusFHgJtKTqPoUxosOCzkWNM+p7RM7kbB&#10;b9F+06mczZfydpl3y/Jgh5ezUh+DbrcC4anz7/Cr/aMVzOB5Jdw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PU1a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D7CB9CD" w14:textId="77777777" w:rsidR="00DE0C3B" w:rsidRDefault="00DE0C3B" w:rsidP="00771E87">
                        <w:pPr>
                          <w:jc w:val="center"/>
                        </w:pPr>
                        <w:r>
                          <w:t>Développement local + fiche de tests</w:t>
                        </w:r>
                      </w:p>
                    </w:txbxContent>
                  </v:textbox>
                </v:roundrect>
                <v:roundrect id="Rectangle à coins arrondis 6" o:spid="_x0000_s1030" style="position:absolute;left:40005;width:2057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TLcMA&#10;AADaAAAADwAAAGRycy9kb3ducmV2LnhtbESP3YrCMBSE7wXfIRzBG9HUhfWnGkWWVfZKsPoAx+bY&#10;ljYntcnW+vabBcHLYWa+YdbbzlSipcYVlhVMJxEI4tTqgjMFl/N+vADhPLLGyjIpeJKD7abfW2Os&#10;7YNP1CY+EwHCLkYFufd1LKVLczLoJrYmDt7NNgZ9kE0mdYOPADeV/IiimTRYcFjIsaavnNIy+TUK&#10;jkV7oHP5OV/K+3XeLctvO7pelBoOut0KhKfOv8Ov9o9WMIP/K+EG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TLcMAAADaAAAADwAAAAAAAAAAAAAAAACYAgAAZHJzL2Rv&#10;d25yZXYueG1sUEsFBgAAAAAEAAQA9QAAAIgDAAAAAA==&#10;" fillcolor="#4f81bd [3204]" strokecolor="#4579b8 [3044]">
                  <v:fill color2="#a7bfde [1620]" rotate="t" angle="180" focus="100%" type="gradient">
                    <o:fill v:ext="view" type="gradientUnscaled"/>
                  </v:fill>
                  <v:shadow on="t" color="black" opacity="22937f" origin=",.5" offset="0,.63889mm"/>
                  <v:textbox>
                    <w:txbxContent>
                      <w:p w14:paraId="74F0CA15" w14:textId="77777777" w:rsidR="00DE0C3B" w:rsidRDefault="00DE0C3B" w:rsidP="00771E87">
                        <w:pPr>
                          <w:jc w:val="center"/>
                        </w:pPr>
                        <w:r>
                          <w:t>Développement sur la plateforme de développement</w:t>
                        </w:r>
                      </w:p>
                    </w:txbxContent>
                  </v:textbox>
                </v:roundrect>
                <v:roundrect id="Rectangle à coins arrondis 7" o:spid="_x0000_s1031" style="position:absolute;left:44577;top:26289;width:16002;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N2tsIA&#10;AADaAAAADwAAAGRycy9kb3ducmV2LnhtbESP3YrCMBSE74V9h3AWvBFNFdZqNcoiungl+PMAx+bY&#10;ljYn3SbW+vZmYcHLYWa+YZbrzlSipcYVlhWMRxEI4tTqgjMFl/NuOAPhPLLGyjIpeJKD9eqjt8RE&#10;2wcfqT35TAQIuwQV5N7XiZQuzcmgG9maOHg32xj0QTaZ1A0+AtxUchJFU2mw4LCQY02bnNLydDcK&#10;DkX7Q+fyK57L32vczcutHVwvSvU/u+8FCE+df4f/23utIIa/K+EG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o3a2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548574F3" w14:textId="77777777" w:rsidR="00DE0C3B" w:rsidRDefault="00DE0C3B" w:rsidP="00771E87">
                        <w:pPr>
                          <w:jc w:val="center"/>
                        </w:pPr>
                        <w:r>
                          <w:t>Test sur la plateforme d’intégration</w:t>
                        </w:r>
                      </w:p>
                    </w:txbxContent>
                  </v:textbox>
                </v:roundrect>
                <v:roundrect id="Rectangle à coins arrondis 8" o:spid="_x0000_s1032" style="position:absolute;left:20574;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zixMEA&#10;AADaAAAADwAAAGRycy9kb3ducmV2LnhtbERPzWqDQBC+B/oOyxR6CXFtoUk0bkIobekpkOgDjO5E&#10;RXfWuFtj3757KPT48f1nh9n0YqLRtZYVPEcxCOLK6pZrBUX+sdqCcB5ZY2+ZFPyQg8P+YZFhqu2d&#10;zzRdfC1CCLsUFTTeD6mUrmrIoIvsQBy4qx0N+gDHWuoR7yHc9PIljtfSYMuhocGB3hqqusu3UXBq&#10;p0/Ku9dNIm/lZk66d7ssC6WeHufjDoSn2f+L/9xfWkHYGq6EG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84sTBAAAA2gAAAA8AAAAAAAAAAAAAAAAAmAIAAGRycy9kb3du&#10;cmV2LnhtbFBLBQYAAAAABAAEAPUAAACGAwAAAAA=&#10;" fillcolor="#4f81bd [3204]" strokecolor="#4579b8 [3044]">
                  <v:fill color2="#a7bfde [1620]" rotate="t" angle="180" focus="100%" type="gradient">
                    <o:fill v:ext="view" type="gradientUnscaled"/>
                  </v:fill>
                  <v:shadow on="t" color="black" opacity="22937f" origin=",.5" offset="0,.63889mm"/>
                  <v:textbox>
                    <w:txbxContent>
                      <w:p w14:paraId="1EE468B8" w14:textId="77777777" w:rsidR="00DE0C3B" w:rsidRDefault="00DE0C3B" w:rsidP="00771E87">
                        <w:pPr>
                          <w:jc w:val="center"/>
                        </w:pPr>
                        <w:r>
                          <w:t>Test en pré production</w:t>
                        </w:r>
                      </w:p>
                    </w:txbxContent>
                  </v:textbox>
                </v:roundrect>
                <v:roundrect id="Rectangle à coins arrondis 10" o:spid="_x0000_s1033" style="position:absolute;left:1143;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puRMQA&#10;AADbAAAADwAAAGRycy9kb3ducmV2LnhtbESPzW7CQAyE75V4h5WRuFSwKVILBBaEKlpxqsTPA5is&#10;SaJkvSG7hPTt8aFSb7ZmPPN5teldrTpqQ+nZwNskAUWceVtybuB8+hrPQYWIbLH2TAZ+KcBmPXhZ&#10;YWr9gw/UHWOuJIRDigaKGJtU65AV5DBMfEMs2tW3DqOsba5tiw8Jd7WeJsmHdliyNBTY0GdBWXW8&#10;OwM/ZfdNp+p9ttC3y6xfVDv/ejkbMxr22yWoSH38N/9d763gC738IgPo9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KbkT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B921789" w14:textId="48E6C085" w:rsidR="00DE0C3B" w:rsidRDefault="00DE0C3B" w:rsidP="00771E87">
                        <w:pPr>
                          <w:jc w:val="center"/>
                        </w:pPr>
                        <w:r>
                          <w:t>Mise en production</w:t>
                        </w:r>
                      </w:p>
                    </w:txbxContent>
                  </v:textbox>
                </v:roundrect>
                <v:shapetype id="_x0000_t32" coordsize="21600,21600" o:spt="32" o:oned="t" path="m,l21600,21600e" filled="f">
                  <v:path arrowok="t" fillok="f" o:connecttype="none"/>
                  <o:lock v:ext="edit" shapetype="t"/>
                </v:shapetype>
                <v:shape id="Connecteur droit avec flèche 11" o:spid="_x0000_s1034" type="#_x0000_t32" style="position:absolute;left:13716;top:3429;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Sq+8EAAADbAAAADwAAAGRycy9kb3ducmV2LnhtbERP22rCQBB9L/gPyxT6VjcWKhKzESkK&#10;hV7A2L6P2TGJZmfD7pqkf+8WBN/mcK6TrUbTip6cbywrmE0TEMSl1Q1XCn722+cFCB+QNbaWScEf&#10;eVjlk4cMU20H3lFfhErEEPYpKqhD6FIpfVmTQT+1HXHkjtYZDBG6SmqHQww3rXxJkrk02HBsqLGj&#10;t5rKc3ExCl43brfuTp/771/ntxfbHNzX6UOpp8dxvQQRaAx38c39ruP8Gfz/Eg+Q+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pKr7wQAAANsAAAAPAAAAAAAAAAAAAAAA&#10;AKECAABkcnMvZG93bnJldi54bWxQSwUGAAAAAAQABAD5AAAAjwMAAAAA&#10;" strokecolor="#4f81bd [3204]" strokeweight="2pt">
                  <v:stroke endarrow="open"/>
                  <v:shadow on="t" color="black" opacity="24903f" origin=",.5" offset="0,.55556mm"/>
                </v:shape>
                <v:shape id="Connecteur droit avec flèche 14" o:spid="_x0000_s1035" type="#_x0000_t32" style="position:absolute;left:33147;top:4572;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MJY8IAAADbAAAADwAAAGRycy9kb3ducmV2LnhtbERP32vCMBB+H/g/hBP2NlPHJtIZRcaE&#10;gTqwde+35tZWm0tJYtv992Yg+HYf389brAbTiI6cry0rmE4SEMSF1TWXCo755mkOwgdkjY1lUvBH&#10;HlbL0cMCU217PlCXhVLEEPYpKqhCaFMpfVGRQT+xLXHkfq0zGCJ0pdQO+xhuGvmcJDNpsObYUGFL&#10;7xUV5+xiFLx+uMO6Pe3yr2/nNxdb/7j9aavU43hYv4EINIS7+Ob+1HH+C/z/Eg+Qy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MJY8IAAADbAAAADwAAAAAAAAAAAAAA&#10;AAChAgAAZHJzL2Rvd25yZXYueG1sUEsFBgAAAAAEAAQA+QAAAJADAAAAAA==&#10;" strokecolor="#4f81bd [3204]" strokeweight="2pt">
                  <v:stroke endarrow="open"/>
                  <v:shadow on="t" color="black" opacity="24903f" origin=",.5" offset="0,.55556mm"/>
                </v:shape>
                <v:shape id="Connecteur droit avec flèche 15" o:spid="_x0000_s1036" type="#_x0000_t32" style="position:absolute;left:52578;top:8001;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s+L8AAADbAAAADwAAAGRycy9kb3ducmV2LnhtbERP24rCMBB9X/Afwgi+ramCslSjiCgI&#10;6oK397EZ22ozKUnU+vdmYcG3OZzrjKeNqcSDnC8tK+h1ExDEmdUl5wqOh+X3DwgfkDVWlknBizxM&#10;J62vMabaPnlHj33IRQxhn6KCIoQ6ldJnBRn0XVsTR+5incEQoculdviM4aaS/SQZSoMlx4YCa5oX&#10;lN32d6NgsHC7WX3dHH5Pzi/vtjy77XWtVKfdzEYgAjXhI/53r3ScP4C/X+IBcvI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Z+s+L8AAADbAAAADwAAAAAAAAAAAAAAAACh&#10;AgAAZHJzL2Rvd25yZXYueG1sUEsFBgAAAAAEAAQA+QAAAI0DAAAAAA==&#10;" strokecolor="#4f81bd [3204]" strokeweight="2pt">
                  <v:stroke endarrow="open"/>
                  <v:shadow on="t" color="black" opacity="24903f" origin=",.5" offset="0,.55556mm"/>
                </v:shape>
                <v:shape id="Connecteur droit avec flèche 16" o:spid="_x0000_s1037" type="#_x0000_t32" style="position:absolute;left:33147;top:29718;width:1143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FwY8IAAADbAAAADwAAAGRycy9kb3ducmV2LnhtbERPS4vCMBC+L/gfwgh7W1MFZalGEUHr&#10;YdH1cfA4NGNbbCalibX115uFBW/z8T1ntmhNKRqqXWFZwXAQgSBOrS44U3A+rb++QTiPrLG0TAo6&#10;crCY9z5mGGv74AM1R5+JEMIuRgW591UspUtzMugGtiIO3NXWBn2AdSZ1jY8Qbko5iqKJNFhwaMix&#10;olVO6e14Nwqyg7n8Jl237zaX5+6nMcnYt4lSn/12OQXhqfVv8b97q8P8Cfz9Eg6Q8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UFwY8IAAADbAAAADwAAAAAAAAAAAAAA&#10;AAChAgAAZHJzL2Rvd25yZXYueG1sUEsFBgAAAAAEAAQA+QAAAJADAAAAAA==&#10;" strokecolor="#4f81bd [3204]" strokeweight="2pt">
                  <v:stroke endarrow="open"/>
                  <v:shadow on="t" color="black" opacity="24903f" origin=",.5" offset="0,.55556mm"/>
                </v:shape>
                <v:shape id="Connecteur droit avec flèche 17" o:spid="_x0000_s1038" type="#_x0000_t32" style="position:absolute;left:13716;top:29718;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3V+MMAAADbAAAADwAAAGRycy9kb3ducmV2LnhtbERPS2vCQBC+F/wPywje6qZCrUQ3oRRq&#10;PEjr6+BxyI5JMDsbstuY+OvdQqG3+fies0p7U4uOWldZVvAyjUAQ51ZXXCg4HT+fFyCcR9ZYWyYF&#10;AzlIk9HTCmNtb7yn7uALEULYxaig9L6JpXR5SQbd1DbEgbvY1qAPsC2kbvEWwk0tZ1E0lwYrDg0l&#10;NvRRUn49/BgFxd6cd9kwfA/r8/1r25ns1feZUpNx/74E4an3/+I/90aH+W/w+0s4QC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N1fjDAAAA2wAAAA8AAAAAAAAAAAAA&#10;AAAAoQIAAGRycy9kb3ducmV2LnhtbFBLBQYAAAAABAAEAPkAAACRAwAAAAA=&#10;" strokecolor="#4f81bd [3204]" strokeweight="2pt">
                  <v:stroke endarrow="open"/>
                  <v:shadow on="t" color="black" opacity="24903f" origin=",.5" offset="0,.55556mm"/>
                </v:shape>
                <v:roundrect id="Rectangle à coins arrondis 19" o:spid="_x0000_s1039" style="position:absolute;left:45720;top:14859;width:13716;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DH2cIA&#10;AADbAAAADwAAAGRycy9kb3ducmV2LnhtbERPzWrCQBC+C77DMkIvUjcWqk3qJojY0pPQxAcYs9Mk&#10;JDsbs2tM375bKPQ2H9/v7LLJdGKkwTWWFaxXEQji0uqGKwXn4u3xBYTzyBo7y6Tgmxxk6Xy2w0Tb&#10;O3/SmPtKhBB2CSqove8TKV1Zk0G3sj1x4L7sYNAHOFRSD3gP4aaTT1G0kQYbDg019nSoqWzzm1Fw&#10;asZ3KtrnbSyvl+0Ut0e7vJyVelhM+1cQnib/L/5zf+gwP4bfX8IB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MfZwgAAANs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51735CF" w14:textId="77777777" w:rsidR="00DE0C3B" w:rsidRDefault="00DE0C3B" w:rsidP="00771E87">
                        <w:pPr>
                          <w:jc w:val="center"/>
                        </w:pPr>
                        <w:r>
                          <w:t>Test sur la plateforme de développement</w:t>
                        </w:r>
                      </w:p>
                    </w:txbxContent>
                  </v:textbox>
                </v:roundrect>
                <v:shape id="Connecteur droit avec flèche 20" o:spid="_x0000_s1040" type="#_x0000_t32" style="position:absolute;left:52578;top:21717;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TF3cEAAADbAAAADwAAAGRycy9kb3ducmV2LnhtbERPW2vCMBR+F/YfwhnsTVOFDelMi4iC&#10;sAtUt/ez5thWm5OSpJf9++Vh4OPHd9/kk2nFQM43lhUsFwkI4tLqhisFX+fDfA3CB2SNrWVS8Ese&#10;8uxhtsFU25ELGk6hEjGEfYoK6hC6VEpf1mTQL2xHHLmLdQZDhK6S2uEYw00rV0nyIg02HBtq7GhX&#10;U3k79UbB894V2+76fv78dv7Q2+bHfVzflHp6nLavIAJN4S7+dx+1glVcH7/EHyC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hMXdwQAAANsAAAAPAAAAAAAAAAAAAAAA&#10;AKECAABkcnMvZG93bnJldi54bWxQSwUGAAAAAAQABAD5AAAAjwMAAAAA&#10;" strokecolor="#4f81bd [3204]" strokeweight="2pt">
                  <v:stroke endarrow="open"/>
                  <v:shadow on="t" color="black" opacity="24903f" origin=",.5" offset="0,.55556mm"/>
                </v:shape>
                <v:shape id="Connecteur droit avec flèche 23" o:spid="_x0000_s1041" type="#_x0000_t32" style="position:absolute;left:8001;top:22860;width:0;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oZRsUAAADbAAAADwAAAGRycy9kb3ducmV2LnhtbESPQWvCQBSE7wX/w/IEb3Wj0iKpq4ig&#10;8VCssT14fGRfk2D2bciuMfHXu0Khx2FmvmEWq85UoqXGlZYVTMYRCOLM6pJzBT/f29c5COeRNVaW&#10;SUFPDlbLwcsCY21vnFJ78rkIEHYxKii8r2MpXVaQQTe2NXHwfm1j0AfZ5FI3eAtwU8lpFL1LgyWH&#10;hQJr2hSUXU5XoyBPzfmY9P1XvzvfD5+tSd58lyg1GnbrDxCeOv8f/mvvtYLpDJ5fw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1oZRsUAAADbAAAADwAAAAAAAAAA&#10;AAAAAAChAgAAZHJzL2Rvd25yZXYueG1sUEsFBgAAAAAEAAQA+QAAAJMDAAAAAA==&#10;" strokecolor="#4f81bd [3204]" strokeweight="2pt">
                  <v:stroke endarrow="open"/>
                  <v:shadow on="t" color="black" opacity="24903f" origin=",.5" offset="0,.55556mm"/>
                </v:shape>
                <v:roundrect id="Rectangle à coins arrondis 24" o:spid="_x0000_s1042" style="position:absolute;left:1143;top:19431;width:12573;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2i+sQA&#10;AADbAAAADwAAAGRycy9kb3ducmV2LnhtbESP3YrCMBSE7wXfIZyFvRFNFX/WrlFkWcUrwZ8HODZn&#10;29LmpDbZWt/eCIKXw8x8wyxWrSlFQ7XLLSsYDiIQxInVOacKzqdN/wuE88gaS8uk4E4OVstuZ4Gx&#10;tjc+UHP0qQgQdjEqyLyvYildkpFBN7AVcfD+bG3QB1mnUtd4C3BTylEUTaXBnMNChhX9ZJQUx3+j&#10;YJ83WzoVk9lcXi+zdl782t7lrNTnR7v+BuGp9e/wq73TCkZj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dovr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56781C24" w14:textId="77777777" w:rsidR="00DE0C3B" w:rsidRDefault="00DE0C3B" w:rsidP="00771E87">
                        <w:pPr>
                          <w:jc w:val="center"/>
                        </w:pPr>
                        <w:r>
                          <w:t>Fiche Mantis</w:t>
                        </w:r>
                      </w:p>
                    </w:txbxContent>
                  </v:textbox>
                </v:roundrect>
                <v:shape id="Connecteur droit avec flèche 25" o:spid="_x0000_s1043" type="#_x0000_t32" style="position:absolute;left:8001;top:8001;width:0;height:11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kqcQAAADbAAAADwAAAGRycy9kb3ducmV2LnhtbESPT4vCMBTE7wt+h/AEb2uqoEjXKCK4&#10;9SD+3YPHR/O2Ldu8lCZbWz+9EQSPw8z8hpkvW1OKhmpXWFYwGkYgiFOrC84U/Fw2nzMQziNrLC2T&#10;go4cLBe9jznG2t74RM3ZZyJA2MWoIPe+iqV0aU4G3dBWxMH7tbVBH2SdSV3jLcBNKcdRNJUGCw4L&#10;OVa0zin9O/8bBdnJXI9J1x267+t9v2tMMvFtotSg366+QHhq/Tv8am+1gvEEnl/CD5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ySpxAAAANsAAAAPAAAAAAAAAAAA&#10;AAAAAKECAABkcnMvZG93bnJldi54bWxQSwUGAAAAAAQABAD5AAAAkgMAAAAA&#10;" strokecolor="#4f81bd [3204]" strokeweight="2pt">
                  <v:stroke endarrow="open"/>
                  <v:shadow on="t" color="black" opacity="24903f" origin=",.5" offset="0,.55556mm"/>
                </v:shape>
                <v:shapetype id="_x0000_t202" coordsize="21600,21600" o:spt="202" path="m,l,21600r21600,l21600,xe">
                  <v:stroke joinstyle="miter"/>
                  <v:path gradientshapeok="t" o:connecttype="rect"/>
                </v:shapetype>
                <v:shape id="Zone de texte 27" o:spid="_x0000_s1044" type="#_x0000_t202" style="position:absolute;left:35115;top:26777;width:7585;height:34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eiccA&#10;AADbAAAADwAAAGRycy9kb3ducmV2LnhtbESPQWvCQBSE74X+h+UVepG6MYItqauIYhEUS9MeenzN&#10;viZps2/D7hqjv74rCD0OM/MNM533phEdOV9bVjAaJiCIC6trLhV8vK8fnkD4gKyxsUwKTuRhPru9&#10;mWKm7ZHfqMtDKSKEfYYKqhDaTEpfVGTQD21LHL1v6wyGKF0ptcNjhJtGpkkykQZrjgsVtrSsqPjN&#10;D0bB+dXtbJruXkZfn+O6C6vBz367V+r+rl88gwjUh//wtb3RCtJHuHyJP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M3onHAAAA2wAAAA8AAAAAAAAAAAAAAAAAmAIAAGRy&#10;cy9kb3ducmV2LnhtbFBLBQYAAAAABAAEAPUAAACMAwAAAAA=&#10;" filled="f" stroked="f">
                  <v:textbox>
                    <w:txbxContent>
                      <w:p w14:paraId="58DC7807" w14:textId="77777777" w:rsidR="00DE0C3B" w:rsidRDefault="00DE0C3B" w:rsidP="00771E87">
                        <w:r>
                          <w:t>Livraison</w:t>
                        </w:r>
                      </w:p>
                    </w:txbxContent>
                  </v:textbox>
                </v:shape>
                <w10:anchorlock/>
              </v:group>
            </w:pict>
          </mc:Fallback>
        </mc:AlternateContent>
      </w:r>
    </w:p>
    <w:p w14:paraId="4172A17F" w14:textId="4A595F18" w:rsidR="00016F88" w:rsidRDefault="00016F88" w:rsidP="00A11EB4">
      <w:pPr>
        <w:pStyle w:val="Lgende"/>
      </w:pPr>
      <w:bookmarkStart w:id="26" w:name="_Toc195492117"/>
      <w:bookmarkStart w:id="27" w:name="_Toc324269259"/>
      <w:r>
        <w:t xml:space="preserve">Figure </w:t>
      </w:r>
      <w:r w:rsidR="00AB03A2">
        <w:fldChar w:fldCharType="begin"/>
      </w:r>
      <w:r w:rsidR="00AB03A2">
        <w:instrText xml:space="preserve"> SEQ Figure \* ARABIC </w:instrText>
      </w:r>
      <w:r w:rsidR="00AB03A2">
        <w:fldChar w:fldCharType="separate"/>
      </w:r>
      <w:r w:rsidR="00B21CE3">
        <w:rPr>
          <w:noProof/>
        </w:rPr>
        <w:t>1</w:t>
      </w:r>
      <w:r w:rsidR="00AB03A2">
        <w:rPr>
          <w:noProof/>
        </w:rPr>
        <w:fldChar w:fldCharType="end"/>
      </w:r>
      <w:r>
        <w:t xml:space="preserve"> - Cycle de vie d'un projet</w:t>
      </w:r>
      <w:bookmarkEnd w:id="26"/>
      <w:bookmarkEnd w:id="27"/>
    </w:p>
    <w:p w14:paraId="0FD3D89F" w14:textId="77777777" w:rsidR="00771E87" w:rsidRDefault="00771E87" w:rsidP="00771E87"/>
    <w:p w14:paraId="7002444E" w14:textId="77777777" w:rsidR="00771E87" w:rsidRDefault="00771E87" w:rsidP="00771E87">
      <w:r>
        <w:t xml:space="preserve">Le système de Mantis permet de faire le suivi de divers bug, et nouvelles fonctionnalités souhaitées. </w:t>
      </w:r>
    </w:p>
    <w:p w14:paraId="2203515C" w14:textId="77777777" w:rsidR="00771E87" w:rsidRDefault="00771E87" w:rsidP="00771E87">
      <w:r>
        <w:t xml:space="preserve">Les plateformes développement et d’intégration se rapproche des configurations du client. </w:t>
      </w:r>
    </w:p>
    <w:p w14:paraId="7454F4FC" w14:textId="77777777" w:rsidR="00771E87" w:rsidRDefault="00771E87" w:rsidP="00771E87">
      <w:r>
        <w:t>Les fiches de tests reprennent les fonctionnalités qui doivent être testées en adéquation avec les spécifications du cahier des charges ou des spécifications. Dans un but d’optimisation seul est testé ce qui est impacté par le nouveau développement.</w:t>
      </w:r>
    </w:p>
    <w:p w14:paraId="220A20CB" w14:textId="5988631C" w:rsidR="00771E87" w:rsidRPr="008904FF" w:rsidRDefault="00771E87" w:rsidP="00771E87">
      <w:r>
        <w:t xml:space="preserve">Une fois l’étape d’intégration effectuée, on </w:t>
      </w:r>
      <w:r w:rsidR="00DC5065">
        <w:t>établit</w:t>
      </w:r>
      <w:r>
        <w:t xml:space="preserve"> un bon de commande, récapitulant différent élément tels que les documents en relation, démarche d’installation, ce qu’il faut déployer, etc. puis on livre sous SVN</w:t>
      </w:r>
    </w:p>
    <w:p w14:paraId="7C93053F" w14:textId="6153B897" w:rsidR="005867A2" w:rsidRPr="008904FF" w:rsidRDefault="005867A2" w:rsidP="008904FF"/>
    <w:p w14:paraId="7DFE0435" w14:textId="53A8D014" w:rsidR="000D194B" w:rsidRDefault="005A5857" w:rsidP="005A5857">
      <w:pPr>
        <w:pStyle w:val="Titre1"/>
      </w:pPr>
      <w:bookmarkStart w:id="28" w:name="_Toc195466860"/>
      <w:bookmarkStart w:id="29" w:name="_Toc195466938"/>
      <w:bookmarkStart w:id="30" w:name="_Toc195501189"/>
      <w:bookmarkStart w:id="31" w:name="_Toc324269287"/>
      <w:bookmarkStart w:id="32" w:name="_Toc324269312"/>
      <w:r>
        <w:lastRenderedPageBreak/>
        <w:t>L</w:t>
      </w:r>
      <w:r w:rsidR="000D194B">
        <w:t>e portail des lorrains</w:t>
      </w:r>
      <w:bookmarkEnd w:id="28"/>
      <w:bookmarkEnd w:id="29"/>
      <w:r w:rsidR="00771E87">
        <w:t xml:space="preserve"> (PDL)</w:t>
      </w:r>
      <w:bookmarkEnd w:id="30"/>
      <w:bookmarkEnd w:id="31"/>
      <w:bookmarkEnd w:id="32"/>
    </w:p>
    <w:p w14:paraId="7874CCD4" w14:textId="09FA16C8" w:rsidR="00A35F91" w:rsidRDefault="00A35F91" w:rsidP="00A35F91">
      <w:r>
        <w:t>Le portail des lorrains est un site web demandé par la région lorraine, il a été développé avec le CMS Jahia par Atos.</w:t>
      </w:r>
    </w:p>
    <w:p w14:paraId="5A48B1B3" w14:textId="77777777" w:rsidR="00A35F91" w:rsidRPr="00A35F91" w:rsidRDefault="00A35F91" w:rsidP="00A35F91"/>
    <w:p w14:paraId="14F45F04" w14:textId="2428607B" w:rsidR="005A5857" w:rsidRPr="005A5857" w:rsidRDefault="005A5857" w:rsidP="005A5857">
      <w:pPr>
        <w:pStyle w:val="Titre2"/>
      </w:pPr>
      <w:bookmarkStart w:id="33" w:name="_Toc195466861"/>
      <w:bookmarkStart w:id="34" w:name="_Toc195466939"/>
      <w:bookmarkStart w:id="35" w:name="_Toc195501190"/>
      <w:bookmarkStart w:id="36" w:name="_Toc324269288"/>
      <w:bookmarkStart w:id="37" w:name="_Toc324269313"/>
      <w:r>
        <w:t>P</w:t>
      </w:r>
      <w:r w:rsidR="000D194B">
        <w:t xml:space="preserve">résentation de </w:t>
      </w:r>
      <w:r w:rsidR="00771E87">
        <w:t>Jahia</w:t>
      </w:r>
      <w:bookmarkEnd w:id="33"/>
      <w:bookmarkEnd w:id="34"/>
      <w:bookmarkEnd w:id="35"/>
      <w:bookmarkEnd w:id="36"/>
      <w:bookmarkEnd w:id="37"/>
    </w:p>
    <w:p w14:paraId="7DEDD65F" w14:textId="3BED162A"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r w:rsidR="00771E87">
        <w:t>Jahia</w:t>
      </w:r>
      <w:r w:rsidR="000D194B">
        <w:t xml:space="preserve">, </w:t>
      </w:r>
      <w:r w:rsidR="002C5689">
        <w:t>basé</w:t>
      </w:r>
      <w:r w:rsidR="000D194B">
        <w:t xml:space="preserve"> sur le langage java. Ce CMS permet aussi bien de faire du visuel à la manière d’un WYSIWYG que de manipuler du modèle. En effet </w:t>
      </w:r>
      <w:r w:rsidR="002C5689">
        <w:t>il</w:t>
      </w:r>
      <w:r w:rsidR="000D194B">
        <w:t xml:space="preserve"> </w:t>
      </w:r>
      <w:r w:rsidR="008904FF">
        <w:t>intègre</w:t>
      </w:r>
      <w:r w:rsidR="000D194B">
        <w:t xml:space="preserve"> une base de données sur laquelle nous avons relativement peu de chose à faire niveau administration. Les opérations les plus délicates à ce niveau </w:t>
      </w:r>
      <w:r w:rsidR="00DC5065">
        <w:t>restent</w:t>
      </w:r>
      <w:r w:rsidR="000D194B">
        <w:t xml:space="preserve"> l’élaboration d’éventuelles requêtes SQL afin de réaliser des vues particulières.</w:t>
      </w:r>
      <w:r w:rsidR="000A56CB">
        <w:t xml:space="preserve"> Jahia possède une sorte de méta-base de données afin d’administrer plusieurs sites internet en contenu</w:t>
      </w:r>
      <w:r w:rsidR="005A6685">
        <w:t>,</w:t>
      </w:r>
      <w:r w:rsidR="000A56CB">
        <w:t xml:space="preserve"> et en </w:t>
      </w:r>
      <w:r w:rsidR="005A6685">
        <w:t>rôle et permission qui sont attribués à un utilisateur du service Jahia.</w:t>
      </w:r>
    </w:p>
    <w:p w14:paraId="350E02F4" w14:textId="0C4C95D0" w:rsidR="00CF67C8" w:rsidRDefault="00CF67C8" w:rsidP="005A5857">
      <w:r>
        <w:t>Ce CMS contrôle la saisie de certaines informations afin qu’elles soient conforme au niveau AA du RGAA.</w:t>
      </w:r>
    </w:p>
    <w:p w14:paraId="127FF04C" w14:textId="77777777" w:rsidR="000D194B" w:rsidRDefault="000D194B" w:rsidP="005A5857"/>
    <w:p w14:paraId="2845E403" w14:textId="77777777" w:rsidR="000D194B" w:rsidRDefault="005A5857" w:rsidP="005A5857">
      <w:pPr>
        <w:pStyle w:val="Titre3"/>
      </w:pPr>
      <w:bookmarkStart w:id="38" w:name="_Toc195466862"/>
      <w:bookmarkStart w:id="39" w:name="_Toc195466940"/>
      <w:bookmarkStart w:id="40" w:name="_Toc195501191"/>
      <w:bookmarkStart w:id="41" w:name="_Toc324269289"/>
      <w:bookmarkStart w:id="42" w:name="_Toc324269314"/>
      <w:r>
        <w:t>D</w:t>
      </w:r>
      <w:r w:rsidR="000D194B">
        <w:t>éveloppement</w:t>
      </w:r>
      <w:bookmarkEnd w:id="38"/>
      <w:bookmarkEnd w:id="39"/>
      <w:bookmarkEnd w:id="40"/>
      <w:bookmarkEnd w:id="41"/>
      <w:bookmarkEnd w:id="42"/>
    </w:p>
    <w:p w14:paraId="5B5A1014" w14:textId="521D4FE2" w:rsidR="00A35F91" w:rsidRDefault="00A35F91" w:rsidP="000D194B">
      <w:r>
        <w:t xml:space="preserve">Il est possible d’ajouter des éléments à </w:t>
      </w:r>
      <w:r w:rsidR="00771E87">
        <w:t>Jahia</w:t>
      </w:r>
      <w:r w:rsidR="000D194B">
        <w:t xml:space="preserve">. </w:t>
      </w:r>
      <w:r>
        <w:t>Ces éléments</w:t>
      </w:r>
      <w:r w:rsidR="002C5689">
        <w:t xml:space="preserve"> porte</w:t>
      </w:r>
      <w:r>
        <w:t>nt</w:t>
      </w:r>
      <w:r w:rsidR="002C5689">
        <w:t xml:space="preserve"> sur l</w:t>
      </w:r>
      <w:r w:rsidR="00483286">
        <w:t>e</w:t>
      </w:r>
      <w:r w:rsidR="002C5689">
        <w:t xml:space="preserve"> </w:t>
      </w:r>
      <w:r w:rsidR="00483286">
        <w:t xml:space="preserve">nom </w:t>
      </w:r>
      <w:r w:rsidR="002C5689">
        <w:t>de module, de template et de portlet</w:t>
      </w:r>
      <w:r>
        <w:t xml:space="preserve">. Le développement de ces composants ce fait en Java, les vues sont gérées par </w:t>
      </w:r>
      <w:r w:rsidR="00483286">
        <w:t>d</w:t>
      </w:r>
      <w:r>
        <w:t>es pages JSP</w:t>
      </w:r>
      <w:r w:rsidR="000D194B">
        <w:t>.</w:t>
      </w:r>
    </w:p>
    <w:p w14:paraId="7E3D47CB" w14:textId="7BA8C32E" w:rsidR="008904FF" w:rsidRDefault="008904FF" w:rsidP="000D194B">
      <w:r>
        <w:t>Nous utilisons Maven,</w:t>
      </w:r>
      <w:r w:rsidRPr="008904FF">
        <w:t xml:space="preserve"> </w:t>
      </w:r>
      <w:r>
        <w:t xml:space="preserve">afin de </w:t>
      </w:r>
      <w:r w:rsidR="00A35F91">
        <w:t>construire</w:t>
      </w:r>
      <w:r>
        <w:t xml:space="preserve"> </w:t>
      </w:r>
      <w:r w:rsidR="00A35F91">
        <w:t>le ou les fichier(s) de déploiement</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43" w:name="_Toc195466864"/>
      <w:bookmarkStart w:id="44" w:name="_Toc195466942"/>
      <w:bookmarkStart w:id="45" w:name="_Toc195501192"/>
      <w:bookmarkStart w:id="46" w:name="_Toc324269290"/>
      <w:bookmarkStart w:id="47" w:name="_Toc324269315"/>
      <w:r>
        <w:lastRenderedPageBreak/>
        <w:t>Syntaxe</w:t>
      </w:r>
      <w:bookmarkEnd w:id="43"/>
      <w:bookmarkEnd w:id="44"/>
      <w:bookmarkEnd w:id="45"/>
      <w:bookmarkEnd w:id="46"/>
      <w:bookmarkEnd w:id="47"/>
    </w:p>
    <w:p w14:paraId="0FF82BDD" w14:textId="34E32453" w:rsidR="008904FF" w:rsidRDefault="007F0337" w:rsidP="00A35F91">
      <w:pPr>
        <w:keepNext/>
        <w:keepLines/>
      </w:pPr>
      <w:r>
        <w:t xml:space="preserve">On </w:t>
      </w:r>
      <w:r w:rsidR="00DC5065">
        <w:t>peut</w:t>
      </w:r>
      <w:r>
        <w:t xml:space="preserve"> assimiler un</w:t>
      </w:r>
      <w:r w:rsidR="008904FF">
        <w:t xml:space="preserve"> module </w:t>
      </w:r>
      <w:r>
        <w:t>à</w:t>
      </w:r>
      <w:r w:rsidR="008904FF">
        <w:t xml:space="preserve"> un projet</w:t>
      </w:r>
      <w:r>
        <w:t xml:space="preserve"> Maven</w:t>
      </w:r>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type id="_x0000_t32" coordsize="21600,21600" o:spt="32" o:oned="t" path="m,l21600,21600e" filled="f">
                <v:path arrowok="t" fillok="f" o:connecttype="none"/>
                <o:lock v:ext="edit" shapetype="t"/>
              </v:shapetype>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DE0C3B" w:rsidRDefault="00DE0C3B" w:rsidP="00EE1C9A">
                            <w:pPr>
                              <w:pStyle w:val="Sansinterligne"/>
                              <w:jc w:val="center"/>
                            </w:pPr>
                            <w:r>
                              <w:t>Les projets enfants</w:t>
                            </w:r>
                          </w:p>
                          <w:p w14:paraId="1517789C" w14:textId="3DC9185D" w:rsidR="00DE0C3B" w:rsidRDefault="00DE0C3B" w:rsidP="00EE1C9A">
                            <w:pPr>
                              <w:pStyle w:val="Sansinterligne"/>
                              <w:jc w:val="center"/>
                            </w:pPr>
                            <w:r>
                              <w:t>=</w:t>
                            </w:r>
                          </w:p>
                          <w:p w14:paraId="407AB045" w14:textId="7F969755" w:rsidR="00DE0C3B" w:rsidRDefault="00DE0C3B"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45"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" fillcolor="white [3201]" strokeweight=".5pt">
                <v:textbox>
                  <w:txbxContent>
                    <w:p w14:paraId="38F5972A" w14:textId="716774CB" w:rsidR="00DE0C3B" w:rsidRDefault="00DE0C3B" w:rsidP="00EE1C9A">
                      <w:pPr>
                        <w:pStyle w:val="Sansinterligne"/>
                        <w:jc w:val="center"/>
                      </w:pPr>
                      <w:r>
                        <w:t>Les projets enfants</w:t>
                      </w:r>
                    </w:p>
                    <w:p w14:paraId="1517789C" w14:textId="3DC9185D" w:rsidR="00DE0C3B" w:rsidRDefault="00DE0C3B" w:rsidP="00EE1C9A">
                      <w:pPr>
                        <w:pStyle w:val="Sansinterligne"/>
                        <w:jc w:val="center"/>
                      </w:pPr>
                      <w:r>
                        <w:t>=</w:t>
                      </w:r>
                    </w:p>
                    <w:p w14:paraId="407AB045" w14:textId="7F969755" w:rsidR="00DE0C3B" w:rsidRDefault="00DE0C3B"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DE0C3B" w:rsidRDefault="00DE0C3B">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6"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" fillcolor="white [3201]" strokeweight=".5pt">
                <v:textbox>
                  <w:txbxContent>
                    <w:p w14:paraId="17C7C51D" w14:textId="596362AB" w:rsidR="00DE0C3B" w:rsidRDefault="00DE0C3B">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DE0C3B" w:rsidRDefault="00DE0C3B"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7"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" fillcolor="white [3201]" strokeweight=".5pt">
                <v:textbox>
                  <w:txbxContent>
                    <w:p w14:paraId="7B8B8F78" w14:textId="10EAED4C" w:rsidR="00DE0C3B" w:rsidRDefault="00DE0C3B"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48" w:name="_Toc324269260"/>
      <w:r>
        <w:t xml:space="preserve">Figure </w:t>
      </w:r>
      <w:r w:rsidR="00AB03A2">
        <w:fldChar w:fldCharType="begin"/>
      </w:r>
      <w:r w:rsidR="00AB03A2">
        <w:instrText xml:space="preserve"> SEQ Figure \* ARABIC </w:instrText>
      </w:r>
      <w:r w:rsidR="00AB03A2">
        <w:fldChar w:fldCharType="separate"/>
      </w:r>
      <w:r w:rsidR="00B21CE3">
        <w:rPr>
          <w:noProof/>
        </w:rPr>
        <w:t>2</w:t>
      </w:r>
      <w:r w:rsidR="00AB03A2">
        <w:rPr>
          <w:noProof/>
        </w:rPr>
        <w:fldChar w:fldCharType="end"/>
      </w:r>
      <w:r>
        <w:t xml:space="preserve"> - Schéma explicatif se basant sur une vue éclipse</w:t>
      </w:r>
      <w:bookmarkEnd w:id="48"/>
    </w:p>
    <w:bookmarkStart w:id="49" w:name="_Toc195466863"/>
    <w:bookmarkStart w:id="50" w:name="_Toc195466941"/>
    <w:bookmarkStart w:id="51"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32" coordsize="21600,21600" o:spt="32" o:oned="t" path="m0,0l21600,21600e" filled="f">
                <v:path arrowok="t" fillok="f" o:connecttype="none"/>
                <o:lock v:ext="edit" shapetype="t"/>
              </v:shapetype>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DE0C3B" w:rsidRDefault="00DE0C3B"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48"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" fillcolor="white [3201]" strokeweight=".5pt">
                <v:textbox>
                  <w:txbxContent>
                    <w:p w14:paraId="581964C3" w14:textId="1B25D6FB" w:rsidR="00DE0C3B" w:rsidRDefault="00DE0C3B"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DE0C3B" w:rsidRDefault="00DE0C3B"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49"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" fillcolor="white [3201]" strokeweight=".5pt">
                <v:textbox>
                  <w:txbxContent>
                    <w:p w14:paraId="6A2443E4" w14:textId="2EE00DEA" w:rsidR="00DE0C3B" w:rsidRDefault="00DE0C3B"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DE0C3B" w:rsidRDefault="00DE0C3B"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50" type="#_x0000_t202" style="position:absolute;left:0;text-align:left;margin-left:-1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" fillcolor="white [3201]" strokeweight=".5pt">
                <v:textbox>
                  <w:txbxContent>
                    <w:p w14:paraId="3479BE91" w14:textId="3B9714E6" w:rsidR="00DE0C3B" w:rsidRDefault="00DE0C3B"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52" w:name="_Toc324269261"/>
      <w:r>
        <w:t xml:space="preserve">Figure </w:t>
      </w:r>
      <w:r w:rsidR="00AB03A2">
        <w:fldChar w:fldCharType="begin"/>
      </w:r>
      <w:r w:rsidR="00AB03A2">
        <w:instrText xml:space="preserve"> SEQ Figure \* ARABIC </w:instrText>
      </w:r>
      <w:r w:rsidR="00AB03A2">
        <w:fldChar w:fldCharType="separate"/>
      </w:r>
      <w:r w:rsidR="00B21CE3">
        <w:rPr>
          <w:noProof/>
        </w:rPr>
        <w:t>3</w:t>
      </w:r>
      <w:r w:rsidR="00AB03A2">
        <w:rPr>
          <w:noProof/>
        </w:rPr>
        <w:fldChar w:fldCharType="end"/>
      </w:r>
      <w:r>
        <w:t xml:space="preserve"> - Détail d'un module</w:t>
      </w:r>
      <w:bookmarkEnd w:id="52"/>
    </w:p>
    <w:p w14:paraId="50520722" w14:textId="77777777" w:rsidR="00362B61" w:rsidRPr="00362B61" w:rsidRDefault="00362B61" w:rsidP="00362B61"/>
    <w:p w14:paraId="1C491757" w14:textId="77777777" w:rsidR="000D194B" w:rsidRDefault="005A5857" w:rsidP="005A5857">
      <w:pPr>
        <w:pStyle w:val="Titre3"/>
      </w:pPr>
      <w:bookmarkStart w:id="53" w:name="_Toc324269291"/>
      <w:bookmarkStart w:id="54" w:name="_Toc324269316"/>
      <w:r>
        <w:lastRenderedPageBreak/>
        <w:t>M</w:t>
      </w:r>
      <w:r w:rsidR="000D194B">
        <w:t>odule</w:t>
      </w:r>
      <w:bookmarkEnd w:id="49"/>
      <w:bookmarkEnd w:id="50"/>
      <w:bookmarkEnd w:id="51"/>
      <w:bookmarkEnd w:id="53"/>
      <w:bookmarkEnd w:id="54"/>
    </w:p>
    <w:p w14:paraId="62ABB001" w14:textId="3178EBD8" w:rsidR="000D194B" w:rsidRDefault="002C5689" w:rsidP="000D194B">
      <w:r>
        <w:t>Ajouter un module à Jahia, c’est ajouter une nouvelle famille de fonctionnalités. Un composant permet de réaliser le plus petit bloc de données identifiables. Par exemple, un article est un composant utilisant un titre, un contenu, des images ; un article votable est un composant nécessitant un titre, des descriptions courtes, éventuellement un lien et un bouton pour voter). Ces deux composants peuvent être réuni dans un même module (ici crlo – article)</w:t>
      </w:r>
    </w:p>
    <w:p w14:paraId="3EB76D2A" w14:textId="77777777" w:rsidR="008904FF" w:rsidRPr="000D194B" w:rsidRDefault="008904FF" w:rsidP="000D194B"/>
    <w:p w14:paraId="1CEC2BBD" w14:textId="77777777" w:rsidR="000D194B" w:rsidRDefault="005A5857" w:rsidP="005A5857">
      <w:pPr>
        <w:pStyle w:val="Titre3"/>
      </w:pPr>
      <w:bookmarkStart w:id="55" w:name="_Toc195466865"/>
      <w:bookmarkStart w:id="56" w:name="_Toc195466943"/>
      <w:bookmarkStart w:id="57" w:name="_Toc195501194"/>
      <w:bookmarkStart w:id="58" w:name="_Toc324269292"/>
      <w:bookmarkStart w:id="59" w:name="_Toc324269317"/>
      <w:r>
        <w:t>T</w:t>
      </w:r>
      <w:r w:rsidR="000D194B">
        <w:t>emplate</w:t>
      </w:r>
      <w:bookmarkEnd w:id="55"/>
      <w:bookmarkEnd w:id="56"/>
      <w:bookmarkEnd w:id="57"/>
      <w:bookmarkEnd w:id="58"/>
      <w:bookmarkEnd w:id="59"/>
    </w:p>
    <w:p w14:paraId="76687ECF" w14:textId="169BBB69" w:rsidR="000D194B" w:rsidRDefault="000D194B" w:rsidP="000D194B">
      <w:r>
        <w:t xml:space="preserve">Le </w:t>
      </w:r>
      <w:bookmarkStart w:id="60" w:name="_Toc195466866"/>
      <w:bookmarkStart w:id="61" w:name="_Toc195466944"/>
      <w:r w:rsidR="00050E48">
        <w:t>Template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l’entête, le pied de page, la barre de menu pour une page classique.</w:t>
      </w:r>
      <w:r w:rsidR="00C136EF">
        <w:t xml:space="preserve"> Ce patron est commun à toutes les pages du site. Le template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62" w:name="_Toc324269293"/>
      <w:bookmarkStart w:id="63" w:name="_Toc324269318"/>
      <w:r>
        <w:t>Portlet</w:t>
      </w:r>
      <w:bookmarkEnd w:id="62"/>
      <w:bookmarkEnd w:id="63"/>
    </w:p>
    <w:p w14:paraId="2DE010A9" w14:textId="419AF49D" w:rsidR="00734D0B" w:rsidRDefault="00C136EF" w:rsidP="000D194B">
      <w:r>
        <w:t>Les portlets sont des applications placées dans un portail web. Elles utilisent le principe de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4F319D3E" w:rsidR="008904FF" w:rsidRDefault="00A4746B" w:rsidP="008904FF">
      <w:pPr>
        <w:pStyle w:val="Titre3"/>
      </w:pPr>
      <w:bookmarkStart w:id="64" w:name="_Toc195501195"/>
      <w:bookmarkStart w:id="65" w:name="_Toc324269294"/>
      <w:bookmarkStart w:id="66" w:name="_Toc324269319"/>
      <w:r>
        <w:t>Les trois type de requêtes</w:t>
      </w:r>
      <w:r w:rsidR="008904FF">
        <w:t xml:space="preserve"> </w:t>
      </w:r>
      <w:r>
        <w:t>possible sous Jahia</w:t>
      </w:r>
      <w:bookmarkEnd w:id="64"/>
      <w:bookmarkEnd w:id="65"/>
      <w:bookmarkEnd w:id="66"/>
    </w:p>
    <w:p w14:paraId="2BE1E2A8" w14:textId="384D2212" w:rsidR="008904FF" w:rsidRDefault="004552B7" w:rsidP="008904FF">
      <w:pPr>
        <w:pStyle w:val="Titre4"/>
      </w:pPr>
      <w:bookmarkStart w:id="67" w:name="_Toc195501196"/>
      <w:bookmarkStart w:id="68" w:name="_Toc324269320"/>
      <w:r>
        <w:t xml:space="preserve">Le SQL </w:t>
      </w:r>
      <w:bookmarkEnd w:id="67"/>
      <w:r w:rsidR="008900F5">
        <w:t>2</w:t>
      </w:r>
      <w:bookmarkEnd w:id="68"/>
    </w:p>
    <w:p w14:paraId="446E52AB" w14:textId="4C0CB724" w:rsidR="003370DF" w:rsidRDefault="008900F5" w:rsidP="000523F6">
      <w:r>
        <w:t xml:space="preserve">Langage similaire que celui utilisé dans les bases de données. Les requêtes sont </w:t>
      </w:r>
      <w:r w:rsidR="000523F6">
        <w:t xml:space="preserve">d’abord </w:t>
      </w:r>
      <w:r>
        <w:t>parsées et transformée en JQOM (Java Query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69" w:name="_Toc195501198"/>
      <w:bookmarkStart w:id="70" w:name="_Toc324269321"/>
      <w:r>
        <w:t xml:space="preserve">Le </w:t>
      </w:r>
      <w:bookmarkEnd w:id="69"/>
      <w:r w:rsidR="000523F6">
        <w:t>JQOM (Java Query Object Model)</w:t>
      </w:r>
      <w:bookmarkEnd w:id="70"/>
    </w:p>
    <w:p w14:paraId="14ABCBFC" w14:textId="1A70088E" w:rsidR="003370DF" w:rsidRDefault="000523F6" w:rsidP="003370DF">
      <w:pPr>
        <w:rPr>
          <w:rFonts w:ascii="Times" w:hAnsi="Times" w:cs="Times"/>
          <w:sz w:val="24"/>
          <w:szCs w:val="24"/>
        </w:rPr>
      </w:pPr>
      <w:r>
        <w:t>Il</w:t>
      </w:r>
      <w:r w:rsidR="003370DF">
        <w:t xml:space="preserve"> </w:t>
      </w:r>
      <w:r>
        <w:t>s’agit</w:t>
      </w:r>
      <w:r w:rsidR="003370DF">
        <w:t xml:space="preserve"> </w:t>
      </w:r>
      <w:r w:rsidR="00DC5065">
        <w:t>d’une</w:t>
      </w:r>
      <w:r w:rsidR="003370DF">
        <w:t xml:space="preserve"> représentation en objet Java </w:t>
      </w:r>
      <w:r w:rsidR="00DC5065">
        <w:t>d’une</w:t>
      </w:r>
      <w:r w:rsidR="003370DF">
        <w:t xml:space="preserve"> requête. On peut construire ces requêtes à </w:t>
      </w:r>
      <w:r w:rsidR="00DC5065">
        <w:t>l’aide</w:t>
      </w:r>
      <w:r w:rsidR="003370DF">
        <w:t xml:space="preserve"> des bibliothèques de tags de recherche fournies par Jahia, ou bien directement à partir de code Java. Les requêtes SQL-2 et JQOM sont assez ressemblantes, sauf que les requêtes JQOM évitent l’étape de parsing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71" w:name="_Toc195501197"/>
      <w:bookmarkStart w:id="72" w:name="_Toc324269322"/>
      <w:r>
        <w:t xml:space="preserve">Le </w:t>
      </w:r>
      <w:bookmarkEnd w:id="71"/>
      <w:r w:rsidR="0065687A">
        <w:t>XPATH</w:t>
      </w:r>
      <w:bookmarkEnd w:id="72"/>
    </w:p>
    <w:p w14:paraId="36E83908" w14:textId="6F9C1153" w:rsidR="00A85716" w:rsidRDefault="000523F6" w:rsidP="000523F6">
      <w:r>
        <w:t>C’est le langage de requête le plus optimisé, mais il est aussi le pl</w:t>
      </w:r>
      <w:r w:rsidR="006005C8">
        <w:t>us compliqué à mettre en œuvre</w:t>
      </w:r>
      <w:r w:rsidR="00AF4219">
        <w:t xml:space="preserve"> de par la manière de l’écrire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51518441" w14:textId="77777777" w:rsidR="00A85716" w:rsidRPr="000523F6" w:rsidRDefault="00A85716" w:rsidP="000523F6"/>
    <w:p w14:paraId="389C43C6" w14:textId="0EAB8E61" w:rsidR="005A5857" w:rsidRPr="009E479E" w:rsidRDefault="006D339F" w:rsidP="00A85716">
      <w:pPr>
        <w:pStyle w:val="Titre2"/>
        <w:pageBreakBefore/>
      </w:pPr>
      <w:bookmarkStart w:id="73" w:name="_Toc195501199"/>
      <w:bookmarkStart w:id="74" w:name="_Toc324269295"/>
      <w:bookmarkStart w:id="75" w:name="_Toc324269323"/>
      <w:r>
        <w:lastRenderedPageBreak/>
        <w:t>Travaux relatifs au Portail des Lorrains</w:t>
      </w:r>
      <w:r w:rsidR="00A85716">
        <w:t xml:space="preserve"> -</w:t>
      </w:r>
      <w:r>
        <w:t xml:space="preserve"> v</w:t>
      </w:r>
      <w:r w:rsidR="005A5857">
        <w:t>ersion</w:t>
      </w:r>
      <w:bookmarkEnd w:id="60"/>
      <w:bookmarkEnd w:id="61"/>
      <w:bookmarkEnd w:id="73"/>
      <w:r>
        <w:t xml:space="preserve"> 1</w:t>
      </w:r>
      <w:bookmarkEnd w:id="74"/>
      <w:bookmarkEnd w:id="75"/>
    </w:p>
    <w:p w14:paraId="683B5C3E" w14:textId="484EAF3C" w:rsidR="00A11EB4" w:rsidRPr="00A11EB4" w:rsidRDefault="00A11EB4" w:rsidP="00B90EE0">
      <w:pPr>
        <w:pStyle w:val="Titre3"/>
      </w:pPr>
      <w:bookmarkStart w:id="76" w:name="_Toc195501200"/>
      <w:bookmarkStart w:id="77" w:name="_Toc324269296"/>
      <w:bookmarkStart w:id="78" w:name="_Toc324269324"/>
      <w:r>
        <w:t>FML</w:t>
      </w:r>
      <w:bookmarkEnd w:id="76"/>
      <w:bookmarkEnd w:id="77"/>
      <w:bookmarkEnd w:id="78"/>
    </w:p>
    <w:p w14:paraId="2A5C036A" w14:textId="77777777"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0D194B">
        <w:t xml:space="preserve"> :</w:t>
      </w:r>
    </w:p>
    <w:p w14:paraId="681C7E72" w14:textId="070CEFF8" w:rsidR="00B90EE0" w:rsidRDefault="000D194B" w:rsidP="00B90EE0">
      <w:pPr>
        <w:pStyle w:val="Paragraphedeliste"/>
        <w:keepNext/>
        <w:keepLines/>
        <w:numPr>
          <w:ilvl w:val="0"/>
          <w:numId w:val="6"/>
        </w:numPr>
      </w:pPr>
      <w:r>
        <w:t xml:space="preserve">affichage en deux colonnes </w:t>
      </w:r>
      <w:r w:rsidR="005A5857">
        <w:t>de</w:t>
      </w:r>
      <w:r w:rsidR="00F11BA1">
        <w:t xml:space="preserve"> « n »</w:t>
      </w:r>
      <w:r w:rsidR="005A5857">
        <w:t xml:space="preserve"> articles votables</w:t>
      </w:r>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DE0C3B" w:rsidRDefault="00DE0C3B" w:rsidP="00E7748E">
                              <w:pPr>
                                <w:pStyle w:val="Sansinterligne"/>
                              </w:pPr>
                              <w:r>
                                <w:t>Composant article votable</w:t>
                              </w:r>
                            </w:p>
                            <w:p w14:paraId="21268B0C" w14:textId="14E0FE1D" w:rsidR="00DE0C3B" w:rsidRDefault="00DE0C3B" w:rsidP="00E7748E">
                              <w:pPr>
                                <w:pStyle w:val="Sansinterligne"/>
                              </w:pPr>
                              <w:r>
                                <w:t>Du module crlo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r 50" o:spid="_x0000_s1051" style="position:absolute;left:0;text-align:left;margin-left:-5pt;margin-top:57.7pt;width:322pt;height:97pt;z-index:251676672;mso-position-horizontal-relative:text;mso-position-vertical-relative:text" coordsize="40894,12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">
                <v:shape id="Zone de texte 47" o:spid="_x0000_s1052" type="#_x0000_t202" style="position:absolute;top:3429;width:1930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14:paraId="709CCDBA" w14:textId="23085D7E" w:rsidR="00DE0C3B" w:rsidRDefault="00DE0C3B" w:rsidP="00E7748E">
                        <w:pPr>
                          <w:pStyle w:val="Sansinterligne"/>
                        </w:pPr>
                        <w:r>
                          <w:t>Composant article votable</w:t>
                        </w:r>
                      </w:p>
                      <w:p w14:paraId="21268B0C" w14:textId="14E0FE1D" w:rsidR="00DE0C3B" w:rsidRDefault="00DE0C3B" w:rsidP="00E7748E">
                        <w:pPr>
                          <w:pStyle w:val="Sansinterligne"/>
                        </w:pPr>
                        <w:r>
                          <w:t>Du module crlo - article</w:t>
                        </w:r>
                      </w:p>
                    </w:txbxContent>
                  </v:textbox>
                </v:shape>
                <v:shape id="Connecteur droit avec flèche 48" o:spid="_x0000_s1053" type="#_x0000_t32" style="position:absolute;left:16637;top:5715;width:8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0se8EAAADbAAAADwAAAGRycy9kb3ducmV2LnhtbERPXWvCMBR9H/gfwh34tqYTJ6MapYgF&#10;wU2w3d6vzV1b19yUJGr375eHwR4P53u1GU0vbuR8Z1nBc5KCIK6t7rhR8FEVT68gfEDW2FsmBT/k&#10;YbOePKww0/bOJ7qVoRExhH2GCtoQhkxKX7dk0Cd2II7cl3UGQ4SukdrhPYabXs7SdCENdhwbWhxo&#10;21L9XV6NgpedO+XD5a06fjpfXG13du+Xg1LTxzFfggg0hn/xn3uvFczj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LSx7wQAAANsAAAAPAAAAAAAAAAAAAAAA&#10;AKECAABkcnMvZG93bnJldi54bWxQSwUGAAAAAAQABAD5AAAAjwMAAAAA&#10;" strokecolor="#4f81bd [3204]" strokeweight="2pt">
                  <v:stroke endarrow="open"/>
                  <v:shadow on="t" color="black" opacity="24903f" origin=",.5" offset="0,.55556mm"/>
                </v:shape>
                <v:roundrect id="Rectangle à coins arrondis 49" o:spid="_x0000_s1054" style="position:absolute;left:24130;width:16764;height:123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jXm8YA&#10;AADbAAAADwAAAGRycy9kb3ducmV2LnhtbESPW2vCQBSE3wv9D8sp+KYbiw0xukqpSi+I4O39mD0m&#10;sdmzIbtq6q/vFoQ+DjPzDTOetqYSF2pcaVlBvxeBIM6sLjlXsNsuugkI55E1VpZJwQ85mE4eH8aY&#10;anvlNV02PhcBwi5FBYX3dSqlywoy6Hq2Jg7e0TYGfZBNLnWD1wA3lXyOolgaLDksFFjTW0HZ9+Zs&#10;FJziWRLHh+1+vvp6P+mXw235ubwp1XlqX0cgPLX+P3xvf2gFgyH8fQk/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jXm8YAAADbAAAADwAAAAAAAAAAAAAAAACYAgAAZHJz&#10;L2Rvd25yZXYueG1sUEsFBgAAAAAEAAQA9QAAAIsDAAAAAA==&#10;" fillcolor="#4f81bd [3204]" strokecolor="#4579b8 [3044]">
                  <v:fill opacity="20316f" color2="#a7bfde [1620]" o:opacity2="20316f" rotate="t" angle="180" focus="100%" type="gradient">
                    <o:fill v:ext="view" type="gradientUnscaled"/>
                  </v:fill>
                  <v:shadow on="t" color="black" opacity="22937f" origin=",.5" offset="0,.63889mm"/>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9975" cy="6286500"/>
                    </a:xfrm>
                    <a:prstGeom prst="rect">
                      <a:avLst/>
                    </a:prstGeom>
                  </pic:spPr>
                </pic:pic>
              </a:graphicData>
            </a:graphic>
          </wp:inline>
        </w:drawing>
      </w:r>
    </w:p>
    <w:bookmarkStart w:id="79" w:name="_Toc324269262"/>
    <w:p w14:paraId="24570E00" w14:textId="05AF6A78" w:rsidR="00A4746B" w:rsidRDefault="00B90EE0" w:rsidP="00B90EE0">
      <w:pPr>
        <w:pStyle w:val="Lgende"/>
      </w:pPr>
      <w:r>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r w:rsidR="00A4746B">
        <w:t xml:space="preserve">Figure </w:t>
      </w:r>
      <w:r w:rsidR="00AB03A2">
        <w:fldChar w:fldCharType="begin"/>
      </w:r>
      <w:r w:rsidR="00AB03A2">
        <w:instrText xml:space="preserve"> SEQ Figure \* ARABIC </w:instrText>
      </w:r>
      <w:r w:rsidR="00AB03A2">
        <w:fldChar w:fldCharType="separate"/>
      </w:r>
      <w:r w:rsidR="00B21CE3">
        <w:rPr>
          <w:noProof/>
        </w:rPr>
        <w:t>4</w:t>
      </w:r>
      <w:r w:rsidR="00AB03A2">
        <w:rPr>
          <w:noProof/>
        </w:rPr>
        <w:fldChar w:fldCharType="end"/>
      </w:r>
      <w:r w:rsidR="00A4746B">
        <w:t xml:space="preserve"> </w:t>
      </w:r>
      <w:r w:rsidR="00597C76">
        <w:t>–</w:t>
      </w:r>
      <w:r w:rsidR="00A4746B">
        <w:t xml:space="preserve"> Visualisation</w:t>
      </w:r>
      <w:r w:rsidR="00597C76">
        <w:t xml:space="preserve"> final</w:t>
      </w:r>
      <w:r w:rsidR="00A4746B">
        <w:t xml:space="preserve"> de la mise en forme sous deux colonnes</w:t>
      </w:r>
      <w:bookmarkEnd w:id="79"/>
    </w:p>
    <w:p w14:paraId="532426A4" w14:textId="3B2132F0" w:rsidR="00597C76" w:rsidRDefault="000D194B" w:rsidP="00734D0B">
      <w:pPr>
        <w:keepNext/>
        <w:keepLines/>
        <w:numPr>
          <w:ilvl w:val="0"/>
          <w:numId w:val="6"/>
        </w:numPr>
      </w:pPr>
      <w:r>
        <w:lastRenderedPageBreak/>
        <w:t xml:space="preserve">vote via </w:t>
      </w:r>
      <w:r w:rsidR="005A5857">
        <w:t>Facebook</w:t>
      </w:r>
      <w:r w:rsidR="00E7748E">
        <w:t xml:space="preserve"> avec  différent affichage selon que l’internaute soit un utilisateur lambda ou la région lorraine</w:t>
      </w:r>
    </w:p>
    <w:tbl>
      <w:tblPr>
        <w:tblStyle w:val="Grilledutableau"/>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5D3014">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5D3014">
        <w:trPr>
          <w:jc w:val="center"/>
        </w:trPr>
        <w:tc>
          <w:tcPr>
            <w:tcW w:w="4750" w:type="dxa"/>
          </w:tcPr>
          <w:p w14:paraId="2F67E4B7" w14:textId="3B31878D" w:rsidR="00734D0B" w:rsidRPr="00734D0B" w:rsidRDefault="00734D0B" w:rsidP="00734D0B">
            <w:pPr>
              <w:pStyle w:val="Lgende"/>
              <w:keepNext/>
              <w:keepLines/>
            </w:pPr>
            <w:bookmarkStart w:id="80" w:name="_Toc324269263"/>
            <w:r>
              <w:t xml:space="preserve">Figure </w:t>
            </w:r>
            <w:r w:rsidR="00AB03A2">
              <w:fldChar w:fldCharType="begin"/>
            </w:r>
            <w:r w:rsidR="00AB03A2">
              <w:instrText xml:space="preserve"> SEQ Figure \* ARABIC </w:instrText>
            </w:r>
            <w:r w:rsidR="00AB03A2">
              <w:fldChar w:fldCharType="separate"/>
            </w:r>
            <w:r w:rsidR="00B21CE3">
              <w:rPr>
                <w:noProof/>
              </w:rPr>
              <w:t>5</w:t>
            </w:r>
            <w:r w:rsidR="00AB03A2">
              <w:rPr>
                <w:noProof/>
              </w:rPr>
              <w:fldChar w:fldCharType="end"/>
            </w:r>
            <w:r>
              <w:t xml:space="preserve"> - Bouton Facebook visible par la région lorraine</w:t>
            </w:r>
            <w:bookmarkEnd w:id="80"/>
          </w:p>
        </w:tc>
        <w:tc>
          <w:tcPr>
            <w:tcW w:w="4750" w:type="dxa"/>
          </w:tcPr>
          <w:p w14:paraId="3FBE0856" w14:textId="7629FB6B" w:rsidR="00734D0B" w:rsidRPr="00734D0B" w:rsidRDefault="00734D0B" w:rsidP="00734D0B">
            <w:pPr>
              <w:pStyle w:val="Lgende"/>
              <w:keepNext/>
              <w:keepLines/>
            </w:pPr>
            <w:bookmarkStart w:id="81" w:name="_Toc324269264"/>
            <w:r>
              <w:t xml:space="preserve">Figure </w:t>
            </w:r>
            <w:r w:rsidR="00AB03A2">
              <w:fldChar w:fldCharType="begin"/>
            </w:r>
            <w:r w:rsidR="00AB03A2">
              <w:instrText xml:space="preserve"> SEQ Figure \* ARABIC </w:instrText>
            </w:r>
            <w:r w:rsidR="00AB03A2">
              <w:fldChar w:fldCharType="separate"/>
            </w:r>
            <w:r w:rsidR="00B21CE3">
              <w:rPr>
                <w:noProof/>
              </w:rPr>
              <w:t>6</w:t>
            </w:r>
            <w:r w:rsidR="00AB03A2">
              <w:rPr>
                <w:noProof/>
              </w:rPr>
              <w:fldChar w:fldCharType="end"/>
            </w:r>
            <w:r>
              <w:t xml:space="preserve"> - Bouton Facebook visible par un internaute lambda</w:t>
            </w:r>
            <w:bookmarkEnd w:id="81"/>
          </w:p>
        </w:tc>
      </w:tr>
    </w:tbl>
    <w:p w14:paraId="1D2071E7" w14:textId="77777777" w:rsidR="00734D0B" w:rsidRDefault="00734D0B" w:rsidP="00734D0B"/>
    <w:p w14:paraId="021C63FC" w14:textId="40FA47A8" w:rsidR="000D194B" w:rsidRDefault="000D194B" w:rsidP="005A5857">
      <w:pPr>
        <w:numPr>
          <w:ilvl w:val="0"/>
          <w:numId w:val="6"/>
        </w:numPr>
      </w:pPr>
      <w:r>
        <w:t>module générique pour être utilis</w:t>
      </w:r>
      <w:r w:rsidR="000523F6">
        <w:t>é</w:t>
      </w:r>
      <w:r>
        <w:t xml:space="preserve"> dans </w:t>
      </w:r>
      <w:r w:rsidR="00F11BA1">
        <w:t>différents contextes</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il discrimine l’article votable</w:t>
      </w:r>
      <w:r>
        <w:t>.</w:t>
      </w:r>
    </w:p>
    <w:p w14:paraId="72BADAC7" w14:textId="77777777" w:rsidR="00EC5B79" w:rsidRDefault="00EC5B79" w:rsidP="004C173F"/>
    <w:p w14:paraId="3FCB9A33" w14:textId="6077B029" w:rsidR="005A5857" w:rsidRDefault="004C173F" w:rsidP="001A3C8B">
      <w:pPr>
        <w:pStyle w:val="Titre4"/>
      </w:pPr>
      <w:bookmarkStart w:id="82" w:name="_Toc195466867"/>
      <w:bookmarkStart w:id="83" w:name="_Toc195466945"/>
      <w:bookmarkStart w:id="84" w:name="_Toc195501201"/>
      <w:bookmarkStart w:id="85" w:name="_Toc324269325"/>
      <w:r>
        <w:t>Conception</w:t>
      </w:r>
      <w:r w:rsidR="005A6685">
        <w:t>s</w:t>
      </w:r>
      <w:r>
        <w:t xml:space="preserve"> - </w:t>
      </w:r>
      <w:r w:rsidR="00CF1922">
        <w:t>Différentes solutions possibles</w:t>
      </w:r>
      <w:r w:rsidR="000D194B">
        <w:t xml:space="preserve"> :</w:t>
      </w:r>
      <w:bookmarkEnd w:id="82"/>
      <w:bookmarkEnd w:id="83"/>
      <w:bookmarkEnd w:id="84"/>
      <w:bookmarkEnd w:id="85"/>
      <w:r w:rsidR="000D194B">
        <w:t xml:space="preserve"> </w:t>
      </w:r>
    </w:p>
    <w:p w14:paraId="00E7722C" w14:textId="291A799C" w:rsidR="005A5857" w:rsidRDefault="005A5857" w:rsidP="00A11EB4">
      <w:pPr>
        <w:pStyle w:val="Titre5"/>
      </w:pPr>
      <w:bookmarkStart w:id="86" w:name="_Toc195501203"/>
      <w:bookmarkStart w:id="87" w:name="_Toc324269326"/>
      <w:r>
        <w:t>Solution 1</w:t>
      </w:r>
      <w:bookmarkEnd w:id="86"/>
      <w:bookmarkEnd w:id="87"/>
      <w:r w:rsidR="00B76FE7">
        <w:t> </w:t>
      </w:r>
    </w:p>
    <w:p w14:paraId="5BD0AD99" w14:textId="0D57D831" w:rsidR="00140618" w:rsidRDefault="00B76FE7" w:rsidP="00F11BA1">
      <w:r>
        <w:t>Cette solution consiste à déléguer l’affichage (placement sur la page) au module</w:t>
      </w:r>
      <w:r w:rsidR="005D23DA">
        <w:t xml:space="preserve"> même</w:t>
      </w:r>
      <w:r>
        <w:t xml:space="preserv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votable »</w:t>
      </w:r>
      <w:r w:rsidR="006D308B">
        <w:t xml:space="preserve"> et</w:t>
      </w:r>
      <w:r w:rsidR="005D23DA">
        <w:t xml:space="preserve"> d’utiliser les propriétés CSS de sorte que un article occupe 50 pourcent d</w:t>
      </w:r>
      <w:r w:rsidR="006D308B">
        <w:t>e l’espace disponible. A</w:t>
      </w:r>
      <w:r w:rsidR="005D23DA">
        <w:t>insi le second composant peut venir se placer directement à côté.</w:t>
      </w:r>
      <w:r>
        <w:t xml:space="preserve"> L’inconvénient </w:t>
      </w:r>
      <w:r w:rsidR="005D23DA">
        <w:t xml:space="preserve">de cette manière de faire </w:t>
      </w:r>
      <w:r>
        <w:t>est de détecter</w:t>
      </w:r>
      <w:r w:rsidR="005D23DA">
        <w:t>,</w:t>
      </w:r>
      <w:r>
        <w:t xml:space="preserve"> dans le module courant</w:t>
      </w:r>
      <w:r w:rsidR="005D23DA">
        <w:t>,</w:t>
      </w:r>
      <w:r>
        <w:t xml:space="preserve"> </w:t>
      </w:r>
      <w:r w:rsidR="005D23DA">
        <w:t>si celui-ci est le dernier élément. En effet, dans le cas d’un nombre impair d’éléments le prochain contenu est susceptible de se placer au mauvais endroit.</w:t>
      </w:r>
      <w:r>
        <w:t xml:space="preserve"> </w:t>
      </w:r>
      <w:r w:rsidR="005D23DA">
        <w:t xml:space="preserve">De plus il devient délicat de gérer ce problème si l’on souhaite faire </w:t>
      </w:r>
      <w:r w:rsidR="00140618">
        <w:t xml:space="preserve">des regroupements d’articles dans </w:t>
      </w:r>
      <w:r w:rsidR="005D23DA">
        <w:t>différentes catégories.</w:t>
      </w:r>
    </w:p>
    <w:p w14:paraId="2F948C0B" w14:textId="683B4369" w:rsidR="00F11BA1" w:rsidRDefault="00140618" w:rsidP="00F11BA1">
      <w:r>
        <w:t xml:space="preserve">Cette solution bien que bonne sur le principe semble tout de même souffrir de quelques inconvénients qui empêche </w:t>
      </w:r>
      <w:r w:rsidR="006D308B">
        <w:t>la réutilisabilité dans différentes configurations.</w:t>
      </w:r>
    </w:p>
    <w:p w14:paraId="58DCE354" w14:textId="77777777" w:rsidR="002666B4" w:rsidRDefault="002666B4" w:rsidP="002666B4"/>
    <w:p w14:paraId="2D09E436" w14:textId="77777777" w:rsidR="002666B4" w:rsidRDefault="002666B4" w:rsidP="002666B4">
      <w:pPr>
        <w:pStyle w:val="Lgende"/>
      </w:pPr>
      <w:bookmarkStart w:id="88" w:name="_Toc324269265"/>
      <w:r>
        <w:t xml:space="preserve">Figure </w:t>
      </w:r>
      <w:r w:rsidR="00AB03A2">
        <w:fldChar w:fldCharType="begin"/>
      </w:r>
      <w:r w:rsidR="00AB03A2">
        <w:instrText xml:space="preserve"> SEQ Figure \* ARABIC </w:instrText>
      </w:r>
      <w:r w:rsidR="00AB03A2">
        <w:fldChar w:fldCharType="separate"/>
      </w:r>
      <w:r w:rsidR="00B21CE3">
        <w:rPr>
          <w:noProof/>
        </w:rPr>
        <w:t>7</w:t>
      </w:r>
      <w:r w:rsidR="00AB03A2">
        <w:rPr>
          <w:noProof/>
        </w:rPr>
        <w:fldChar w:fldCharType="end"/>
      </w:r>
      <w:r>
        <w:t xml:space="preserve"> - Schématisation de la problématique</w:t>
      </w:r>
      <w:bookmarkEnd w:id="88"/>
    </w:p>
    <w:p w14:paraId="2486CB2D" w14:textId="77777777" w:rsidR="001A3C8B" w:rsidRPr="00F11BA1" w:rsidRDefault="001A3C8B" w:rsidP="00F11BA1"/>
    <w:p w14:paraId="6E650139" w14:textId="77777777" w:rsidR="005A5857" w:rsidRDefault="005A5857" w:rsidP="00A11EB4">
      <w:pPr>
        <w:pStyle w:val="Titre5"/>
      </w:pPr>
      <w:bookmarkStart w:id="89" w:name="_Toc195501204"/>
      <w:bookmarkStart w:id="90" w:name="_Toc324269327"/>
      <w:r>
        <w:t>Solution 2</w:t>
      </w:r>
      <w:bookmarkEnd w:id="89"/>
      <w:bookmarkEnd w:id="90"/>
    </w:p>
    <w:p w14:paraId="33ECD8C6" w14:textId="714E3111"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votable »</w:t>
      </w:r>
      <w:r>
        <w:t xml:space="preserve">, mais aussi de développer un composant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l’auto-placement d’un module. </w:t>
      </w:r>
      <w:r w:rsidR="002666B4">
        <w:t xml:space="preserve">Comme </w:t>
      </w:r>
      <w:r w:rsidR="00DC5065">
        <w:t>expliqué</w:t>
      </w:r>
      <w:r w:rsidR="002666B4">
        <w:t xml:space="preserve"> ci-dessus. Cette méthode à l’avantage d’être itérative, au contraire de la première solution</w:t>
      </w:r>
      <w:r w:rsidR="006D308B">
        <w:t xml:space="preserve"> et donc de parfaitement gérer le positionnement du contenu</w:t>
      </w:r>
      <w:r w:rsidR="002666B4">
        <w:t>.</w:t>
      </w:r>
    </w:p>
    <w:p w14:paraId="09569BF8" w14:textId="77777777" w:rsidR="00D35AB0" w:rsidRDefault="00D35AB0" w:rsidP="005A5857"/>
    <w:p w14:paraId="20450184" w14:textId="77777777" w:rsidR="005A5857" w:rsidRDefault="005A5857" w:rsidP="00A11EB4">
      <w:pPr>
        <w:pStyle w:val="Titre5"/>
      </w:pPr>
      <w:bookmarkStart w:id="91" w:name="_Toc195501205"/>
      <w:bookmarkStart w:id="92" w:name="_Toc324269328"/>
      <w:r>
        <w:lastRenderedPageBreak/>
        <w:t>Solution retenue</w:t>
      </w:r>
      <w:bookmarkEnd w:id="91"/>
      <w:bookmarkEnd w:id="92"/>
    </w:p>
    <w:p w14:paraId="0DA55C2E" w14:textId="2C8FC90A" w:rsidR="00A11EB4" w:rsidRDefault="00D35AB0" w:rsidP="00A11EB4">
      <w:r>
        <w:t>Afin de pouvoir contrôler correctement l’affichage</w:t>
      </w:r>
      <w:r w:rsidR="002666B4">
        <w:t xml:space="preserve"> facilement</w:t>
      </w:r>
      <w:r>
        <w:t>, il a été choisi d’appliquer la deuxième solution</w:t>
      </w:r>
      <w:r w:rsidR="00CF1922">
        <w:t>.</w:t>
      </w:r>
    </w:p>
    <w:p w14:paraId="4963322E" w14:textId="77777777" w:rsidR="006D308B" w:rsidRDefault="006D308B" w:rsidP="00A11EB4"/>
    <w:p w14:paraId="02AA4DBD" w14:textId="4F1F4D4A" w:rsidR="001A3C8B" w:rsidRDefault="001A3C8B" w:rsidP="00E56FEB">
      <w:pPr>
        <w:pStyle w:val="Titre4"/>
      </w:pPr>
      <w:bookmarkStart w:id="93" w:name="_Toc324269329"/>
      <w:r>
        <w:t>Problème</w:t>
      </w:r>
      <w:r w:rsidR="00BB70BF">
        <w:t>s</w:t>
      </w:r>
      <w:r>
        <w:t xml:space="preserve"> rencontré</w:t>
      </w:r>
      <w:r w:rsidR="00BB70BF">
        <w:t>s</w:t>
      </w:r>
      <w:bookmarkEnd w:id="93"/>
    </w:p>
    <w:p w14:paraId="528714C1" w14:textId="7EE3E6EE" w:rsid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w:t>
      </w:r>
      <w:r w:rsidR="00DC5065">
        <w:t>au-dessus</w:t>
      </w:r>
      <w:r w:rsidR="00E52532">
        <w:t xml:space="preserve"> du compteur afin de le masquer. La seconde solution consistait à contraindre l’affichage au seul bouton. Cette méthode posait problème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2F229CF0" w14:textId="77777777" w:rsidR="009214A2" w:rsidRPr="001A3C8B" w:rsidRDefault="009214A2" w:rsidP="00E56FEB">
      <w:pPr>
        <w:keepNext/>
        <w:keepLines/>
      </w:pPr>
    </w:p>
    <w:p w14:paraId="5A74EBCE" w14:textId="77777777" w:rsidR="001A3C8B" w:rsidRDefault="00E52532" w:rsidP="00E56FEB">
      <w:pPr>
        <w:keepNext/>
        <w:keepLines/>
        <w:jc w:val="center"/>
      </w:pPr>
      <w:r>
        <w:rPr>
          <w:noProof/>
        </w:rPr>
        <w:drawing>
          <wp:inline distT="0" distB="0" distL="0" distR="0" wp14:anchorId="64FDAEFE" wp14:editId="6E44A657">
            <wp:extent cx="5232400" cy="2717800"/>
            <wp:effectExtent l="0" t="0" r="0" b="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2400" cy="2717800"/>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4" w:name="_Toc324269266"/>
      <w:r>
        <w:t xml:space="preserve">Figure </w:t>
      </w:r>
      <w:r w:rsidR="00AB03A2">
        <w:fldChar w:fldCharType="begin"/>
      </w:r>
      <w:r w:rsidR="00AB03A2">
        <w:instrText xml:space="preserve"> SEQ Figure \* ARABIC </w:instrText>
      </w:r>
      <w:r w:rsidR="00AB03A2">
        <w:fldChar w:fldCharType="separate"/>
      </w:r>
      <w:r w:rsidR="00B21CE3">
        <w:rPr>
          <w:noProof/>
        </w:rPr>
        <w:t>8</w:t>
      </w:r>
      <w:r w:rsidR="00AB03A2">
        <w:rPr>
          <w:noProof/>
        </w:rPr>
        <w:fldChar w:fldCharType="end"/>
      </w:r>
      <w:r>
        <w:t xml:space="preserve"> </w:t>
      </w:r>
      <w:r w:rsidR="008246B3">
        <w:t>–</w:t>
      </w:r>
      <w:r>
        <w:t xml:space="preserve"> </w:t>
      </w:r>
      <w:r w:rsidR="008246B3">
        <w:t>Comportement classique de la f</w:t>
      </w:r>
      <w:r w:rsidR="00C136EF">
        <w:t>enêtre de commentaire après clic</w:t>
      </w:r>
      <w:r>
        <w:t xml:space="preserve"> sur le bouton « J'aime »</w:t>
      </w:r>
      <w:bookmarkEnd w:id="94"/>
    </w:p>
    <w:p w14:paraId="4F589F44" w14:textId="77777777" w:rsidR="00E52532" w:rsidRDefault="00E52532" w:rsidP="00A66942"/>
    <w:p w14:paraId="7EE4EAC4" w14:textId="2ECB1A95" w:rsidR="00BB70BF" w:rsidRDefault="00BB70BF" w:rsidP="00A66942">
      <w:r>
        <w:t xml:space="preserve">Le second souci est de détecter qui est connecté afin de déterminer si le compteur doit être affiché ou non. Dans le contexte d’utilisation du site, il </w:t>
      </w:r>
      <w:r w:rsidR="00DC5065">
        <w:t>n’y</w:t>
      </w:r>
      <w:r>
        <w:t xml:space="preserve"> a pas de notion de compte</w:t>
      </w:r>
      <w:r w:rsidR="000A56CB">
        <w:t xml:space="preserve"> utilisateur</w:t>
      </w:r>
      <w:r>
        <w:t xml:space="preserve">, on ne peut donc pas se baser sur l’identifiant </w:t>
      </w:r>
      <w:r w:rsidR="000A56CB">
        <w:t xml:space="preserve">de l’utilisateur courant. Néanmoins Jahia utilise un système de gestion de rôles et de permissions dans l’administration de ses sites. On ajoute donc une permission à un rôle qui sera </w:t>
      </w:r>
      <w:r w:rsidR="005A6685">
        <w:t>attribué</w:t>
      </w:r>
      <w:r w:rsidR="000A56CB">
        <w:t xml:space="preserve"> à un utilisateur connecté à Jahia</w:t>
      </w:r>
      <w:r w:rsidR="005A6685">
        <w:t xml:space="preserve"> autre que celui attribué au visiteur lambda</w:t>
      </w:r>
      <w:r w:rsidR="000A56CB">
        <w:t>.</w:t>
      </w:r>
    </w:p>
    <w:p w14:paraId="56122E6A" w14:textId="77777777" w:rsidR="00741D3C" w:rsidRDefault="00741D3C" w:rsidP="00A66942"/>
    <w:p w14:paraId="2F0F6E12" w14:textId="0E912543" w:rsidR="00BB70BF" w:rsidRDefault="00741D3C" w:rsidP="00741D3C">
      <w:pPr>
        <w:pStyle w:val="Titre4"/>
      </w:pPr>
      <w:bookmarkStart w:id="95" w:name="_Toc324269330"/>
      <w:r>
        <w:lastRenderedPageBreak/>
        <w:t>Les remarques du client</w:t>
      </w:r>
      <w:bookmarkEnd w:id="95"/>
    </w:p>
    <w:p w14:paraId="714F27EB" w14:textId="668BAD79" w:rsidR="00741D3C" w:rsidRPr="00741D3C" w:rsidRDefault="00741D3C" w:rsidP="00741D3C">
      <w:r>
        <w:t>Le client a demandé l’ajout d’une fonctionnalité qui a échappé à notre attention. En effet, la demande d’afficher l’intégralité du texte masqué par les points de suspension « … » dans une bulle d’information a été faite. La solution basique est d’utiliser l’attribut « title » néanmoins cette solution pose problème car le « title » est prévu pour ce masquer au bout d’un certain temps. La balise « abbr » a donc été utilisé</w:t>
      </w:r>
      <w:r w:rsidR="00737E60">
        <w:t>, elle présente les mêmes caractéristiques que l’attribut « title » à l’exception de ne pas masquer le texte au bout d’un délai delta</w:t>
      </w:r>
      <w:r w:rsidR="00123041">
        <w:t xml:space="preserve"> en plus d’être davantage personnalisable</w:t>
      </w:r>
      <w:r>
        <w:t>.</w:t>
      </w:r>
    </w:p>
    <w:p w14:paraId="128B8C46" w14:textId="77777777" w:rsidR="00741D3C" w:rsidRPr="00741D3C" w:rsidRDefault="00741D3C" w:rsidP="00741D3C"/>
    <w:p w14:paraId="0577511B" w14:textId="75663987" w:rsidR="004178BD" w:rsidRDefault="009E479E" w:rsidP="00205C5D">
      <w:pPr>
        <w:pStyle w:val="Titre3"/>
      </w:pPr>
      <w:bookmarkStart w:id="96" w:name="_Toc195501206"/>
      <w:bookmarkStart w:id="97" w:name="_Toc324269297"/>
      <w:bookmarkStart w:id="98" w:name="_Toc324269331"/>
      <w:r>
        <w:t>ReadSpeaker</w:t>
      </w:r>
      <w:bookmarkEnd w:id="96"/>
      <w:bookmarkEnd w:id="97"/>
      <w:bookmarkEnd w:id="98"/>
    </w:p>
    <w:p w14:paraId="56287A5C" w14:textId="76D5713D" w:rsidR="00205C5D" w:rsidRDefault="00205C5D" w:rsidP="00205C5D">
      <w:r>
        <w:t>Dans l’optique de rendre accessible son site, la région Lorraine a demandé d’intégrer ReadSpeaker à certains modules. ReadSpeaker un logiciel de synthèse vocale qui converti les textes HTML vers le format audio.</w:t>
      </w:r>
    </w:p>
    <w:p w14:paraId="383D7E49" w14:textId="77777777" w:rsidR="00597C76" w:rsidRDefault="00597C76" w:rsidP="004178BD"/>
    <w:p w14:paraId="7947BF51" w14:textId="50837F5C" w:rsidR="003370DF" w:rsidRDefault="003370DF" w:rsidP="00A85716">
      <w:pPr>
        <w:pStyle w:val="Titre2"/>
        <w:pageBreakBefore/>
      </w:pPr>
      <w:bookmarkStart w:id="99" w:name="_Toc324269298"/>
      <w:bookmarkStart w:id="100" w:name="_Toc324269332"/>
      <w:r>
        <w:lastRenderedPageBreak/>
        <w:t>Version 2.0 du Portail des Lorrains</w:t>
      </w:r>
      <w:bookmarkEnd w:id="99"/>
      <w:bookmarkEnd w:id="100"/>
    </w:p>
    <w:p w14:paraId="58BAFEC6" w14:textId="4286BFAB" w:rsidR="00C136EF" w:rsidRDefault="00C136EF" w:rsidP="00C136EF">
      <w:r>
        <w:t>La région Lorraine a décidé de faire une mise à</w:t>
      </w:r>
      <w:r w:rsidR="00044969">
        <w:t xml:space="preserve"> jour</w:t>
      </w:r>
      <w:r>
        <w:t xml:space="preserve"> majeur</w:t>
      </w:r>
      <w:r w:rsidR="00044969">
        <w:t>e</w:t>
      </w:r>
      <w:r>
        <w:t xml:space="preserve"> de son site</w:t>
      </w:r>
      <w:r w:rsidR="00044969">
        <w:t>,</w:t>
      </w:r>
      <w:r>
        <w:t xml:space="preserve"> publié en Janvier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4A06CF">
        <w:t>existant</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La région demande le niveau AA du RGAA (Référentiel Général d'A</w:t>
      </w:r>
      <w:r w:rsidR="00EF3038" w:rsidRPr="00EF3038">
        <w:t xml:space="preserve">ccessibilité pour les </w:t>
      </w:r>
      <w:r w:rsidR="00EF3038">
        <w:t>A</w:t>
      </w:r>
      <w:r w:rsidR="00EF3038" w:rsidRPr="00EF3038">
        <w:t>dministrations</w:t>
      </w:r>
      <w:r w:rsidR="00EF3038">
        <w:t>)</w:t>
      </w:r>
      <w:r w:rsidR="00044969">
        <w:t>.</w:t>
      </w:r>
      <w:r w:rsidR="00195488">
        <w:t xml:space="preserve"> Afin de simplifier toute manipulation JavaScript, le framework JQuery est utilisé.</w:t>
      </w:r>
    </w:p>
    <w:p w14:paraId="06513F88" w14:textId="77777777" w:rsidR="00411390" w:rsidRDefault="00411390" w:rsidP="00C136EF"/>
    <w:p w14:paraId="6FC88953" w14:textId="49F083DC" w:rsidR="00411390" w:rsidRDefault="00391042" w:rsidP="00CF67C8">
      <w:pPr>
        <w:pStyle w:val="Titre3"/>
      </w:pPr>
      <w:bookmarkStart w:id="101" w:name="_Toc324269299"/>
      <w:bookmarkStart w:id="102" w:name="_Toc324269333"/>
      <w:r>
        <w:t>Entête du site</w:t>
      </w:r>
      <w:bookmarkEnd w:id="101"/>
      <w:bookmarkEnd w:id="102"/>
    </w:p>
    <w:p w14:paraId="6ADB36F9" w14:textId="76D8CCDD" w:rsidR="00DD64B2" w:rsidRDefault="007012FB" w:rsidP="00DD64B2">
      <w:pPr>
        <w:pStyle w:val="Titre4"/>
      </w:pPr>
      <w:bookmarkStart w:id="103" w:name="_Toc324269334"/>
      <w:r>
        <w:t>Logo</w:t>
      </w:r>
      <w:bookmarkEnd w:id="103"/>
    </w:p>
    <w:p w14:paraId="76383564" w14:textId="4818B9C9" w:rsidR="00DD64B2" w:rsidRDefault="00DD64B2" w:rsidP="00DD64B2">
      <w:r>
        <w:t>Ce logo a été conçu de sorte qu’il respecte le RGAA en plus de favoriser le référencement. La solution est lisible correctement par les lecteurs d’écrans (Lynx).</w:t>
      </w:r>
    </w:p>
    <w:p w14:paraId="2E11D91C" w14:textId="77777777" w:rsidR="00DD64B2" w:rsidRPr="00DD64B2" w:rsidRDefault="00DD64B2" w:rsidP="00DD64B2"/>
    <w:p w14:paraId="6518DF7D" w14:textId="2475D89C" w:rsidR="007012FB" w:rsidRDefault="007012FB" w:rsidP="007012FB">
      <w:pPr>
        <w:pStyle w:val="Titre4"/>
      </w:pPr>
      <w:bookmarkStart w:id="104" w:name="_Toc324269335"/>
      <w:r>
        <w:t>Accroche</w:t>
      </w:r>
      <w:bookmarkEnd w:id="104"/>
    </w:p>
    <w:p w14:paraId="7DC2C0F0" w14:textId="40D012A0" w:rsidR="00DD64B2" w:rsidRDefault="00DD64B2" w:rsidP="00DD64B2">
      <w:r>
        <w:t xml:space="preserve">D’après les spécifications envoyées par le client cette phrase est placée sous le titre du site, et est limité en taille à une ligne. Cette notion très subjective est dépendante des « dimensions » du site. De par son positionnement une zone a été prévues sur le template afin qu’il n’y est pas de problème de placement du composant dans l’interface de </w:t>
      </w:r>
      <w:r w:rsidR="00DC5065">
        <w:t>Jahia.</w:t>
      </w:r>
    </w:p>
    <w:p w14:paraId="3370B91D" w14:textId="77777777" w:rsidR="00DD64B2" w:rsidRPr="00DD64B2" w:rsidRDefault="00DD64B2" w:rsidP="00DD64B2"/>
    <w:p w14:paraId="45713E75" w14:textId="5803A4CC" w:rsidR="007012FB" w:rsidRDefault="007012FB" w:rsidP="007012FB">
      <w:pPr>
        <w:pStyle w:val="Titre4"/>
      </w:pPr>
      <w:bookmarkStart w:id="105" w:name="_Toc324269336"/>
      <w:r>
        <w:t>Slider partenaire</w:t>
      </w:r>
      <w:bookmarkEnd w:id="105"/>
    </w:p>
    <w:p w14:paraId="15EDBABE" w14:textId="5E3C3E6C" w:rsidR="007012FB" w:rsidRDefault="00AA645E" w:rsidP="007012FB">
      <w:r>
        <w:t>Ce slider permet de mettre en évidence les 5 sites satellites de la Région Lorraine (« Entreprenez en Lorraine », « mylorraine.fr », « Le site officiel du tourisme en Lorraine », « Eureka Lorraine », « INFFOLOR »).</w:t>
      </w:r>
      <w:r w:rsidR="003200B2">
        <w:t xml:space="preserve"> Un existant étant déjà présent, quelques modifications ont été demandées.</w:t>
      </w:r>
    </w:p>
    <w:p w14:paraId="5012541B" w14:textId="77777777" w:rsidR="00307352" w:rsidRDefault="00307352" w:rsidP="007012FB"/>
    <w:tbl>
      <w:tblPr>
        <w:tblStyle w:val="Grilledutableau"/>
        <w:tblW w:w="0" w:type="auto"/>
        <w:tblLook w:val="04A0" w:firstRow="1" w:lastRow="0" w:firstColumn="1" w:lastColumn="0" w:noHBand="0" w:noVBand="1"/>
      </w:tblPr>
      <w:tblGrid>
        <w:gridCol w:w="4750"/>
        <w:gridCol w:w="4750"/>
      </w:tblGrid>
      <w:tr w:rsidR="003200B2" w14:paraId="2949002B" w14:textId="77777777" w:rsidTr="003200B2">
        <w:tc>
          <w:tcPr>
            <w:tcW w:w="4750" w:type="dxa"/>
          </w:tcPr>
          <w:p w14:paraId="779D4566" w14:textId="77777777" w:rsidR="003200B2" w:rsidRDefault="003200B2" w:rsidP="007012FB"/>
        </w:tc>
        <w:tc>
          <w:tcPr>
            <w:tcW w:w="4750" w:type="dxa"/>
          </w:tcPr>
          <w:p w14:paraId="677C5EAD" w14:textId="77777777" w:rsidR="003200B2" w:rsidRDefault="003200B2" w:rsidP="007012FB"/>
        </w:tc>
      </w:tr>
      <w:tr w:rsidR="003200B2" w14:paraId="4C14CFD5" w14:textId="77777777" w:rsidTr="003200B2">
        <w:tc>
          <w:tcPr>
            <w:tcW w:w="4750" w:type="dxa"/>
          </w:tcPr>
          <w:p w14:paraId="70984BFB" w14:textId="0D193A08" w:rsidR="003200B2" w:rsidRDefault="003200B2" w:rsidP="003200B2">
            <w:pPr>
              <w:pStyle w:val="Lgende"/>
            </w:pPr>
            <w:bookmarkStart w:id="106" w:name="_Toc324269267"/>
            <w:r>
              <w:t xml:space="preserve">Figure </w:t>
            </w:r>
            <w:r w:rsidR="00AB03A2">
              <w:fldChar w:fldCharType="begin"/>
            </w:r>
            <w:r w:rsidR="00AB03A2">
              <w:instrText xml:space="preserve"> SEQ Figure \* ARABIC </w:instrText>
            </w:r>
            <w:r w:rsidR="00AB03A2">
              <w:fldChar w:fldCharType="separate"/>
            </w:r>
            <w:r w:rsidR="00B21CE3">
              <w:rPr>
                <w:noProof/>
              </w:rPr>
              <w:t>9</w:t>
            </w:r>
            <w:r w:rsidR="00AB03A2">
              <w:rPr>
                <w:noProof/>
              </w:rPr>
              <w:fldChar w:fldCharType="end"/>
            </w:r>
            <w:r>
              <w:t xml:space="preserve"> - Slider sans focus</w:t>
            </w:r>
            <w:bookmarkEnd w:id="106"/>
          </w:p>
        </w:tc>
        <w:tc>
          <w:tcPr>
            <w:tcW w:w="4750" w:type="dxa"/>
          </w:tcPr>
          <w:p w14:paraId="1DA7DEA3" w14:textId="41071F1A" w:rsidR="003200B2" w:rsidRDefault="003200B2" w:rsidP="003200B2">
            <w:pPr>
              <w:pStyle w:val="Lgende"/>
            </w:pPr>
            <w:bookmarkStart w:id="107" w:name="_Toc324269268"/>
            <w:r>
              <w:t xml:space="preserve">Figure </w:t>
            </w:r>
            <w:r w:rsidR="00AB03A2">
              <w:fldChar w:fldCharType="begin"/>
            </w:r>
            <w:r w:rsidR="00AB03A2">
              <w:instrText xml:space="preserve"> SEQ Figure \* ARABIC </w:instrText>
            </w:r>
            <w:r w:rsidR="00AB03A2">
              <w:fldChar w:fldCharType="separate"/>
            </w:r>
            <w:r w:rsidR="00B21CE3">
              <w:rPr>
                <w:noProof/>
              </w:rPr>
              <w:t>10</w:t>
            </w:r>
            <w:r w:rsidR="00AB03A2">
              <w:rPr>
                <w:noProof/>
              </w:rPr>
              <w:fldChar w:fldCharType="end"/>
            </w:r>
            <w:r>
              <w:t xml:space="preserve"> - Slider avec focus</w:t>
            </w:r>
            <w:bookmarkEnd w:id="107"/>
          </w:p>
        </w:tc>
      </w:tr>
    </w:tbl>
    <w:p w14:paraId="6770676A" w14:textId="77777777" w:rsidR="003200B2" w:rsidRDefault="003200B2" w:rsidP="007012FB"/>
    <w:p w14:paraId="7E853799" w14:textId="2B9B28C9" w:rsidR="00B51DBA" w:rsidRDefault="00B67103" w:rsidP="007012FB">
      <w:r>
        <w:t>Il y a différentes interaction au niveau de ce slider. Le premier est une animation sur l’ensemble des items, à l’état « zéro » la représentation est sous forme pyramidale, à l’état « un » tous les items sont au même niveau. De plus, a</w:t>
      </w:r>
      <w:r w:rsidR="003200B2">
        <w:t>u survol d’un des items présents sur le bandeau, une zone est mise à jour avec le lien survolé.</w:t>
      </w:r>
      <w:r w:rsidR="00327F5C">
        <w:t xml:space="preserve"> </w:t>
      </w:r>
    </w:p>
    <w:p w14:paraId="7A7870AC" w14:textId="77777777" w:rsidR="00C36570" w:rsidRDefault="00C36570" w:rsidP="007012FB"/>
    <w:p w14:paraId="1B3BDCAF" w14:textId="517E8A1C" w:rsidR="00B51DBA" w:rsidRDefault="00B51DBA" w:rsidP="00B51DBA">
      <w:pPr>
        <w:pStyle w:val="Titre5"/>
      </w:pPr>
      <w:bookmarkStart w:id="108" w:name="_Toc324269337"/>
      <w:r>
        <w:lastRenderedPageBreak/>
        <w:t>Le framework ContentFlow</w:t>
      </w:r>
      <w:bookmarkEnd w:id="108"/>
    </w:p>
    <w:p w14:paraId="57B2EA35" w14:textId="1D842217" w:rsidR="00B51DBA" w:rsidRDefault="00B51DBA" w:rsidP="00B51DBA">
      <w:r>
        <w:t>L’existant se base sur ce framework dont il est possible de modifier la vue</w:t>
      </w:r>
      <w:r w:rsidR="00B01768">
        <w:t xml:space="preserve"> de façon basique</w:t>
      </w:r>
      <w:r>
        <w:t>. Du fait qu’il ne contienne pas tous les événements existant en JavaScript, il a fallu lui rajouter une couche indépendante afin de créer l’animation lors de la prise du focus.</w:t>
      </w:r>
    </w:p>
    <w:p w14:paraId="2C2B50DF" w14:textId="77777777" w:rsidR="00195488" w:rsidRPr="00B51DBA" w:rsidRDefault="00195488" w:rsidP="00B51DBA"/>
    <w:p w14:paraId="5B8D67D7" w14:textId="717D65AF" w:rsidR="004A2B88" w:rsidRDefault="00195488" w:rsidP="00195488">
      <w:pPr>
        <w:pStyle w:val="Titre5"/>
      </w:pPr>
      <w:bookmarkStart w:id="109" w:name="_Toc324269338"/>
      <w:r>
        <w:t>« Partenariat » avec le Slider de la barre permanente</w:t>
      </w:r>
      <w:bookmarkEnd w:id="109"/>
    </w:p>
    <w:p w14:paraId="72B2E47B" w14:textId="1D8126EC" w:rsidR="00195488" w:rsidRDefault="00195488" w:rsidP="00195488">
      <w:r>
        <w:t>Dans la partie suivante figure la description du slider « jumeau ». Ces deux sliders doivent partager le même modèle (liens vers les sites satellites) car ils ont le même rôle celui de raccourci vers les autres sites de la Région Lorraine.</w:t>
      </w:r>
    </w:p>
    <w:p w14:paraId="7974C278" w14:textId="77777777" w:rsidR="00071FBF" w:rsidRDefault="00071FBF" w:rsidP="00195488"/>
    <w:p w14:paraId="0F5571FB" w14:textId="3C2BA168" w:rsidR="00071FBF" w:rsidRDefault="00071FBF" w:rsidP="00071FBF">
      <w:pPr>
        <w:pStyle w:val="Titre5"/>
      </w:pPr>
      <w:bookmarkStart w:id="110" w:name="_Toc324269339"/>
      <w:r>
        <w:t>Respect du RGAA</w:t>
      </w:r>
      <w:bookmarkEnd w:id="110"/>
    </w:p>
    <w:p w14:paraId="60CD39B4" w14:textId="1D9D0161" w:rsidR="00071FBF" w:rsidRPr="00071FBF" w:rsidRDefault="00071FBF" w:rsidP="00071FBF">
      <w:r>
        <w:t>Afin de respecter une des consigne du RGAA la balise « </w:t>
      </w:r>
      <w:proofErr w:type="spellStart"/>
      <w:r>
        <w:t>noscript</w:t>
      </w:r>
      <w:proofErr w:type="spellEnd"/>
      <w:r>
        <w:t> » est utilisé afin de palier à la désactivation du JavaScript</w:t>
      </w:r>
    </w:p>
    <w:p w14:paraId="14CA4C50" w14:textId="77777777" w:rsidR="00195488" w:rsidRPr="00195488" w:rsidRDefault="00195488" w:rsidP="00195488"/>
    <w:p w14:paraId="6D845986" w14:textId="77777777" w:rsidR="003200B2" w:rsidRDefault="003200B2" w:rsidP="003200B2">
      <w:pPr>
        <w:pStyle w:val="Titre3"/>
      </w:pPr>
      <w:bookmarkStart w:id="111" w:name="_Toc324269300"/>
      <w:bookmarkStart w:id="112" w:name="_Toc324269340"/>
      <w:r>
        <w:t>Barre permanente</w:t>
      </w:r>
      <w:bookmarkEnd w:id="111"/>
      <w:bookmarkEnd w:id="112"/>
    </w:p>
    <w:p w14:paraId="096B6D08" w14:textId="21A22987" w:rsidR="003200B2" w:rsidRDefault="003200B2" w:rsidP="003200B2">
      <w:r>
        <w:t xml:space="preserve">Dans le cahier des charges figurent certaines exigences </w:t>
      </w:r>
      <w:r w:rsidR="00DC5065">
        <w:t>telles</w:t>
      </w:r>
      <w:r>
        <w:t xml:space="preserve"> que la présence de menus déroulants nommés « espace privé » et « entrée par cible». Ces menus sont présents dans une barre qui </w:t>
      </w:r>
      <w:r w:rsidR="00DC5065">
        <w:t>a</w:t>
      </w:r>
      <w:r>
        <w:t xml:space="preserve"> une position fixe à l’écran. Elle est semblable à une barre des tâches et offres des accès rapides à certaines parties du site (page de recherches, sites satellites, liens externes et internes, etc.).</w:t>
      </w:r>
    </w:p>
    <w:p w14:paraId="79428F6A" w14:textId="77777777" w:rsidR="003200B2" w:rsidRDefault="003200B2" w:rsidP="003200B2"/>
    <w:p w14:paraId="0984C89A" w14:textId="77777777" w:rsidR="003200B2" w:rsidRDefault="003200B2" w:rsidP="003200B2">
      <w:pPr>
        <w:pStyle w:val="Titre4"/>
      </w:pPr>
      <w:bookmarkStart w:id="113" w:name="_Toc324269341"/>
      <w:r>
        <w:t>Problématique du respect du RGAA</w:t>
      </w:r>
      <w:bookmarkEnd w:id="113"/>
    </w:p>
    <w:p w14:paraId="46106F6C" w14:textId="77777777" w:rsidR="003200B2" w:rsidRDefault="003200B2" w:rsidP="003200B2">
      <w:pPr>
        <w:pStyle w:val="Titre5"/>
      </w:pPr>
      <w:bookmarkStart w:id="114" w:name="_Toc324269342"/>
      <w:r>
        <w:t>Par rapport au</w:t>
      </w:r>
      <w:bookmarkStart w:id="115" w:name="_GoBack"/>
      <w:bookmarkEnd w:id="115"/>
      <w:r>
        <w:t xml:space="preserve"> JavaScript</w:t>
      </w:r>
      <w:bookmarkEnd w:id="114"/>
    </w:p>
    <w:p w14:paraId="7F8F53E7" w14:textId="77777777" w:rsidR="003200B2" w:rsidRDefault="003200B2" w:rsidP="003200B2">
      <w:r>
        <w:t xml:space="preserve">L’un des critères du RGAA consiste à avoir les mêmes informations avec et sans le JavaScript en terme de texte. On peut aborder le JavaScript sous plusieurs angles. </w:t>
      </w:r>
    </w:p>
    <w:p w14:paraId="3892C4AC" w14:textId="77777777" w:rsidR="003200B2" w:rsidRDefault="003200B2" w:rsidP="003200B2"/>
    <w:p w14:paraId="718FC8C8" w14:textId="77777777" w:rsidR="003200B2" w:rsidRPr="00F05326" w:rsidRDefault="003200B2" w:rsidP="003200B2">
      <w:pPr>
        <w:pStyle w:val="Titre6"/>
      </w:pPr>
      <w:bookmarkStart w:id="116" w:name="_Toc324269343"/>
      <w:r w:rsidRPr="00F05326">
        <w:t>Développement parallèle</w:t>
      </w:r>
      <w:bookmarkEnd w:id="116"/>
    </w:p>
    <w:p w14:paraId="341699BE" w14:textId="77777777" w:rsidR="003200B2" w:rsidRPr="00F37954" w:rsidRDefault="003200B2" w:rsidP="003200B2">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rsidRPr="00F05326" w14:paraId="344C7CA3" w14:textId="77777777" w:rsidTr="00DD64B2">
        <w:tc>
          <w:tcPr>
            <w:tcW w:w="4750" w:type="dxa"/>
            <w:vAlign w:val="center"/>
          </w:tcPr>
          <w:p w14:paraId="6214D5E1" w14:textId="77777777" w:rsidR="003200B2" w:rsidRPr="00F05326" w:rsidRDefault="003200B2" w:rsidP="00DD64B2">
            <w:pPr>
              <w:jc w:val="center"/>
            </w:pPr>
            <w:r w:rsidRPr="00F05326">
              <w:rPr>
                <w:noProof/>
              </w:rPr>
              <w:lastRenderedPageBreak/>
              <w:drawing>
                <wp:inline distT="0" distB="0" distL="0" distR="0" wp14:anchorId="4DEA252B" wp14:editId="2AA0B8CA">
                  <wp:extent cx="2489200" cy="1765300"/>
                  <wp:effectExtent l="0" t="0" r="0" b="12700"/>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990" t="1418" r="1980"/>
                          <a:stretch/>
                        </pic:blipFill>
                        <pic:spPr bwMode="auto">
                          <a:xfrm>
                            <a:off x="0" y="0"/>
                            <a:ext cx="2489200" cy="176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545DF9FF" w14:textId="77777777" w:rsidR="003200B2" w:rsidRPr="00F05326" w:rsidRDefault="003200B2" w:rsidP="00DD64B2">
            <w:pPr>
              <w:jc w:val="center"/>
            </w:pPr>
            <w:r w:rsidRPr="00F05326">
              <w:rPr>
                <w:noProof/>
              </w:rPr>
              <w:drawing>
                <wp:inline distT="0" distB="0" distL="0" distR="0" wp14:anchorId="72DDF2E0" wp14:editId="47BB5EE1">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00B2" w:rsidRPr="00F05326" w14:paraId="5A542F21" w14:textId="77777777" w:rsidTr="00DD64B2">
        <w:tc>
          <w:tcPr>
            <w:tcW w:w="4750" w:type="dxa"/>
            <w:vAlign w:val="center"/>
          </w:tcPr>
          <w:p w14:paraId="75563A40" w14:textId="77777777" w:rsidR="003200B2" w:rsidRPr="00F05326" w:rsidRDefault="003200B2" w:rsidP="00DD64B2">
            <w:pPr>
              <w:pStyle w:val="Lgende"/>
            </w:pPr>
            <w:bookmarkStart w:id="117" w:name="_Toc324269269"/>
            <w:r w:rsidRPr="00F05326">
              <w:t xml:space="preserve">Figure </w:t>
            </w:r>
            <w:r w:rsidR="00AB03A2">
              <w:fldChar w:fldCharType="begin"/>
            </w:r>
            <w:r w:rsidR="00AB03A2">
              <w:instrText xml:space="preserve"> SEQ Figure \* ARABIC </w:instrText>
            </w:r>
            <w:r w:rsidR="00AB03A2">
              <w:fldChar w:fldCharType="separate"/>
            </w:r>
            <w:r w:rsidR="00B21CE3">
              <w:rPr>
                <w:noProof/>
              </w:rPr>
              <w:t>11</w:t>
            </w:r>
            <w:r w:rsidR="00AB03A2">
              <w:rPr>
                <w:noProof/>
              </w:rPr>
              <w:fldChar w:fldCharType="end"/>
            </w:r>
            <w:r w:rsidRPr="00F05326">
              <w:t xml:space="preserve"> - Information visible avec JavaScript</w:t>
            </w:r>
            <w:bookmarkEnd w:id="117"/>
          </w:p>
        </w:tc>
        <w:tc>
          <w:tcPr>
            <w:tcW w:w="4750" w:type="dxa"/>
            <w:vAlign w:val="center"/>
          </w:tcPr>
          <w:p w14:paraId="08059C92" w14:textId="77777777" w:rsidR="003200B2" w:rsidRPr="00F05326" w:rsidRDefault="003200B2" w:rsidP="00DD64B2">
            <w:pPr>
              <w:pStyle w:val="Lgende"/>
            </w:pPr>
            <w:bookmarkStart w:id="118" w:name="_Toc324269270"/>
            <w:r w:rsidRPr="00F05326">
              <w:t xml:space="preserve">Figure </w:t>
            </w:r>
            <w:r w:rsidR="00AB03A2">
              <w:fldChar w:fldCharType="begin"/>
            </w:r>
            <w:r w:rsidR="00AB03A2">
              <w:instrText xml:space="preserve"> SEQ Figure \* ARABIC </w:instrText>
            </w:r>
            <w:r w:rsidR="00AB03A2">
              <w:fldChar w:fldCharType="separate"/>
            </w:r>
            <w:r w:rsidR="00B21CE3">
              <w:rPr>
                <w:noProof/>
              </w:rPr>
              <w:t>12</w:t>
            </w:r>
            <w:r w:rsidR="00AB03A2">
              <w:rPr>
                <w:noProof/>
              </w:rPr>
              <w:fldChar w:fldCharType="end"/>
            </w:r>
            <w:r w:rsidRPr="00F05326">
              <w:t xml:space="preserve"> - Information sans JavaScript</w:t>
            </w:r>
            <w:bookmarkEnd w:id="118"/>
          </w:p>
        </w:tc>
      </w:tr>
    </w:tbl>
    <w:p w14:paraId="6AA0F7A0" w14:textId="77777777" w:rsidR="003200B2" w:rsidRDefault="003200B2" w:rsidP="003200B2"/>
    <w:p w14:paraId="3C48B1E2" w14:textId="77777777" w:rsidR="003200B2" w:rsidRDefault="003200B2" w:rsidP="003200B2">
      <w:pPr>
        <w:pStyle w:val="Titre6"/>
      </w:pPr>
      <w:bookmarkStart w:id="119" w:name="_Toc324269344"/>
      <w:r>
        <w:t>Développement procédurale</w:t>
      </w:r>
      <w:bookmarkEnd w:id="119"/>
    </w:p>
    <w:p w14:paraId="4BDCEF23" w14:textId="77777777" w:rsidR="003200B2" w:rsidRDefault="003200B2" w:rsidP="003200B2">
      <w:r>
        <w:t>Une autre solution consiste à développer d’abord le CSS, en s’arrangeant pour que toutes les informations soient correctement agencées et lisibles et seulement ensuite introduire le JavaScript. A ce niveau le JavaScript à un rôle de restructuration du contenu en intervenant au niveau du CSS sur différentes propriétés (hauteur, largeur, couleur, etc.).</w:t>
      </w:r>
    </w:p>
    <w:p w14:paraId="75CEE8DA" w14:textId="77777777" w:rsidR="003200B2" w:rsidRDefault="003200B2" w:rsidP="003200B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14:paraId="22933DD1" w14:textId="77777777" w:rsidTr="00DD64B2">
        <w:tc>
          <w:tcPr>
            <w:tcW w:w="4750" w:type="dxa"/>
            <w:vAlign w:val="center"/>
          </w:tcPr>
          <w:p w14:paraId="1DC7FCEA" w14:textId="77777777" w:rsidR="003200B2" w:rsidRDefault="003200B2" w:rsidP="00DD64B2">
            <w:pPr>
              <w:jc w:val="center"/>
            </w:pPr>
            <w:r>
              <w:rPr>
                <w:noProof/>
              </w:rPr>
              <w:drawing>
                <wp:inline distT="0" distB="0" distL="0" distR="0" wp14:anchorId="7A33BFF7" wp14:editId="2E586BF4">
                  <wp:extent cx="2527300" cy="1511300"/>
                  <wp:effectExtent l="0" t="0" r="12700" b="12700"/>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7300" cy="1511300"/>
                          </a:xfrm>
                          <a:prstGeom prst="rect">
                            <a:avLst/>
                          </a:prstGeom>
                          <a:noFill/>
                          <a:ln>
                            <a:noFill/>
                          </a:ln>
                        </pic:spPr>
                      </pic:pic>
                    </a:graphicData>
                  </a:graphic>
                </wp:inline>
              </w:drawing>
            </w:r>
          </w:p>
        </w:tc>
        <w:tc>
          <w:tcPr>
            <w:tcW w:w="4750" w:type="dxa"/>
            <w:vAlign w:val="center"/>
          </w:tcPr>
          <w:p w14:paraId="1C3E7174" w14:textId="77777777" w:rsidR="003200B2" w:rsidRDefault="003200B2" w:rsidP="00DD64B2">
            <w:pPr>
              <w:jc w:val="center"/>
            </w:pPr>
            <w:r>
              <w:rPr>
                <w:noProof/>
              </w:rPr>
              <w:drawing>
                <wp:inline distT="0" distB="0" distL="0" distR="0" wp14:anchorId="113247FC" wp14:editId="510047F1">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3200B2" w14:paraId="1388124B" w14:textId="77777777" w:rsidTr="00DD64B2">
        <w:tc>
          <w:tcPr>
            <w:tcW w:w="4750" w:type="dxa"/>
            <w:vAlign w:val="center"/>
          </w:tcPr>
          <w:p w14:paraId="05B74A21" w14:textId="77777777" w:rsidR="003200B2" w:rsidRDefault="003200B2" w:rsidP="00DD64B2">
            <w:pPr>
              <w:pStyle w:val="Lgende"/>
            </w:pPr>
            <w:bookmarkStart w:id="120" w:name="_Toc324269271"/>
            <w:r>
              <w:t xml:space="preserve">Figure </w:t>
            </w:r>
            <w:r w:rsidR="00AB03A2">
              <w:fldChar w:fldCharType="begin"/>
            </w:r>
            <w:r w:rsidR="00AB03A2">
              <w:instrText xml:space="preserve"> SEQ Figure \* ARABIC </w:instrText>
            </w:r>
            <w:r w:rsidR="00AB03A2">
              <w:fldChar w:fldCharType="separate"/>
            </w:r>
            <w:r w:rsidR="00B21CE3">
              <w:rPr>
                <w:noProof/>
              </w:rPr>
              <w:t>13</w:t>
            </w:r>
            <w:r w:rsidR="00AB03A2">
              <w:rPr>
                <w:noProof/>
              </w:rPr>
              <w:fldChar w:fldCharType="end"/>
            </w:r>
            <w:r>
              <w:t xml:space="preserve"> - Information avec JavaScript</w:t>
            </w:r>
            <w:bookmarkEnd w:id="120"/>
          </w:p>
        </w:tc>
        <w:tc>
          <w:tcPr>
            <w:tcW w:w="4750" w:type="dxa"/>
            <w:vAlign w:val="center"/>
          </w:tcPr>
          <w:p w14:paraId="63A3873D" w14:textId="77777777" w:rsidR="003200B2" w:rsidRDefault="003200B2" w:rsidP="00DD64B2">
            <w:pPr>
              <w:pStyle w:val="Lgende"/>
            </w:pPr>
            <w:bookmarkStart w:id="121" w:name="_Toc324269272"/>
            <w:r>
              <w:t xml:space="preserve">Figure </w:t>
            </w:r>
            <w:r w:rsidR="00AB03A2">
              <w:fldChar w:fldCharType="begin"/>
            </w:r>
            <w:r w:rsidR="00AB03A2">
              <w:instrText xml:space="preserve"> SEQ Figure \* ARABIC </w:instrText>
            </w:r>
            <w:r w:rsidR="00AB03A2">
              <w:fldChar w:fldCharType="separate"/>
            </w:r>
            <w:r w:rsidR="00B21CE3">
              <w:rPr>
                <w:noProof/>
              </w:rPr>
              <w:t>14</w:t>
            </w:r>
            <w:r w:rsidR="00AB03A2">
              <w:rPr>
                <w:noProof/>
              </w:rPr>
              <w:fldChar w:fldCharType="end"/>
            </w:r>
            <w:r>
              <w:t xml:space="preserve"> - Information sans JavaScript</w:t>
            </w:r>
            <w:bookmarkEnd w:id="121"/>
          </w:p>
        </w:tc>
      </w:tr>
    </w:tbl>
    <w:p w14:paraId="663286A2" w14:textId="77777777" w:rsidR="003200B2" w:rsidRDefault="003200B2" w:rsidP="003200B2"/>
    <w:p w14:paraId="3B63E851" w14:textId="77777777" w:rsidR="003200B2" w:rsidRPr="00EF6621" w:rsidRDefault="003200B2" w:rsidP="003200B2">
      <w:pPr>
        <w:pStyle w:val="Titre5"/>
      </w:pPr>
      <w:bookmarkStart w:id="122" w:name="_Toc324269345"/>
      <w:r>
        <w:t>Par rapport au cahier des charges</w:t>
      </w:r>
      <w:bookmarkEnd w:id="122"/>
    </w:p>
    <w:p w14:paraId="02D441BF" w14:textId="77777777" w:rsidR="003200B2" w:rsidRDefault="003200B2" w:rsidP="003200B2">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d’accessibilités une mauvaise conception peut entrainer un mauvais référencement pour les moteurs de recherches tels que Google.</w:t>
      </w:r>
    </w:p>
    <w:p w14:paraId="3CD7367C" w14:textId="797D6B61" w:rsidR="004A2B88" w:rsidRDefault="003200B2" w:rsidP="003200B2">
      <w:r>
        <w:t>Afin d’éviter tout problème de ce genre, la solution adoptée consiste à utiliser un développement procédural. Dans l’application de ce principe à un menu déroulant, la mise en « menu déroulant » est entièrement fait en JavaScript</w:t>
      </w:r>
      <w:r w:rsidR="004A2B88">
        <w:t xml:space="preserve"> (JQuery)</w:t>
      </w:r>
      <w:r>
        <w:t xml:space="preserve"> ainsi </w:t>
      </w:r>
      <w:r w:rsidR="00DC5065">
        <w:t>s’il</w:t>
      </w:r>
      <w:r>
        <w:t xml:space="preserve"> est désactivé, le CSS permettra à toutes les informations d’être visible sur la page. De cette manière, le CSS sera chargé de faire la mise en forme sans animation, et grâce au JavaScript mettra en forme le contenu avec les animations qui conviennent.</w:t>
      </w:r>
    </w:p>
    <w:p w14:paraId="6CAF99BD" w14:textId="4CD8D048" w:rsidR="008E57A9" w:rsidRDefault="00331E67" w:rsidP="00195488">
      <w:pPr>
        <w:pStyle w:val="Titre4"/>
      </w:pPr>
      <w:bookmarkStart w:id="123" w:name="_Toc324269346"/>
      <w:r>
        <w:lastRenderedPageBreak/>
        <w:t>Généralité sur l’</w:t>
      </w:r>
      <w:r w:rsidR="008E57A9">
        <w:t xml:space="preserve">« entrée par cible » et </w:t>
      </w:r>
      <w:r>
        <w:t>l’</w:t>
      </w:r>
      <w:r w:rsidR="008E57A9">
        <w:t>« espace privé »</w:t>
      </w:r>
      <w:bookmarkEnd w:id="123"/>
    </w:p>
    <w:p w14:paraId="1D68179E" w14:textId="69AB5CCB" w:rsidR="00DE0C3B" w:rsidRPr="00DE0C3B" w:rsidRDefault="00DE0C3B" w:rsidP="00DE0C3B">
      <w:r>
        <w:t>Les menus figurants dans la barre permanente fixe ont l’obligation de s’ouvrir vers le haut, du fait même que cette barre ait une position absolue en bas de l’écran.</w:t>
      </w:r>
    </w:p>
    <w:p w14:paraId="012F249F" w14:textId="5D635D19" w:rsidR="008E57A9" w:rsidRDefault="008E57A9" w:rsidP="008E57A9">
      <w:r>
        <w:t>Ces deux menus sont liés par un lien d’exclusion mutuelle. C'est-à-dire que si l’un des menus est visible, le second ne doit pas l’être. Afin de gérer au mieux les similitudes de ces deux menus</w:t>
      </w:r>
      <w:r w:rsidR="00120576">
        <w:t xml:space="preserve"> et la relation qui les lient, un framework a été développé </w:t>
      </w:r>
      <w:r w:rsidR="00331E67">
        <w:t>en tant qu’extension de JQuery.</w:t>
      </w:r>
    </w:p>
    <w:p w14:paraId="2F33E3FA" w14:textId="6FC4DDC5" w:rsidR="008E57A9" w:rsidRDefault="00DE0C3B" w:rsidP="008E57A9">
      <w:r>
        <w:t>Il est chargé de deux missions. La première est d’initialiser le composant. L’initialisation consiste en mise à l’état « menu plier », et en l’attribution de la fonction d’animation. La deuxième est de faire l’animation. La mise en l’état « menu plier » permet, dans le cas où le JavaScript est désactivé d’avoir un rendu des différents éléments le composant.</w:t>
      </w:r>
    </w:p>
    <w:p w14:paraId="6E7CCEEB" w14:textId="77777777" w:rsidR="00DE0C3B" w:rsidRPr="008E57A9" w:rsidRDefault="00DE0C3B" w:rsidP="008E57A9"/>
    <w:p w14:paraId="0FB48CB7" w14:textId="45AEE74A" w:rsidR="00195488" w:rsidRDefault="00195488" w:rsidP="00331E67">
      <w:pPr>
        <w:pStyle w:val="Titre5"/>
      </w:pPr>
      <w:bookmarkStart w:id="124" w:name="_Toc324269347"/>
      <w:r>
        <w:t>Entrée par cible</w:t>
      </w:r>
      <w:bookmarkEnd w:id="124"/>
    </w:p>
    <w:p w14:paraId="08E49EDB" w14:textId="42045088" w:rsidR="00195488" w:rsidRDefault="00120576" w:rsidP="00195488">
      <w:r>
        <w:t>Ce composant contient deux éléments. Le premier est le menu déroulant, lorsqu’un élément est cliqué. Le second est un libellé qui sert de raccourci vers le dernier lien activé. Ce lien est stocké dans un cookie qui est renseigné lors du clic sur un des liens composant le menu.</w:t>
      </w:r>
    </w:p>
    <w:p w14:paraId="5DDA973A" w14:textId="77777777" w:rsidR="00B21CE3" w:rsidRDefault="00B21CE3" w:rsidP="00195488"/>
    <w:p w14:paraId="451AED0E" w14:textId="180A4A8C" w:rsidR="00DE0C3B" w:rsidRDefault="00B21CE3" w:rsidP="00B21CE3">
      <w:pPr>
        <w:pStyle w:val="Lgende"/>
      </w:pPr>
      <w:bookmarkStart w:id="125" w:name="_Toc324269273"/>
      <w:r>
        <w:t xml:space="preserve">Figure </w:t>
      </w:r>
      <w:r w:rsidR="00AB03A2">
        <w:fldChar w:fldCharType="begin"/>
      </w:r>
      <w:r w:rsidR="00AB03A2">
        <w:instrText xml:space="preserve"> SEQ Fi</w:instrText>
      </w:r>
      <w:r w:rsidR="00AB03A2">
        <w:instrText xml:space="preserve">gure \* ARABIC </w:instrText>
      </w:r>
      <w:r w:rsidR="00AB03A2">
        <w:fldChar w:fldCharType="separate"/>
      </w:r>
      <w:r>
        <w:rPr>
          <w:noProof/>
        </w:rPr>
        <w:t>15</w:t>
      </w:r>
      <w:r w:rsidR="00AB03A2">
        <w:rPr>
          <w:noProof/>
        </w:rPr>
        <w:fldChar w:fldCharType="end"/>
      </w:r>
      <w:r>
        <w:t xml:space="preserve"> - Entrée par cible</w:t>
      </w:r>
      <w:bookmarkEnd w:id="125"/>
    </w:p>
    <w:p w14:paraId="6053B20D" w14:textId="77777777" w:rsidR="00B21CE3" w:rsidRDefault="00B21CE3" w:rsidP="00195488"/>
    <w:p w14:paraId="61EBD068" w14:textId="2EA70D69" w:rsidR="00195488" w:rsidRPr="00195488" w:rsidRDefault="00195488" w:rsidP="00331E67">
      <w:pPr>
        <w:pStyle w:val="Titre5"/>
      </w:pPr>
      <w:bookmarkStart w:id="126" w:name="_Toc324269348"/>
      <w:r>
        <w:t>Espace privé</w:t>
      </w:r>
      <w:bookmarkEnd w:id="126"/>
    </w:p>
    <w:p w14:paraId="1C871369" w14:textId="4D7A9ED0" w:rsidR="00195488" w:rsidRDefault="00DE0C3B" w:rsidP="003200B2">
      <w:r>
        <w:t>Ce menu est un simple menu déroulant</w:t>
      </w:r>
      <w:r w:rsidR="00120576">
        <w:t>.</w:t>
      </w:r>
      <w:r w:rsidR="00246CC1">
        <w:t xml:space="preserve"> Bien qu’il fasse parti de l’existant, sa nouvelle position, dans la barre permanente (originellement dans l’entête) oblige de refaire le menu afin qu’il s’ouvre dans le bon sens.</w:t>
      </w:r>
    </w:p>
    <w:p w14:paraId="25E87905" w14:textId="77777777" w:rsidR="00B21CE3" w:rsidRDefault="00B21CE3" w:rsidP="003200B2"/>
    <w:p w14:paraId="62776C56" w14:textId="1F2EEAF9" w:rsidR="00B21CE3" w:rsidRDefault="00B21CE3" w:rsidP="00B21CE3">
      <w:pPr>
        <w:pStyle w:val="Lgende"/>
      </w:pPr>
      <w:bookmarkStart w:id="127" w:name="_Toc324269274"/>
      <w:r>
        <w:t xml:space="preserve">Figure </w:t>
      </w:r>
      <w:r w:rsidR="00AB03A2">
        <w:fldChar w:fldCharType="begin"/>
      </w:r>
      <w:r w:rsidR="00AB03A2">
        <w:instrText xml:space="preserve"> SEQ Figure \* ARABIC </w:instrText>
      </w:r>
      <w:r w:rsidR="00AB03A2">
        <w:fldChar w:fldCharType="separate"/>
      </w:r>
      <w:r>
        <w:rPr>
          <w:noProof/>
        </w:rPr>
        <w:t>16</w:t>
      </w:r>
      <w:r w:rsidR="00AB03A2">
        <w:rPr>
          <w:noProof/>
        </w:rPr>
        <w:fldChar w:fldCharType="end"/>
      </w:r>
      <w:r>
        <w:t xml:space="preserve"> - Espace Privé</w:t>
      </w:r>
      <w:bookmarkEnd w:id="127"/>
    </w:p>
    <w:p w14:paraId="47F76811" w14:textId="77777777" w:rsidR="00120576" w:rsidRDefault="00120576" w:rsidP="003200B2"/>
    <w:p w14:paraId="0870B269" w14:textId="77777777" w:rsidR="003200B2" w:rsidRDefault="003200B2" w:rsidP="003200B2">
      <w:pPr>
        <w:pStyle w:val="Titre4"/>
      </w:pPr>
      <w:bookmarkStart w:id="128" w:name="_Toc324269349"/>
      <w:r>
        <w:t>Slider partenaire</w:t>
      </w:r>
      <w:bookmarkEnd w:id="128"/>
    </w:p>
    <w:p w14:paraId="308B94DE" w14:textId="411CEE2E" w:rsidR="00195488" w:rsidRDefault="00195488" w:rsidP="00195488">
      <w:r>
        <w:t>Au vue de l’espace alloué à ce slider (taille de la barre), le comportement est différent. Pour celui-ci, seul l’item courant est animé. Il grandit sensiblement par rapport aux autres. De la même manière que pour le premier, un événement est ajouté en guise de couche supplémentaire au framework</w:t>
      </w:r>
      <w:r w:rsidR="008E57A9">
        <w:t>, afin de créer cette animation</w:t>
      </w:r>
      <w:r>
        <w:t>.</w:t>
      </w:r>
    </w:p>
    <w:p w14:paraId="081F36F2" w14:textId="77777777" w:rsidR="00195488" w:rsidRPr="00195488" w:rsidRDefault="00195488" w:rsidP="00195488"/>
    <w:tbl>
      <w:tblPr>
        <w:tblStyle w:val="Grilledutableau"/>
        <w:tblW w:w="0" w:type="auto"/>
        <w:tblLook w:val="04A0" w:firstRow="1" w:lastRow="0" w:firstColumn="1" w:lastColumn="0" w:noHBand="0" w:noVBand="1"/>
      </w:tblPr>
      <w:tblGrid>
        <w:gridCol w:w="4750"/>
        <w:gridCol w:w="4750"/>
      </w:tblGrid>
      <w:tr w:rsidR="00195488" w14:paraId="36D73703" w14:textId="77777777" w:rsidTr="008E57A9">
        <w:tc>
          <w:tcPr>
            <w:tcW w:w="4750" w:type="dxa"/>
          </w:tcPr>
          <w:p w14:paraId="32EFEBAF" w14:textId="77777777" w:rsidR="00195488" w:rsidRDefault="00195488" w:rsidP="008E57A9"/>
        </w:tc>
        <w:tc>
          <w:tcPr>
            <w:tcW w:w="4750" w:type="dxa"/>
          </w:tcPr>
          <w:p w14:paraId="39316407" w14:textId="77777777" w:rsidR="00195488" w:rsidRDefault="00195488" w:rsidP="008E57A9"/>
        </w:tc>
      </w:tr>
      <w:tr w:rsidR="00195488" w14:paraId="3059D664" w14:textId="77777777" w:rsidTr="008E57A9">
        <w:tc>
          <w:tcPr>
            <w:tcW w:w="4750" w:type="dxa"/>
          </w:tcPr>
          <w:p w14:paraId="79663917" w14:textId="77777777" w:rsidR="00195488" w:rsidRDefault="00195488" w:rsidP="008E57A9">
            <w:pPr>
              <w:pStyle w:val="Lgende"/>
            </w:pPr>
            <w:bookmarkStart w:id="129" w:name="_Toc324269275"/>
            <w:r>
              <w:t xml:space="preserve">Figure </w:t>
            </w:r>
            <w:r w:rsidR="00AB03A2">
              <w:fldChar w:fldCharType="begin"/>
            </w:r>
            <w:r w:rsidR="00AB03A2">
              <w:instrText xml:space="preserve"> SEQ Figure \* ARABIC </w:instrText>
            </w:r>
            <w:r w:rsidR="00AB03A2">
              <w:fldChar w:fldCharType="separate"/>
            </w:r>
            <w:r w:rsidR="00B21CE3">
              <w:rPr>
                <w:noProof/>
              </w:rPr>
              <w:t>17</w:t>
            </w:r>
            <w:r w:rsidR="00AB03A2">
              <w:rPr>
                <w:noProof/>
              </w:rPr>
              <w:fldChar w:fldCharType="end"/>
            </w:r>
            <w:r>
              <w:t xml:space="preserve"> - Slider sans focus</w:t>
            </w:r>
            <w:bookmarkEnd w:id="129"/>
          </w:p>
        </w:tc>
        <w:tc>
          <w:tcPr>
            <w:tcW w:w="4750" w:type="dxa"/>
          </w:tcPr>
          <w:p w14:paraId="61A920BD" w14:textId="11E68330" w:rsidR="00195488" w:rsidRDefault="00195488" w:rsidP="008E57A9">
            <w:pPr>
              <w:pStyle w:val="Lgende"/>
            </w:pPr>
            <w:bookmarkStart w:id="130" w:name="_Toc324269276"/>
            <w:r>
              <w:t xml:space="preserve">Figure </w:t>
            </w:r>
            <w:r w:rsidR="00AB03A2">
              <w:fldChar w:fldCharType="begin"/>
            </w:r>
            <w:r w:rsidR="00AB03A2">
              <w:instrText xml:space="preserve"> SEQ Figure \* ARABIC </w:instrText>
            </w:r>
            <w:r w:rsidR="00AB03A2">
              <w:fldChar w:fldCharType="separate"/>
            </w:r>
            <w:r w:rsidR="00B21CE3">
              <w:rPr>
                <w:noProof/>
              </w:rPr>
              <w:t>18</w:t>
            </w:r>
            <w:r w:rsidR="00AB03A2">
              <w:rPr>
                <w:noProof/>
              </w:rPr>
              <w:fldChar w:fldCharType="end"/>
            </w:r>
            <w:r>
              <w:t xml:space="preserve"> - Slider avec focus</w:t>
            </w:r>
            <w:r w:rsidR="004B1B6E">
              <w:t xml:space="preserve"> sur un item</w:t>
            </w:r>
            <w:bookmarkEnd w:id="130"/>
          </w:p>
        </w:tc>
      </w:tr>
    </w:tbl>
    <w:p w14:paraId="66791366" w14:textId="77777777" w:rsidR="003200B2" w:rsidRDefault="003200B2" w:rsidP="003200B2"/>
    <w:p w14:paraId="59BA30A3" w14:textId="584175FD" w:rsidR="00195488" w:rsidRDefault="00195488" w:rsidP="00195488">
      <w:pPr>
        <w:pStyle w:val="Titre4"/>
      </w:pPr>
      <w:bookmarkStart w:id="131" w:name="_Toc324269350"/>
      <w:r>
        <w:lastRenderedPageBreak/>
        <w:t>Outil publicité</w:t>
      </w:r>
      <w:bookmarkEnd w:id="131"/>
    </w:p>
    <w:p w14:paraId="0DEA32E8" w14:textId="463FD117" w:rsidR="008E57A9" w:rsidRDefault="00362638" w:rsidP="008E57A9">
      <w:r>
        <w:t>Cette outil à les mêmes contraintes que les menus, à savoir s’ouvrir vers le haut.</w:t>
      </w:r>
      <w:r w:rsidR="00BB0A87">
        <w:t xml:space="preserve"> De plus une période d’invalidité contraint l’affichage à cinq secondes d’affichage de la publicité si cette période est respectée, sinon elle est accessible via un bouton.</w:t>
      </w:r>
    </w:p>
    <w:tbl>
      <w:tblPr>
        <w:tblStyle w:val="Grilledutableau"/>
        <w:tblW w:w="0" w:type="auto"/>
        <w:tblLook w:val="04A0" w:firstRow="1" w:lastRow="0" w:firstColumn="1" w:lastColumn="0" w:noHBand="0" w:noVBand="1"/>
      </w:tblPr>
      <w:tblGrid>
        <w:gridCol w:w="4750"/>
        <w:gridCol w:w="4750"/>
      </w:tblGrid>
      <w:tr w:rsidR="00BB0A87" w14:paraId="01E28776" w14:textId="77777777" w:rsidTr="00BB0A87">
        <w:tc>
          <w:tcPr>
            <w:tcW w:w="4750" w:type="dxa"/>
          </w:tcPr>
          <w:p w14:paraId="03A1AECF" w14:textId="77777777" w:rsidR="00BB0A87" w:rsidRDefault="00BB0A87" w:rsidP="008E57A9"/>
        </w:tc>
        <w:tc>
          <w:tcPr>
            <w:tcW w:w="4750" w:type="dxa"/>
          </w:tcPr>
          <w:p w14:paraId="6CBBF63E" w14:textId="77777777" w:rsidR="00BB0A87" w:rsidRDefault="00BB0A87" w:rsidP="008E57A9"/>
        </w:tc>
      </w:tr>
      <w:tr w:rsidR="00BB0A87" w14:paraId="72A53E18" w14:textId="77777777" w:rsidTr="00BB0A87">
        <w:tc>
          <w:tcPr>
            <w:tcW w:w="4750" w:type="dxa"/>
          </w:tcPr>
          <w:p w14:paraId="6A7372BC" w14:textId="4BFCB515" w:rsidR="00BB0A87" w:rsidRDefault="00BB0A87" w:rsidP="00BB0A87">
            <w:pPr>
              <w:pStyle w:val="Lgende"/>
            </w:pPr>
            <w:bookmarkStart w:id="132" w:name="_Toc324269277"/>
            <w:r>
              <w:t xml:space="preserve">Figure </w:t>
            </w:r>
            <w:r w:rsidR="00AB03A2">
              <w:fldChar w:fldCharType="begin"/>
            </w:r>
            <w:r w:rsidR="00AB03A2">
              <w:instrText xml:space="preserve"> SEQ Figure \* ARABIC </w:instrText>
            </w:r>
            <w:r w:rsidR="00AB03A2">
              <w:fldChar w:fldCharType="separate"/>
            </w:r>
            <w:r w:rsidR="00B21CE3">
              <w:rPr>
                <w:noProof/>
              </w:rPr>
              <w:t>19</w:t>
            </w:r>
            <w:r w:rsidR="00AB03A2">
              <w:rPr>
                <w:noProof/>
              </w:rPr>
              <w:fldChar w:fldCharType="end"/>
            </w:r>
            <w:r>
              <w:t xml:space="preserve"> – Publicité non déployée</w:t>
            </w:r>
            <w:bookmarkEnd w:id="132"/>
          </w:p>
        </w:tc>
        <w:tc>
          <w:tcPr>
            <w:tcW w:w="4750" w:type="dxa"/>
          </w:tcPr>
          <w:p w14:paraId="6A059154" w14:textId="38BBC963" w:rsidR="00BB0A87" w:rsidRDefault="00BB0A87" w:rsidP="00BB0A87">
            <w:pPr>
              <w:pStyle w:val="Lgende"/>
            </w:pPr>
            <w:bookmarkStart w:id="133" w:name="_Toc324269278"/>
            <w:r>
              <w:t xml:space="preserve">Figure </w:t>
            </w:r>
            <w:r w:rsidR="00AB03A2">
              <w:fldChar w:fldCharType="begin"/>
            </w:r>
            <w:r w:rsidR="00AB03A2">
              <w:instrText xml:space="preserve"> SEQ Figure \* ARABIC </w:instrText>
            </w:r>
            <w:r w:rsidR="00AB03A2">
              <w:fldChar w:fldCharType="separate"/>
            </w:r>
            <w:r w:rsidR="00B21CE3">
              <w:rPr>
                <w:noProof/>
              </w:rPr>
              <w:t>20</w:t>
            </w:r>
            <w:r w:rsidR="00AB03A2">
              <w:rPr>
                <w:noProof/>
              </w:rPr>
              <w:fldChar w:fldCharType="end"/>
            </w:r>
            <w:r>
              <w:t xml:space="preserve"> - Publicité déployée</w:t>
            </w:r>
            <w:bookmarkEnd w:id="133"/>
          </w:p>
        </w:tc>
      </w:tr>
    </w:tbl>
    <w:p w14:paraId="7A77BA00" w14:textId="0CA0AA9A" w:rsidR="00A02C93" w:rsidRDefault="00675C31" w:rsidP="00FC6A77">
      <w:pPr>
        <w:pStyle w:val="Titre1"/>
      </w:pPr>
      <w:bookmarkStart w:id="134" w:name="_Toc324269301"/>
      <w:bookmarkStart w:id="135" w:name="_Toc324269351"/>
      <w:r>
        <w:lastRenderedPageBreak/>
        <w:t>Table des Annexes</w:t>
      </w:r>
      <w:bookmarkEnd w:id="134"/>
      <w:bookmarkEnd w:id="135"/>
    </w:p>
    <w:p w14:paraId="4F682D74" w14:textId="77777777" w:rsidR="00B67103" w:rsidRDefault="00675C31">
      <w:pPr>
        <w:pStyle w:val="Tabledesillustrations"/>
        <w:tabs>
          <w:tab w:val="right" w:leader="dot" w:pos="9350"/>
        </w:tabs>
        <w:rPr>
          <w:noProof/>
        </w:rPr>
      </w:pPr>
      <w:r>
        <w:fldChar w:fldCharType="begin"/>
      </w:r>
      <w:r>
        <w:instrText xml:space="preserve"> TOC \c "Annexe" </w:instrText>
      </w:r>
      <w:r>
        <w:fldChar w:fldCharType="separate"/>
      </w:r>
      <w:r w:rsidR="00B67103">
        <w:rPr>
          <w:noProof/>
        </w:rPr>
        <w:t>Annexe i - Commentaire jour à jour</w:t>
      </w:r>
      <w:r w:rsidR="00B67103">
        <w:rPr>
          <w:noProof/>
        </w:rPr>
        <w:tab/>
      </w:r>
      <w:r w:rsidR="00B67103">
        <w:rPr>
          <w:noProof/>
        </w:rPr>
        <w:fldChar w:fldCharType="begin"/>
      </w:r>
      <w:r w:rsidR="00B67103">
        <w:rPr>
          <w:noProof/>
        </w:rPr>
        <w:instrText xml:space="preserve"> PAGEREF _Toc324264507 \h </w:instrText>
      </w:r>
      <w:r w:rsidR="00B67103">
        <w:rPr>
          <w:noProof/>
        </w:rPr>
      </w:r>
      <w:r w:rsidR="00B67103">
        <w:rPr>
          <w:noProof/>
        </w:rPr>
        <w:fldChar w:fldCharType="separate"/>
      </w:r>
      <w:r w:rsidR="00B67103">
        <w:rPr>
          <w:noProof/>
        </w:rPr>
        <w:t>A</w:t>
      </w:r>
      <w:r w:rsidR="00B67103">
        <w:rPr>
          <w:noProof/>
        </w:rPr>
        <w:fldChar w:fldCharType="end"/>
      </w:r>
    </w:p>
    <w:p w14:paraId="6684B6F0" w14:textId="77777777" w:rsidR="00675C31" w:rsidRPr="004178BD" w:rsidRDefault="00675C31" w:rsidP="004178BD">
      <w:pPr>
        <w:sectPr w:rsidR="00675C31" w:rsidRPr="004178BD" w:rsidSect="00B6636A">
          <w:headerReference w:type="default" r:id="rId20"/>
          <w:footerReference w:type="default" r:id="rId21"/>
          <w:pgSz w:w="12240" w:h="15840"/>
          <w:pgMar w:top="1440" w:right="1440" w:bottom="1440" w:left="1440" w:header="708" w:footer="708" w:gutter="0"/>
          <w:pgNumType w:start="1"/>
          <w:cols w:space="708"/>
          <w:docGrid w:linePitch="360"/>
        </w:sectPr>
      </w:pPr>
      <w:r>
        <w:fldChar w:fldCharType="end"/>
      </w:r>
    </w:p>
    <w:p w14:paraId="2EBAB938" w14:textId="7B390369" w:rsidR="00675C31" w:rsidRDefault="000D08C3" w:rsidP="000D08C3">
      <w:pPr>
        <w:pStyle w:val="Titre1"/>
      </w:pPr>
      <w:bookmarkStart w:id="136" w:name="_Toc324264507"/>
      <w:bookmarkStart w:id="137" w:name="_Toc324269302"/>
      <w:bookmarkStart w:id="138" w:name="_Toc324269352"/>
      <w:r>
        <w:lastRenderedPageBreak/>
        <w:t xml:space="preserve">Annexe </w:t>
      </w:r>
      <w:r w:rsidR="00AB03A2">
        <w:fldChar w:fldCharType="begin"/>
      </w:r>
      <w:r w:rsidR="00AB03A2">
        <w:instrText xml:space="preserve"> SEQ Annexe \* roman </w:instrText>
      </w:r>
      <w:r w:rsidR="00AB03A2">
        <w:fldChar w:fldCharType="separate"/>
      </w:r>
      <w:r>
        <w:rPr>
          <w:noProof/>
        </w:rPr>
        <w:t>i</w:t>
      </w:r>
      <w:r w:rsidR="00AB03A2">
        <w:rPr>
          <w:noProof/>
        </w:rPr>
        <w:fldChar w:fldCharType="end"/>
      </w:r>
      <w:r>
        <w:t xml:space="preserve"> - Commentaire jour à jour</w:t>
      </w:r>
      <w:bookmarkEnd w:id="136"/>
      <w:bookmarkEnd w:id="137"/>
      <w:bookmarkEnd w:id="138"/>
    </w:p>
    <w:p w14:paraId="5041005F" w14:textId="77777777" w:rsidR="00A0153F" w:rsidRPr="00A0153F" w:rsidRDefault="00A0153F" w:rsidP="00122B23">
      <w:pPr>
        <w:keepNext/>
        <w:keepLines/>
      </w:pPr>
    </w:p>
    <w:p w14:paraId="5544C9FB" w14:textId="77777777" w:rsidR="000D08C3" w:rsidRPr="000D08C3" w:rsidRDefault="000D08C3" w:rsidP="000D08C3"/>
    <w:p w14:paraId="4354FEAB" w14:textId="77777777" w:rsidR="00675C31" w:rsidRDefault="00675C31" w:rsidP="00675C31">
      <w:pPr>
        <w:sectPr w:rsidR="00675C31" w:rsidSect="004178BD">
          <w:footerReference w:type="default" r:id="rId22"/>
          <w:type w:val="continuous"/>
          <w:pgSz w:w="12240" w:h="15840"/>
          <w:pgMar w:top="1440" w:right="1440" w:bottom="1440" w:left="1440" w:header="708" w:footer="708" w:gutter="0"/>
          <w:pgNumType w:fmt="upperLetter" w:start="1"/>
          <w:cols w:space="708"/>
          <w:docGrid w:linePitch="360"/>
        </w:sectPr>
      </w:pPr>
    </w:p>
    <w:p w14:paraId="363C5801" w14:textId="0B4724A2" w:rsidR="00675C31" w:rsidRDefault="00675C31" w:rsidP="00675C31"/>
    <w:p w14:paraId="472E4132" w14:textId="5487F261" w:rsidR="00675C31" w:rsidRPr="00675C31" w:rsidRDefault="00675C31" w:rsidP="006F47BD">
      <w:pPr>
        <w:pStyle w:val="Titre1"/>
      </w:pPr>
      <w:bookmarkStart w:id="139" w:name="_Toc324269303"/>
      <w:bookmarkStart w:id="140" w:name="_Toc324269353"/>
      <w:r>
        <w:lastRenderedPageBreak/>
        <w:t>Table des matières</w:t>
      </w:r>
      <w:bookmarkEnd w:id="139"/>
      <w:bookmarkEnd w:id="140"/>
    </w:p>
    <w:p w14:paraId="65AE289D" w14:textId="77777777" w:rsidR="00B21CE3" w:rsidRDefault="00675C31">
      <w:pPr>
        <w:pStyle w:val="TM1"/>
        <w:rPr>
          <w:b w:val="0"/>
          <w:noProof/>
          <w:sz w:val="22"/>
          <w:szCs w:val="22"/>
        </w:rPr>
      </w:pPr>
      <w:r>
        <w:fldChar w:fldCharType="begin"/>
      </w:r>
      <w:r w:rsidR="003C17EF">
        <w:instrText xml:space="preserve"> TOC \o "1-9</w:instrText>
      </w:r>
      <w:r>
        <w:instrText xml:space="preserve">" </w:instrText>
      </w:r>
      <w:r>
        <w:fldChar w:fldCharType="separate"/>
      </w:r>
      <w:r w:rsidR="00B21CE3">
        <w:rPr>
          <w:noProof/>
        </w:rPr>
        <w:t>Remerciement</w:t>
      </w:r>
      <w:r w:rsidR="00B21CE3">
        <w:rPr>
          <w:noProof/>
        </w:rPr>
        <w:tab/>
      </w:r>
      <w:r w:rsidR="00B21CE3">
        <w:rPr>
          <w:noProof/>
        </w:rPr>
        <w:fldChar w:fldCharType="begin"/>
      </w:r>
      <w:r w:rsidR="00B21CE3">
        <w:rPr>
          <w:noProof/>
        </w:rPr>
        <w:instrText xml:space="preserve"> PAGEREF _Toc324269304 \h </w:instrText>
      </w:r>
      <w:r w:rsidR="00B21CE3">
        <w:rPr>
          <w:noProof/>
        </w:rPr>
      </w:r>
      <w:r w:rsidR="00B21CE3">
        <w:rPr>
          <w:noProof/>
        </w:rPr>
        <w:fldChar w:fldCharType="separate"/>
      </w:r>
      <w:r w:rsidR="00B21CE3">
        <w:rPr>
          <w:noProof/>
        </w:rPr>
        <w:t>1</w:t>
      </w:r>
      <w:r w:rsidR="00B21CE3">
        <w:rPr>
          <w:noProof/>
        </w:rPr>
        <w:fldChar w:fldCharType="end"/>
      </w:r>
    </w:p>
    <w:p w14:paraId="6558FAEE" w14:textId="77777777" w:rsidR="00B21CE3" w:rsidRDefault="00B21CE3">
      <w:pPr>
        <w:pStyle w:val="TM1"/>
        <w:rPr>
          <w:b w:val="0"/>
          <w:noProof/>
          <w:sz w:val="22"/>
          <w:szCs w:val="22"/>
        </w:rPr>
      </w:pPr>
      <w:r>
        <w:rPr>
          <w:noProof/>
        </w:rPr>
        <w:t>Table des matières</w:t>
      </w:r>
      <w:r>
        <w:rPr>
          <w:noProof/>
        </w:rPr>
        <w:tab/>
      </w:r>
      <w:r>
        <w:rPr>
          <w:noProof/>
        </w:rPr>
        <w:fldChar w:fldCharType="begin"/>
      </w:r>
      <w:r>
        <w:rPr>
          <w:noProof/>
        </w:rPr>
        <w:instrText xml:space="preserve"> PAGEREF _Toc324269305 \h </w:instrText>
      </w:r>
      <w:r>
        <w:rPr>
          <w:noProof/>
        </w:rPr>
      </w:r>
      <w:r>
        <w:rPr>
          <w:noProof/>
        </w:rPr>
        <w:fldChar w:fldCharType="separate"/>
      </w:r>
      <w:r>
        <w:rPr>
          <w:noProof/>
        </w:rPr>
        <w:t>2</w:t>
      </w:r>
      <w:r>
        <w:rPr>
          <w:noProof/>
        </w:rPr>
        <w:fldChar w:fldCharType="end"/>
      </w:r>
    </w:p>
    <w:p w14:paraId="219F6BE2" w14:textId="77777777" w:rsidR="00B21CE3" w:rsidRDefault="00B21CE3">
      <w:pPr>
        <w:pStyle w:val="TM1"/>
        <w:rPr>
          <w:b w:val="0"/>
          <w:noProof/>
          <w:sz w:val="22"/>
          <w:szCs w:val="22"/>
        </w:rPr>
      </w:pPr>
      <w:r>
        <w:rPr>
          <w:noProof/>
        </w:rPr>
        <w:t>Table des illustrations</w:t>
      </w:r>
      <w:r>
        <w:rPr>
          <w:noProof/>
        </w:rPr>
        <w:tab/>
      </w:r>
      <w:r>
        <w:rPr>
          <w:noProof/>
        </w:rPr>
        <w:fldChar w:fldCharType="begin"/>
      </w:r>
      <w:r>
        <w:rPr>
          <w:noProof/>
        </w:rPr>
        <w:instrText xml:space="preserve"> PAGEREF _Toc324269306 \h </w:instrText>
      </w:r>
      <w:r>
        <w:rPr>
          <w:noProof/>
        </w:rPr>
      </w:r>
      <w:r>
        <w:rPr>
          <w:noProof/>
        </w:rPr>
        <w:fldChar w:fldCharType="separate"/>
      </w:r>
      <w:r>
        <w:rPr>
          <w:noProof/>
        </w:rPr>
        <w:t>3</w:t>
      </w:r>
      <w:r>
        <w:rPr>
          <w:noProof/>
        </w:rPr>
        <w:fldChar w:fldCharType="end"/>
      </w:r>
    </w:p>
    <w:p w14:paraId="7BFA7465" w14:textId="77777777" w:rsidR="00B21CE3" w:rsidRDefault="00B21CE3">
      <w:pPr>
        <w:pStyle w:val="TM1"/>
        <w:rPr>
          <w:b w:val="0"/>
          <w:noProof/>
          <w:sz w:val="22"/>
          <w:szCs w:val="22"/>
        </w:rPr>
      </w:pPr>
      <w:r w:rsidRPr="00B21CE3">
        <w:rPr>
          <w:noProof/>
        </w:rPr>
        <w:t>Abstract</w:t>
      </w:r>
      <w:r>
        <w:rPr>
          <w:noProof/>
        </w:rPr>
        <w:tab/>
      </w:r>
      <w:r>
        <w:rPr>
          <w:noProof/>
        </w:rPr>
        <w:fldChar w:fldCharType="begin"/>
      </w:r>
      <w:r>
        <w:rPr>
          <w:noProof/>
        </w:rPr>
        <w:instrText xml:space="preserve"> PAGEREF _Toc324269307 \h </w:instrText>
      </w:r>
      <w:r>
        <w:rPr>
          <w:noProof/>
        </w:rPr>
      </w:r>
      <w:r>
        <w:rPr>
          <w:noProof/>
        </w:rPr>
        <w:fldChar w:fldCharType="separate"/>
      </w:r>
      <w:r>
        <w:rPr>
          <w:noProof/>
        </w:rPr>
        <w:t>4</w:t>
      </w:r>
      <w:r>
        <w:rPr>
          <w:noProof/>
        </w:rPr>
        <w:fldChar w:fldCharType="end"/>
      </w:r>
    </w:p>
    <w:p w14:paraId="525048D7" w14:textId="77777777" w:rsidR="00B21CE3" w:rsidRDefault="00B21CE3">
      <w:pPr>
        <w:pStyle w:val="TM1"/>
        <w:rPr>
          <w:b w:val="0"/>
          <w:noProof/>
          <w:sz w:val="22"/>
          <w:szCs w:val="22"/>
        </w:rPr>
      </w:pPr>
      <w:r>
        <w:rPr>
          <w:noProof/>
        </w:rPr>
        <w:t>Introduction</w:t>
      </w:r>
      <w:r>
        <w:rPr>
          <w:noProof/>
        </w:rPr>
        <w:tab/>
      </w:r>
      <w:r>
        <w:rPr>
          <w:noProof/>
        </w:rPr>
        <w:fldChar w:fldCharType="begin"/>
      </w:r>
      <w:r>
        <w:rPr>
          <w:noProof/>
        </w:rPr>
        <w:instrText xml:space="preserve"> PAGEREF _Toc324269308 \h </w:instrText>
      </w:r>
      <w:r>
        <w:rPr>
          <w:noProof/>
        </w:rPr>
      </w:r>
      <w:r>
        <w:rPr>
          <w:noProof/>
        </w:rPr>
        <w:fldChar w:fldCharType="separate"/>
      </w:r>
      <w:r>
        <w:rPr>
          <w:noProof/>
        </w:rPr>
        <w:t>5</w:t>
      </w:r>
      <w:r>
        <w:rPr>
          <w:noProof/>
        </w:rPr>
        <w:fldChar w:fldCharType="end"/>
      </w:r>
    </w:p>
    <w:p w14:paraId="6D074D93" w14:textId="77777777" w:rsidR="00B21CE3" w:rsidRDefault="00B21CE3">
      <w:pPr>
        <w:pStyle w:val="TM1"/>
        <w:rPr>
          <w:b w:val="0"/>
          <w:noProof/>
          <w:sz w:val="22"/>
          <w:szCs w:val="22"/>
        </w:rPr>
      </w:pPr>
      <w:r>
        <w:rPr>
          <w:noProof/>
        </w:rPr>
        <w:t>Présentation de Atos</w:t>
      </w:r>
      <w:r>
        <w:rPr>
          <w:noProof/>
        </w:rPr>
        <w:tab/>
      </w:r>
      <w:r>
        <w:rPr>
          <w:noProof/>
        </w:rPr>
        <w:fldChar w:fldCharType="begin"/>
      </w:r>
      <w:r>
        <w:rPr>
          <w:noProof/>
        </w:rPr>
        <w:instrText xml:space="preserve"> PAGEREF _Toc324269309 \h </w:instrText>
      </w:r>
      <w:r>
        <w:rPr>
          <w:noProof/>
        </w:rPr>
      </w:r>
      <w:r>
        <w:rPr>
          <w:noProof/>
        </w:rPr>
        <w:fldChar w:fldCharType="separate"/>
      </w:r>
      <w:r>
        <w:rPr>
          <w:noProof/>
        </w:rPr>
        <w:t>6</w:t>
      </w:r>
      <w:r>
        <w:rPr>
          <w:noProof/>
        </w:rPr>
        <w:fldChar w:fldCharType="end"/>
      </w:r>
    </w:p>
    <w:p w14:paraId="4C37E8B4" w14:textId="77777777" w:rsidR="00B21CE3" w:rsidRDefault="00B21CE3">
      <w:pPr>
        <w:pStyle w:val="TM1"/>
        <w:rPr>
          <w:b w:val="0"/>
          <w:noProof/>
          <w:sz w:val="22"/>
          <w:szCs w:val="22"/>
        </w:rPr>
      </w:pPr>
      <w:r>
        <w:rPr>
          <w:noProof/>
        </w:rPr>
        <w:t>Sujet</w:t>
      </w:r>
      <w:r>
        <w:rPr>
          <w:noProof/>
        </w:rPr>
        <w:tab/>
      </w:r>
      <w:r>
        <w:rPr>
          <w:noProof/>
        </w:rPr>
        <w:fldChar w:fldCharType="begin"/>
      </w:r>
      <w:r>
        <w:rPr>
          <w:noProof/>
        </w:rPr>
        <w:instrText xml:space="preserve"> PAGEREF _Toc324269310 \h </w:instrText>
      </w:r>
      <w:r>
        <w:rPr>
          <w:noProof/>
        </w:rPr>
      </w:r>
      <w:r>
        <w:rPr>
          <w:noProof/>
        </w:rPr>
        <w:fldChar w:fldCharType="separate"/>
      </w:r>
      <w:r>
        <w:rPr>
          <w:noProof/>
        </w:rPr>
        <w:t>7</w:t>
      </w:r>
      <w:r>
        <w:rPr>
          <w:noProof/>
        </w:rPr>
        <w:fldChar w:fldCharType="end"/>
      </w:r>
    </w:p>
    <w:p w14:paraId="17E7153D" w14:textId="77777777" w:rsidR="00B21CE3" w:rsidRDefault="00B21CE3">
      <w:pPr>
        <w:pStyle w:val="TM1"/>
        <w:rPr>
          <w:b w:val="0"/>
          <w:noProof/>
          <w:sz w:val="22"/>
          <w:szCs w:val="22"/>
        </w:rPr>
      </w:pPr>
      <w:r>
        <w:rPr>
          <w:noProof/>
        </w:rPr>
        <w:t>Cycle de vie d’un projet</w:t>
      </w:r>
      <w:r>
        <w:rPr>
          <w:noProof/>
        </w:rPr>
        <w:tab/>
      </w:r>
      <w:r>
        <w:rPr>
          <w:noProof/>
        </w:rPr>
        <w:fldChar w:fldCharType="begin"/>
      </w:r>
      <w:r>
        <w:rPr>
          <w:noProof/>
        </w:rPr>
        <w:instrText xml:space="preserve"> PAGEREF _Toc324269311 \h </w:instrText>
      </w:r>
      <w:r>
        <w:rPr>
          <w:noProof/>
        </w:rPr>
      </w:r>
      <w:r>
        <w:rPr>
          <w:noProof/>
        </w:rPr>
        <w:fldChar w:fldCharType="separate"/>
      </w:r>
      <w:r>
        <w:rPr>
          <w:noProof/>
        </w:rPr>
        <w:t>8</w:t>
      </w:r>
      <w:r>
        <w:rPr>
          <w:noProof/>
        </w:rPr>
        <w:fldChar w:fldCharType="end"/>
      </w:r>
    </w:p>
    <w:p w14:paraId="17268274" w14:textId="77777777" w:rsidR="00B21CE3" w:rsidRDefault="00B21CE3">
      <w:pPr>
        <w:pStyle w:val="TM1"/>
        <w:rPr>
          <w:b w:val="0"/>
          <w:noProof/>
          <w:sz w:val="22"/>
          <w:szCs w:val="22"/>
        </w:rPr>
      </w:pPr>
      <w:r>
        <w:rPr>
          <w:noProof/>
        </w:rPr>
        <w:t>Le portail des lorrains (PDL)</w:t>
      </w:r>
      <w:r>
        <w:rPr>
          <w:noProof/>
        </w:rPr>
        <w:tab/>
      </w:r>
      <w:r>
        <w:rPr>
          <w:noProof/>
        </w:rPr>
        <w:fldChar w:fldCharType="begin"/>
      </w:r>
      <w:r>
        <w:rPr>
          <w:noProof/>
        </w:rPr>
        <w:instrText xml:space="preserve"> PAGEREF _Toc324269312 \h </w:instrText>
      </w:r>
      <w:r>
        <w:rPr>
          <w:noProof/>
        </w:rPr>
      </w:r>
      <w:r>
        <w:rPr>
          <w:noProof/>
        </w:rPr>
        <w:fldChar w:fldCharType="separate"/>
      </w:r>
      <w:r>
        <w:rPr>
          <w:noProof/>
        </w:rPr>
        <w:t>9</w:t>
      </w:r>
      <w:r>
        <w:rPr>
          <w:noProof/>
        </w:rPr>
        <w:fldChar w:fldCharType="end"/>
      </w:r>
    </w:p>
    <w:p w14:paraId="3B6765F2" w14:textId="77777777" w:rsidR="00B21CE3" w:rsidRDefault="00B21CE3">
      <w:pPr>
        <w:pStyle w:val="TM2"/>
        <w:tabs>
          <w:tab w:val="right" w:leader="dot" w:pos="9350"/>
        </w:tabs>
        <w:rPr>
          <w:b w:val="0"/>
          <w:noProof/>
        </w:rPr>
      </w:pPr>
      <w:r>
        <w:rPr>
          <w:noProof/>
        </w:rPr>
        <w:t>Présentation de Jahia</w:t>
      </w:r>
      <w:r>
        <w:rPr>
          <w:noProof/>
        </w:rPr>
        <w:tab/>
      </w:r>
      <w:r>
        <w:rPr>
          <w:noProof/>
        </w:rPr>
        <w:fldChar w:fldCharType="begin"/>
      </w:r>
      <w:r>
        <w:rPr>
          <w:noProof/>
        </w:rPr>
        <w:instrText xml:space="preserve"> PAGEREF _Toc324269313 \h </w:instrText>
      </w:r>
      <w:r>
        <w:rPr>
          <w:noProof/>
        </w:rPr>
      </w:r>
      <w:r>
        <w:rPr>
          <w:noProof/>
        </w:rPr>
        <w:fldChar w:fldCharType="separate"/>
      </w:r>
      <w:r>
        <w:rPr>
          <w:noProof/>
        </w:rPr>
        <w:t>9</w:t>
      </w:r>
      <w:r>
        <w:rPr>
          <w:noProof/>
        </w:rPr>
        <w:fldChar w:fldCharType="end"/>
      </w:r>
    </w:p>
    <w:p w14:paraId="08BECB89" w14:textId="77777777" w:rsidR="00B21CE3" w:rsidRDefault="00B21CE3">
      <w:pPr>
        <w:pStyle w:val="TM3"/>
        <w:tabs>
          <w:tab w:val="right" w:leader="dot" w:pos="9350"/>
        </w:tabs>
        <w:rPr>
          <w:noProof/>
        </w:rPr>
      </w:pPr>
      <w:r>
        <w:rPr>
          <w:noProof/>
        </w:rPr>
        <w:t>Développement</w:t>
      </w:r>
      <w:r>
        <w:rPr>
          <w:noProof/>
        </w:rPr>
        <w:tab/>
      </w:r>
      <w:r>
        <w:rPr>
          <w:noProof/>
        </w:rPr>
        <w:fldChar w:fldCharType="begin"/>
      </w:r>
      <w:r>
        <w:rPr>
          <w:noProof/>
        </w:rPr>
        <w:instrText xml:space="preserve"> PAGEREF _Toc324269314 \h </w:instrText>
      </w:r>
      <w:r>
        <w:rPr>
          <w:noProof/>
        </w:rPr>
      </w:r>
      <w:r>
        <w:rPr>
          <w:noProof/>
        </w:rPr>
        <w:fldChar w:fldCharType="separate"/>
      </w:r>
      <w:r>
        <w:rPr>
          <w:noProof/>
        </w:rPr>
        <w:t>9</w:t>
      </w:r>
      <w:r>
        <w:rPr>
          <w:noProof/>
        </w:rPr>
        <w:fldChar w:fldCharType="end"/>
      </w:r>
    </w:p>
    <w:p w14:paraId="1A92F959" w14:textId="77777777" w:rsidR="00B21CE3" w:rsidRDefault="00B21CE3">
      <w:pPr>
        <w:pStyle w:val="TM3"/>
        <w:tabs>
          <w:tab w:val="right" w:leader="dot" w:pos="9350"/>
        </w:tabs>
        <w:rPr>
          <w:noProof/>
        </w:rPr>
      </w:pPr>
      <w:r>
        <w:rPr>
          <w:noProof/>
        </w:rPr>
        <w:t>Syntaxe</w:t>
      </w:r>
      <w:r>
        <w:rPr>
          <w:noProof/>
        </w:rPr>
        <w:tab/>
      </w:r>
      <w:r>
        <w:rPr>
          <w:noProof/>
        </w:rPr>
        <w:fldChar w:fldCharType="begin"/>
      </w:r>
      <w:r>
        <w:rPr>
          <w:noProof/>
        </w:rPr>
        <w:instrText xml:space="preserve"> PAGEREF _Toc324269315 \h </w:instrText>
      </w:r>
      <w:r>
        <w:rPr>
          <w:noProof/>
        </w:rPr>
      </w:r>
      <w:r>
        <w:rPr>
          <w:noProof/>
        </w:rPr>
        <w:fldChar w:fldCharType="separate"/>
      </w:r>
      <w:r>
        <w:rPr>
          <w:noProof/>
        </w:rPr>
        <w:t>10</w:t>
      </w:r>
      <w:r>
        <w:rPr>
          <w:noProof/>
        </w:rPr>
        <w:fldChar w:fldCharType="end"/>
      </w:r>
    </w:p>
    <w:p w14:paraId="1374961D" w14:textId="77777777" w:rsidR="00B21CE3" w:rsidRDefault="00B21CE3">
      <w:pPr>
        <w:pStyle w:val="TM3"/>
        <w:tabs>
          <w:tab w:val="right" w:leader="dot" w:pos="9350"/>
        </w:tabs>
        <w:rPr>
          <w:noProof/>
        </w:rPr>
      </w:pPr>
      <w:r>
        <w:rPr>
          <w:noProof/>
        </w:rPr>
        <w:t>Module</w:t>
      </w:r>
      <w:r>
        <w:rPr>
          <w:noProof/>
        </w:rPr>
        <w:tab/>
      </w:r>
      <w:r>
        <w:rPr>
          <w:noProof/>
        </w:rPr>
        <w:fldChar w:fldCharType="begin"/>
      </w:r>
      <w:r>
        <w:rPr>
          <w:noProof/>
        </w:rPr>
        <w:instrText xml:space="preserve"> PAGEREF _Toc324269316 \h </w:instrText>
      </w:r>
      <w:r>
        <w:rPr>
          <w:noProof/>
        </w:rPr>
      </w:r>
      <w:r>
        <w:rPr>
          <w:noProof/>
        </w:rPr>
        <w:fldChar w:fldCharType="separate"/>
      </w:r>
      <w:r>
        <w:rPr>
          <w:noProof/>
        </w:rPr>
        <w:t>11</w:t>
      </w:r>
      <w:r>
        <w:rPr>
          <w:noProof/>
        </w:rPr>
        <w:fldChar w:fldCharType="end"/>
      </w:r>
    </w:p>
    <w:p w14:paraId="7AAF94A6" w14:textId="77777777" w:rsidR="00B21CE3" w:rsidRDefault="00B21CE3">
      <w:pPr>
        <w:pStyle w:val="TM3"/>
        <w:tabs>
          <w:tab w:val="right" w:leader="dot" w:pos="9350"/>
        </w:tabs>
        <w:rPr>
          <w:noProof/>
        </w:rPr>
      </w:pPr>
      <w:r>
        <w:rPr>
          <w:noProof/>
        </w:rPr>
        <w:t>Template</w:t>
      </w:r>
      <w:r>
        <w:rPr>
          <w:noProof/>
        </w:rPr>
        <w:tab/>
      </w:r>
      <w:r>
        <w:rPr>
          <w:noProof/>
        </w:rPr>
        <w:fldChar w:fldCharType="begin"/>
      </w:r>
      <w:r>
        <w:rPr>
          <w:noProof/>
        </w:rPr>
        <w:instrText xml:space="preserve"> PAGEREF _Toc324269317 \h </w:instrText>
      </w:r>
      <w:r>
        <w:rPr>
          <w:noProof/>
        </w:rPr>
      </w:r>
      <w:r>
        <w:rPr>
          <w:noProof/>
        </w:rPr>
        <w:fldChar w:fldCharType="separate"/>
      </w:r>
      <w:r>
        <w:rPr>
          <w:noProof/>
        </w:rPr>
        <w:t>11</w:t>
      </w:r>
      <w:r>
        <w:rPr>
          <w:noProof/>
        </w:rPr>
        <w:fldChar w:fldCharType="end"/>
      </w:r>
    </w:p>
    <w:p w14:paraId="3CE69466" w14:textId="77777777" w:rsidR="00B21CE3" w:rsidRDefault="00B21CE3">
      <w:pPr>
        <w:pStyle w:val="TM3"/>
        <w:tabs>
          <w:tab w:val="right" w:leader="dot" w:pos="9350"/>
        </w:tabs>
        <w:rPr>
          <w:noProof/>
        </w:rPr>
      </w:pPr>
      <w:r>
        <w:rPr>
          <w:noProof/>
        </w:rPr>
        <w:t>Portlet</w:t>
      </w:r>
      <w:r>
        <w:rPr>
          <w:noProof/>
        </w:rPr>
        <w:tab/>
      </w:r>
      <w:r>
        <w:rPr>
          <w:noProof/>
        </w:rPr>
        <w:fldChar w:fldCharType="begin"/>
      </w:r>
      <w:r>
        <w:rPr>
          <w:noProof/>
        </w:rPr>
        <w:instrText xml:space="preserve"> PAGEREF _Toc324269318 \h </w:instrText>
      </w:r>
      <w:r>
        <w:rPr>
          <w:noProof/>
        </w:rPr>
      </w:r>
      <w:r>
        <w:rPr>
          <w:noProof/>
        </w:rPr>
        <w:fldChar w:fldCharType="separate"/>
      </w:r>
      <w:r>
        <w:rPr>
          <w:noProof/>
        </w:rPr>
        <w:t>11</w:t>
      </w:r>
      <w:r>
        <w:rPr>
          <w:noProof/>
        </w:rPr>
        <w:fldChar w:fldCharType="end"/>
      </w:r>
    </w:p>
    <w:p w14:paraId="74D7DCB3" w14:textId="77777777" w:rsidR="00B21CE3" w:rsidRDefault="00B21CE3">
      <w:pPr>
        <w:pStyle w:val="TM3"/>
        <w:tabs>
          <w:tab w:val="right" w:leader="dot" w:pos="9350"/>
        </w:tabs>
        <w:rPr>
          <w:noProof/>
        </w:rPr>
      </w:pPr>
      <w:r>
        <w:rPr>
          <w:noProof/>
        </w:rPr>
        <w:t>Les trois type de requêtes possible sous Jahia</w:t>
      </w:r>
      <w:r>
        <w:rPr>
          <w:noProof/>
        </w:rPr>
        <w:tab/>
      </w:r>
      <w:r>
        <w:rPr>
          <w:noProof/>
        </w:rPr>
        <w:fldChar w:fldCharType="begin"/>
      </w:r>
      <w:r>
        <w:rPr>
          <w:noProof/>
        </w:rPr>
        <w:instrText xml:space="preserve"> PAGEREF _Toc324269319 \h </w:instrText>
      </w:r>
      <w:r>
        <w:rPr>
          <w:noProof/>
        </w:rPr>
      </w:r>
      <w:r>
        <w:rPr>
          <w:noProof/>
        </w:rPr>
        <w:fldChar w:fldCharType="separate"/>
      </w:r>
      <w:r>
        <w:rPr>
          <w:noProof/>
        </w:rPr>
        <w:t>11</w:t>
      </w:r>
      <w:r>
        <w:rPr>
          <w:noProof/>
        </w:rPr>
        <w:fldChar w:fldCharType="end"/>
      </w:r>
    </w:p>
    <w:p w14:paraId="183AC274" w14:textId="77777777" w:rsidR="00B21CE3" w:rsidRDefault="00B21CE3">
      <w:pPr>
        <w:pStyle w:val="TM4"/>
        <w:tabs>
          <w:tab w:val="right" w:leader="dot" w:pos="9350"/>
        </w:tabs>
        <w:rPr>
          <w:noProof/>
          <w:sz w:val="22"/>
          <w:szCs w:val="22"/>
        </w:rPr>
      </w:pPr>
      <w:r>
        <w:rPr>
          <w:noProof/>
        </w:rPr>
        <w:t>Le SQL 2</w:t>
      </w:r>
      <w:r>
        <w:rPr>
          <w:noProof/>
        </w:rPr>
        <w:tab/>
      </w:r>
      <w:r>
        <w:rPr>
          <w:noProof/>
        </w:rPr>
        <w:fldChar w:fldCharType="begin"/>
      </w:r>
      <w:r>
        <w:rPr>
          <w:noProof/>
        </w:rPr>
        <w:instrText xml:space="preserve"> PAGEREF _Toc324269320 \h </w:instrText>
      </w:r>
      <w:r>
        <w:rPr>
          <w:noProof/>
        </w:rPr>
      </w:r>
      <w:r>
        <w:rPr>
          <w:noProof/>
        </w:rPr>
        <w:fldChar w:fldCharType="separate"/>
      </w:r>
      <w:r>
        <w:rPr>
          <w:noProof/>
        </w:rPr>
        <w:t>11</w:t>
      </w:r>
      <w:r>
        <w:rPr>
          <w:noProof/>
        </w:rPr>
        <w:fldChar w:fldCharType="end"/>
      </w:r>
    </w:p>
    <w:p w14:paraId="2142A6B2" w14:textId="77777777" w:rsidR="00B21CE3" w:rsidRDefault="00B21CE3">
      <w:pPr>
        <w:pStyle w:val="TM4"/>
        <w:tabs>
          <w:tab w:val="right" w:leader="dot" w:pos="9350"/>
        </w:tabs>
        <w:rPr>
          <w:noProof/>
          <w:sz w:val="22"/>
          <w:szCs w:val="22"/>
        </w:rPr>
      </w:pPr>
      <w:r>
        <w:rPr>
          <w:noProof/>
        </w:rPr>
        <w:t>Le JQOM (Java Query Object Model)</w:t>
      </w:r>
      <w:r>
        <w:rPr>
          <w:noProof/>
        </w:rPr>
        <w:tab/>
      </w:r>
      <w:r>
        <w:rPr>
          <w:noProof/>
        </w:rPr>
        <w:fldChar w:fldCharType="begin"/>
      </w:r>
      <w:r>
        <w:rPr>
          <w:noProof/>
        </w:rPr>
        <w:instrText xml:space="preserve"> PAGEREF _Toc324269321 \h </w:instrText>
      </w:r>
      <w:r>
        <w:rPr>
          <w:noProof/>
        </w:rPr>
      </w:r>
      <w:r>
        <w:rPr>
          <w:noProof/>
        </w:rPr>
        <w:fldChar w:fldCharType="separate"/>
      </w:r>
      <w:r>
        <w:rPr>
          <w:noProof/>
        </w:rPr>
        <w:t>11</w:t>
      </w:r>
      <w:r>
        <w:rPr>
          <w:noProof/>
        </w:rPr>
        <w:fldChar w:fldCharType="end"/>
      </w:r>
    </w:p>
    <w:p w14:paraId="1501CA3E" w14:textId="77777777" w:rsidR="00B21CE3" w:rsidRDefault="00B21CE3">
      <w:pPr>
        <w:pStyle w:val="TM4"/>
        <w:tabs>
          <w:tab w:val="right" w:leader="dot" w:pos="9350"/>
        </w:tabs>
        <w:rPr>
          <w:noProof/>
          <w:sz w:val="22"/>
          <w:szCs w:val="22"/>
        </w:rPr>
      </w:pPr>
      <w:r>
        <w:rPr>
          <w:noProof/>
        </w:rPr>
        <w:t>Le XPATH</w:t>
      </w:r>
      <w:r>
        <w:rPr>
          <w:noProof/>
        </w:rPr>
        <w:tab/>
      </w:r>
      <w:r>
        <w:rPr>
          <w:noProof/>
        </w:rPr>
        <w:fldChar w:fldCharType="begin"/>
      </w:r>
      <w:r>
        <w:rPr>
          <w:noProof/>
        </w:rPr>
        <w:instrText xml:space="preserve"> PAGEREF _Toc324269322 \h </w:instrText>
      </w:r>
      <w:r>
        <w:rPr>
          <w:noProof/>
        </w:rPr>
      </w:r>
      <w:r>
        <w:rPr>
          <w:noProof/>
        </w:rPr>
        <w:fldChar w:fldCharType="separate"/>
      </w:r>
      <w:r>
        <w:rPr>
          <w:noProof/>
        </w:rPr>
        <w:t>11</w:t>
      </w:r>
      <w:r>
        <w:rPr>
          <w:noProof/>
        </w:rPr>
        <w:fldChar w:fldCharType="end"/>
      </w:r>
    </w:p>
    <w:p w14:paraId="00B85C42" w14:textId="77777777" w:rsidR="00B21CE3" w:rsidRDefault="00B21CE3">
      <w:pPr>
        <w:pStyle w:val="TM2"/>
        <w:tabs>
          <w:tab w:val="right" w:leader="dot" w:pos="9350"/>
        </w:tabs>
        <w:rPr>
          <w:b w:val="0"/>
          <w:noProof/>
        </w:rPr>
      </w:pPr>
      <w:r>
        <w:rPr>
          <w:noProof/>
        </w:rPr>
        <w:t>Travaux relatifs au Portail des Lorrains - version 1</w:t>
      </w:r>
      <w:r>
        <w:rPr>
          <w:noProof/>
        </w:rPr>
        <w:tab/>
      </w:r>
      <w:r>
        <w:rPr>
          <w:noProof/>
        </w:rPr>
        <w:fldChar w:fldCharType="begin"/>
      </w:r>
      <w:r>
        <w:rPr>
          <w:noProof/>
        </w:rPr>
        <w:instrText xml:space="preserve"> PAGEREF _Toc324269323 \h </w:instrText>
      </w:r>
      <w:r>
        <w:rPr>
          <w:noProof/>
        </w:rPr>
      </w:r>
      <w:r>
        <w:rPr>
          <w:noProof/>
        </w:rPr>
        <w:fldChar w:fldCharType="separate"/>
      </w:r>
      <w:r>
        <w:rPr>
          <w:noProof/>
        </w:rPr>
        <w:t>12</w:t>
      </w:r>
      <w:r>
        <w:rPr>
          <w:noProof/>
        </w:rPr>
        <w:fldChar w:fldCharType="end"/>
      </w:r>
    </w:p>
    <w:p w14:paraId="3BB7F824" w14:textId="77777777" w:rsidR="00B21CE3" w:rsidRDefault="00B21CE3">
      <w:pPr>
        <w:pStyle w:val="TM3"/>
        <w:tabs>
          <w:tab w:val="right" w:leader="dot" w:pos="9350"/>
        </w:tabs>
        <w:rPr>
          <w:noProof/>
        </w:rPr>
      </w:pPr>
      <w:r>
        <w:rPr>
          <w:noProof/>
        </w:rPr>
        <w:t>FML</w:t>
      </w:r>
      <w:r>
        <w:rPr>
          <w:noProof/>
        </w:rPr>
        <w:tab/>
      </w:r>
      <w:r>
        <w:rPr>
          <w:noProof/>
        </w:rPr>
        <w:fldChar w:fldCharType="begin"/>
      </w:r>
      <w:r>
        <w:rPr>
          <w:noProof/>
        </w:rPr>
        <w:instrText xml:space="preserve"> PAGEREF _Toc324269324 \h </w:instrText>
      </w:r>
      <w:r>
        <w:rPr>
          <w:noProof/>
        </w:rPr>
      </w:r>
      <w:r>
        <w:rPr>
          <w:noProof/>
        </w:rPr>
        <w:fldChar w:fldCharType="separate"/>
      </w:r>
      <w:r>
        <w:rPr>
          <w:noProof/>
        </w:rPr>
        <w:t>12</w:t>
      </w:r>
      <w:r>
        <w:rPr>
          <w:noProof/>
        </w:rPr>
        <w:fldChar w:fldCharType="end"/>
      </w:r>
    </w:p>
    <w:p w14:paraId="1BB73E58" w14:textId="77777777" w:rsidR="00B21CE3" w:rsidRDefault="00B21CE3">
      <w:pPr>
        <w:pStyle w:val="TM4"/>
        <w:tabs>
          <w:tab w:val="right" w:leader="dot" w:pos="9350"/>
        </w:tabs>
        <w:rPr>
          <w:noProof/>
          <w:sz w:val="22"/>
          <w:szCs w:val="22"/>
        </w:rPr>
      </w:pPr>
      <w:r>
        <w:rPr>
          <w:noProof/>
        </w:rPr>
        <w:t>Conceptions - Différentes solutions possibles :</w:t>
      </w:r>
      <w:r>
        <w:rPr>
          <w:noProof/>
        </w:rPr>
        <w:tab/>
      </w:r>
      <w:r>
        <w:rPr>
          <w:noProof/>
        </w:rPr>
        <w:fldChar w:fldCharType="begin"/>
      </w:r>
      <w:r>
        <w:rPr>
          <w:noProof/>
        </w:rPr>
        <w:instrText xml:space="preserve"> PAGEREF _Toc324269325 \h </w:instrText>
      </w:r>
      <w:r>
        <w:rPr>
          <w:noProof/>
        </w:rPr>
      </w:r>
      <w:r>
        <w:rPr>
          <w:noProof/>
        </w:rPr>
        <w:fldChar w:fldCharType="separate"/>
      </w:r>
      <w:r>
        <w:rPr>
          <w:noProof/>
        </w:rPr>
        <w:t>13</w:t>
      </w:r>
      <w:r>
        <w:rPr>
          <w:noProof/>
        </w:rPr>
        <w:fldChar w:fldCharType="end"/>
      </w:r>
    </w:p>
    <w:p w14:paraId="5FDF7CED" w14:textId="77777777" w:rsidR="00B21CE3" w:rsidRDefault="00B21CE3">
      <w:pPr>
        <w:pStyle w:val="TM5"/>
        <w:tabs>
          <w:tab w:val="right" w:leader="dot" w:pos="9350"/>
        </w:tabs>
        <w:rPr>
          <w:noProof/>
          <w:sz w:val="22"/>
          <w:szCs w:val="22"/>
        </w:rPr>
      </w:pPr>
      <w:r>
        <w:rPr>
          <w:noProof/>
        </w:rPr>
        <w:t>Solution 1</w:t>
      </w:r>
      <w:r>
        <w:rPr>
          <w:noProof/>
        </w:rPr>
        <w:tab/>
      </w:r>
      <w:r>
        <w:rPr>
          <w:noProof/>
        </w:rPr>
        <w:fldChar w:fldCharType="begin"/>
      </w:r>
      <w:r>
        <w:rPr>
          <w:noProof/>
        </w:rPr>
        <w:instrText xml:space="preserve"> PAGEREF _Toc324269326 \h </w:instrText>
      </w:r>
      <w:r>
        <w:rPr>
          <w:noProof/>
        </w:rPr>
      </w:r>
      <w:r>
        <w:rPr>
          <w:noProof/>
        </w:rPr>
        <w:fldChar w:fldCharType="separate"/>
      </w:r>
      <w:r>
        <w:rPr>
          <w:noProof/>
        </w:rPr>
        <w:t>13</w:t>
      </w:r>
      <w:r>
        <w:rPr>
          <w:noProof/>
        </w:rPr>
        <w:fldChar w:fldCharType="end"/>
      </w:r>
    </w:p>
    <w:p w14:paraId="1BC86A77" w14:textId="77777777" w:rsidR="00B21CE3" w:rsidRDefault="00B21CE3">
      <w:pPr>
        <w:pStyle w:val="TM5"/>
        <w:tabs>
          <w:tab w:val="right" w:leader="dot" w:pos="9350"/>
        </w:tabs>
        <w:rPr>
          <w:noProof/>
          <w:sz w:val="22"/>
          <w:szCs w:val="22"/>
        </w:rPr>
      </w:pPr>
      <w:r>
        <w:rPr>
          <w:noProof/>
        </w:rPr>
        <w:t>Solution 2</w:t>
      </w:r>
      <w:r>
        <w:rPr>
          <w:noProof/>
        </w:rPr>
        <w:tab/>
      </w:r>
      <w:r>
        <w:rPr>
          <w:noProof/>
        </w:rPr>
        <w:fldChar w:fldCharType="begin"/>
      </w:r>
      <w:r>
        <w:rPr>
          <w:noProof/>
        </w:rPr>
        <w:instrText xml:space="preserve"> PAGEREF _Toc324269327 \h </w:instrText>
      </w:r>
      <w:r>
        <w:rPr>
          <w:noProof/>
        </w:rPr>
      </w:r>
      <w:r>
        <w:rPr>
          <w:noProof/>
        </w:rPr>
        <w:fldChar w:fldCharType="separate"/>
      </w:r>
      <w:r>
        <w:rPr>
          <w:noProof/>
        </w:rPr>
        <w:t>13</w:t>
      </w:r>
      <w:r>
        <w:rPr>
          <w:noProof/>
        </w:rPr>
        <w:fldChar w:fldCharType="end"/>
      </w:r>
    </w:p>
    <w:p w14:paraId="72A90CF4" w14:textId="77777777" w:rsidR="00B21CE3" w:rsidRDefault="00B21CE3">
      <w:pPr>
        <w:pStyle w:val="TM5"/>
        <w:tabs>
          <w:tab w:val="right" w:leader="dot" w:pos="9350"/>
        </w:tabs>
        <w:rPr>
          <w:noProof/>
          <w:sz w:val="22"/>
          <w:szCs w:val="22"/>
        </w:rPr>
      </w:pPr>
      <w:r>
        <w:rPr>
          <w:noProof/>
        </w:rPr>
        <w:t>Solution retenue</w:t>
      </w:r>
      <w:r>
        <w:rPr>
          <w:noProof/>
        </w:rPr>
        <w:tab/>
      </w:r>
      <w:r>
        <w:rPr>
          <w:noProof/>
        </w:rPr>
        <w:fldChar w:fldCharType="begin"/>
      </w:r>
      <w:r>
        <w:rPr>
          <w:noProof/>
        </w:rPr>
        <w:instrText xml:space="preserve"> PAGEREF _Toc324269328 \h </w:instrText>
      </w:r>
      <w:r>
        <w:rPr>
          <w:noProof/>
        </w:rPr>
      </w:r>
      <w:r>
        <w:rPr>
          <w:noProof/>
        </w:rPr>
        <w:fldChar w:fldCharType="separate"/>
      </w:r>
      <w:r>
        <w:rPr>
          <w:noProof/>
        </w:rPr>
        <w:t>14</w:t>
      </w:r>
      <w:r>
        <w:rPr>
          <w:noProof/>
        </w:rPr>
        <w:fldChar w:fldCharType="end"/>
      </w:r>
    </w:p>
    <w:p w14:paraId="5A62CF8B" w14:textId="77777777" w:rsidR="00B21CE3" w:rsidRDefault="00B21CE3">
      <w:pPr>
        <w:pStyle w:val="TM4"/>
        <w:tabs>
          <w:tab w:val="right" w:leader="dot" w:pos="9350"/>
        </w:tabs>
        <w:rPr>
          <w:noProof/>
          <w:sz w:val="22"/>
          <w:szCs w:val="22"/>
        </w:rPr>
      </w:pPr>
      <w:r>
        <w:rPr>
          <w:noProof/>
        </w:rPr>
        <w:t>Problèmes rencontrés</w:t>
      </w:r>
      <w:r>
        <w:rPr>
          <w:noProof/>
        </w:rPr>
        <w:tab/>
      </w:r>
      <w:r>
        <w:rPr>
          <w:noProof/>
        </w:rPr>
        <w:fldChar w:fldCharType="begin"/>
      </w:r>
      <w:r>
        <w:rPr>
          <w:noProof/>
        </w:rPr>
        <w:instrText xml:space="preserve"> PAGEREF _Toc324269329 \h </w:instrText>
      </w:r>
      <w:r>
        <w:rPr>
          <w:noProof/>
        </w:rPr>
      </w:r>
      <w:r>
        <w:rPr>
          <w:noProof/>
        </w:rPr>
        <w:fldChar w:fldCharType="separate"/>
      </w:r>
      <w:r>
        <w:rPr>
          <w:noProof/>
        </w:rPr>
        <w:t>14</w:t>
      </w:r>
      <w:r>
        <w:rPr>
          <w:noProof/>
        </w:rPr>
        <w:fldChar w:fldCharType="end"/>
      </w:r>
    </w:p>
    <w:p w14:paraId="1BC0FEB6" w14:textId="77777777" w:rsidR="00B21CE3" w:rsidRDefault="00B21CE3">
      <w:pPr>
        <w:pStyle w:val="TM4"/>
        <w:tabs>
          <w:tab w:val="right" w:leader="dot" w:pos="9350"/>
        </w:tabs>
        <w:rPr>
          <w:noProof/>
          <w:sz w:val="22"/>
          <w:szCs w:val="22"/>
        </w:rPr>
      </w:pPr>
      <w:r>
        <w:rPr>
          <w:noProof/>
        </w:rPr>
        <w:t>Les remarques du client</w:t>
      </w:r>
      <w:r>
        <w:rPr>
          <w:noProof/>
        </w:rPr>
        <w:tab/>
      </w:r>
      <w:r>
        <w:rPr>
          <w:noProof/>
        </w:rPr>
        <w:fldChar w:fldCharType="begin"/>
      </w:r>
      <w:r>
        <w:rPr>
          <w:noProof/>
        </w:rPr>
        <w:instrText xml:space="preserve"> PAGEREF _Toc324269330 \h </w:instrText>
      </w:r>
      <w:r>
        <w:rPr>
          <w:noProof/>
        </w:rPr>
      </w:r>
      <w:r>
        <w:rPr>
          <w:noProof/>
        </w:rPr>
        <w:fldChar w:fldCharType="separate"/>
      </w:r>
      <w:r>
        <w:rPr>
          <w:noProof/>
        </w:rPr>
        <w:t>15</w:t>
      </w:r>
      <w:r>
        <w:rPr>
          <w:noProof/>
        </w:rPr>
        <w:fldChar w:fldCharType="end"/>
      </w:r>
    </w:p>
    <w:p w14:paraId="55F83F38" w14:textId="77777777" w:rsidR="00B21CE3" w:rsidRDefault="00B21CE3">
      <w:pPr>
        <w:pStyle w:val="TM3"/>
        <w:tabs>
          <w:tab w:val="right" w:leader="dot" w:pos="9350"/>
        </w:tabs>
        <w:rPr>
          <w:noProof/>
        </w:rPr>
      </w:pPr>
      <w:r>
        <w:rPr>
          <w:noProof/>
        </w:rPr>
        <w:t>ReadSpeaker</w:t>
      </w:r>
      <w:r>
        <w:rPr>
          <w:noProof/>
        </w:rPr>
        <w:tab/>
      </w:r>
      <w:r>
        <w:rPr>
          <w:noProof/>
        </w:rPr>
        <w:fldChar w:fldCharType="begin"/>
      </w:r>
      <w:r>
        <w:rPr>
          <w:noProof/>
        </w:rPr>
        <w:instrText xml:space="preserve"> PAGEREF _Toc324269331 \h </w:instrText>
      </w:r>
      <w:r>
        <w:rPr>
          <w:noProof/>
        </w:rPr>
      </w:r>
      <w:r>
        <w:rPr>
          <w:noProof/>
        </w:rPr>
        <w:fldChar w:fldCharType="separate"/>
      </w:r>
      <w:r>
        <w:rPr>
          <w:noProof/>
        </w:rPr>
        <w:t>15</w:t>
      </w:r>
      <w:r>
        <w:rPr>
          <w:noProof/>
        </w:rPr>
        <w:fldChar w:fldCharType="end"/>
      </w:r>
    </w:p>
    <w:p w14:paraId="2F9E1C8A" w14:textId="77777777" w:rsidR="00B21CE3" w:rsidRDefault="00B21CE3">
      <w:pPr>
        <w:pStyle w:val="TM2"/>
        <w:tabs>
          <w:tab w:val="right" w:leader="dot" w:pos="9350"/>
        </w:tabs>
        <w:rPr>
          <w:b w:val="0"/>
          <w:noProof/>
        </w:rPr>
      </w:pPr>
      <w:r>
        <w:rPr>
          <w:noProof/>
        </w:rPr>
        <w:t>Version 2.0 du Portail des Lorrains</w:t>
      </w:r>
      <w:r>
        <w:rPr>
          <w:noProof/>
        </w:rPr>
        <w:tab/>
      </w:r>
      <w:r>
        <w:rPr>
          <w:noProof/>
        </w:rPr>
        <w:fldChar w:fldCharType="begin"/>
      </w:r>
      <w:r>
        <w:rPr>
          <w:noProof/>
        </w:rPr>
        <w:instrText xml:space="preserve"> PAGEREF _Toc324269332 \h </w:instrText>
      </w:r>
      <w:r>
        <w:rPr>
          <w:noProof/>
        </w:rPr>
      </w:r>
      <w:r>
        <w:rPr>
          <w:noProof/>
        </w:rPr>
        <w:fldChar w:fldCharType="separate"/>
      </w:r>
      <w:r>
        <w:rPr>
          <w:noProof/>
        </w:rPr>
        <w:t>16</w:t>
      </w:r>
      <w:r>
        <w:rPr>
          <w:noProof/>
        </w:rPr>
        <w:fldChar w:fldCharType="end"/>
      </w:r>
    </w:p>
    <w:p w14:paraId="5FB9A1C3" w14:textId="77777777" w:rsidR="00B21CE3" w:rsidRDefault="00B21CE3">
      <w:pPr>
        <w:pStyle w:val="TM3"/>
        <w:tabs>
          <w:tab w:val="right" w:leader="dot" w:pos="9350"/>
        </w:tabs>
        <w:rPr>
          <w:noProof/>
        </w:rPr>
      </w:pPr>
      <w:r>
        <w:rPr>
          <w:noProof/>
        </w:rPr>
        <w:t>Entête du site</w:t>
      </w:r>
      <w:r>
        <w:rPr>
          <w:noProof/>
        </w:rPr>
        <w:tab/>
      </w:r>
      <w:r>
        <w:rPr>
          <w:noProof/>
        </w:rPr>
        <w:fldChar w:fldCharType="begin"/>
      </w:r>
      <w:r>
        <w:rPr>
          <w:noProof/>
        </w:rPr>
        <w:instrText xml:space="preserve"> PAGEREF _Toc324269333 \h </w:instrText>
      </w:r>
      <w:r>
        <w:rPr>
          <w:noProof/>
        </w:rPr>
      </w:r>
      <w:r>
        <w:rPr>
          <w:noProof/>
        </w:rPr>
        <w:fldChar w:fldCharType="separate"/>
      </w:r>
      <w:r>
        <w:rPr>
          <w:noProof/>
        </w:rPr>
        <w:t>16</w:t>
      </w:r>
      <w:r>
        <w:rPr>
          <w:noProof/>
        </w:rPr>
        <w:fldChar w:fldCharType="end"/>
      </w:r>
    </w:p>
    <w:p w14:paraId="6F7FA88D" w14:textId="77777777" w:rsidR="00B21CE3" w:rsidRDefault="00B21CE3">
      <w:pPr>
        <w:pStyle w:val="TM4"/>
        <w:tabs>
          <w:tab w:val="right" w:leader="dot" w:pos="9350"/>
        </w:tabs>
        <w:rPr>
          <w:noProof/>
          <w:sz w:val="22"/>
          <w:szCs w:val="22"/>
        </w:rPr>
      </w:pPr>
      <w:r>
        <w:rPr>
          <w:noProof/>
        </w:rPr>
        <w:t>Logo</w:t>
      </w:r>
      <w:r>
        <w:rPr>
          <w:noProof/>
        </w:rPr>
        <w:tab/>
      </w:r>
      <w:r>
        <w:rPr>
          <w:noProof/>
        </w:rPr>
        <w:fldChar w:fldCharType="begin"/>
      </w:r>
      <w:r>
        <w:rPr>
          <w:noProof/>
        </w:rPr>
        <w:instrText xml:space="preserve"> PAGEREF _Toc324269334 \h </w:instrText>
      </w:r>
      <w:r>
        <w:rPr>
          <w:noProof/>
        </w:rPr>
      </w:r>
      <w:r>
        <w:rPr>
          <w:noProof/>
        </w:rPr>
        <w:fldChar w:fldCharType="separate"/>
      </w:r>
      <w:r>
        <w:rPr>
          <w:noProof/>
        </w:rPr>
        <w:t>16</w:t>
      </w:r>
      <w:r>
        <w:rPr>
          <w:noProof/>
        </w:rPr>
        <w:fldChar w:fldCharType="end"/>
      </w:r>
    </w:p>
    <w:p w14:paraId="0F722CF3" w14:textId="77777777" w:rsidR="00B21CE3" w:rsidRDefault="00B21CE3">
      <w:pPr>
        <w:pStyle w:val="TM4"/>
        <w:tabs>
          <w:tab w:val="right" w:leader="dot" w:pos="9350"/>
        </w:tabs>
        <w:rPr>
          <w:noProof/>
          <w:sz w:val="22"/>
          <w:szCs w:val="22"/>
        </w:rPr>
      </w:pPr>
      <w:r>
        <w:rPr>
          <w:noProof/>
        </w:rPr>
        <w:t>Accroche</w:t>
      </w:r>
      <w:r>
        <w:rPr>
          <w:noProof/>
        </w:rPr>
        <w:tab/>
      </w:r>
      <w:r>
        <w:rPr>
          <w:noProof/>
        </w:rPr>
        <w:fldChar w:fldCharType="begin"/>
      </w:r>
      <w:r>
        <w:rPr>
          <w:noProof/>
        </w:rPr>
        <w:instrText xml:space="preserve"> PAGEREF _Toc324269335 \h </w:instrText>
      </w:r>
      <w:r>
        <w:rPr>
          <w:noProof/>
        </w:rPr>
      </w:r>
      <w:r>
        <w:rPr>
          <w:noProof/>
        </w:rPr>
        <w:fldChar w:fldCharType="separate"/>
      </w:r>
      <w:r>
        <w:rPr>
          <w:noProof/>
        </w:rPr>
        <w:t>16</w:t>
      </w:r>
      <w:r>
        <w:rPr>
          <w:noProof/>
        </w:rPr>
        <w:fldChar w:fldCharType="end"/>
      </w:r>
    </w:p>
    <w:p w14:paraId="2A332658" w14:textId="77777777" w:rsidR="00B21CE3" w:rsidRDefault="00B21CE3">
      <w:pPr>
        <w:pStyle w:val="TM4"/>
        <w:tabs>
          <w:tab w:val="right" w:leader="dot" w:pos="9350"/>
        </w:tabs>
        <w:rPr>
          <w:noProof/>
          <w:sz w:val="22"/>
          <w:szCs w:val="22"/>
        </w:rPr>
      </w:pPr>
      <w:r>
        <w:rPr>
          <w:noProof/>
        </w:rPr>
        <w:t>Slider partenaire</w:t>
      </w:r>
      <w:r>
        <w:rPr>
          <w:noProof/>
        </w:rPr>
        <w:tab/>
      </w:r>
      <w:r>
        <w:rPr>
          <w:noProof/>
        </w:rPr>
        <w:fldChar w:fldCharType="begin"/>
      </w:r>
      <w:r>
        <w:rPr>
          <w:noProof/>
        </w:rPr>
        <w:instrText xml:space="preserve"> PAGEREF _Toc324269336 \h </w:instrText>
      </w:r>
      <w:r>
        <w:rPr>
          <w:noProof/>
        </w:rPr>
      </w:r>
      <w:r>
        <w:rPr>
          <w:noProof/>
        </w:rPr>
        <w:fldChar w:fldCharType="separate"/>
      </w:r>
      <w:r>
        <w:rPr>
          <w:noProof/>
        </w:rPr>
        <w:t>16</w:t>
      </w:r>
      <w:r>
        <w:rPr>
          <w:noProof/>
        </w:rPr>
        <w:fldChar w:fldCharType="end"/>
      </w:r>
    </w:p>
    <w:p w14:paraId="0752BD10" w14:textId="77777777" w:rsidR="00B21CE3" w:rsidRDefault="00B21CE3">
      <w:pPr>
        <w:pStyle w:val="TM5"/>
        <w:tabs>
          <w:tab w:val="right" w:leader="dot" w:pos="9350"/>
        </w:tabs>
        <w:rPr>
          <w:noProof/>
          <w:sz w:val="22"/>
          <w:szCs w:val="22"/>
        </w:rPr>
      </w:pPr>
      <w:r>
        <w:rPr>
          <w:noProof/>
        </w:rPr>
        <w:t>Le framework ContentFlow</w:t>
      </w:r>
      <w:r>
        <w:rPr>
          <w:noProof/>
        </w:rPr>
        <w:tab/>
      </w:r>
      <w:r>
        <w:rPr>
          <w:noProof/>
        </w:rPr>
        <w:fldChar w:fldCharType="begin"/>
      </w:r>
      <w:r>
        <w:rPr>
          <w:noProof/>
        </w:rPr>
        <w:instrText xml:space="preserve"> PAGEREF _Toc324269337 \h </w:instrText>
      </w:r>
      <w:r>
        <w:rPr>
          <w:noProof/>
        </w:rPr>
      </w:r>
      <w:r>
        <w:rPr>
          <w:noProof/>
        </w:rPr>
        <w:fldChar w:fldCharType="separate"/>
      </w:r>
      <w:r>
        <w:rPr>
          <w:noProof/>
        </w:rPr>
        <w:t>17</w:t>
      </w:r>
      <w:r>
        <w:rPr>
          <w:noProof/>
        </w:rPr>
        <w:fldChar w:fldCharType="end"/>
      </w:r>
    </w:p>
    <w:p w14:paraId="0C2BC00B" w14:textId="77777777" w:rsidR="00B21CE3" w:rsidRDefault="00B21CE3">
      <w:pPr>
        <w:pStyle w:val="TM5"/>
        <w:tabs>
          <w:tab w:val="right" w:leader="dot" w:pos="9350"/>
        </w:tabs>
        <w:rPr>
          <w:noProof/>
          <w:sz w:val="22"/>
          <w:szCs w:val="22"/>
        </w:rPr>
      </w:pPr>
      <w:r>
        <w:rPr>
          <w:noProof/>
        </w:rPr>
        <w:t>« Partenariat » avec le Slider de la barre permanente</w:t>
      </w:r>
      <w:r>
        <w:rPr>
          <w:noProof/>
        </w:rPr>
        <w:tab/>
      </w:r>
      <w:r>
        <w:rPr>
          <w:noProof/>
        </w:rPr>
        <w:fldChar w:fldCharType="begin"/>
      </w:r>
      <w:r>
        <w:rPr>
          <w:noProof/>
        </w:rPr>
        <w:instrText xml:space="preserve"> PAGEREF _Toc324269338 \h </w:instrText>
      </w:r>
      <w:r>
        <w:rPr>
          <w:noProof/>
        </w:rPr>
      </w:r>
      <w:r>
        <w:rPr>
          <w:noProof/>
        </w:rPr>
        <w:fldChar w:fldCharType="separate"/>
      </w:r>
      <w:r>
        <w:rPr>
          <w:noProof/>
        </w:rPr>
        <w:t>17</w:t>
      </w:r>
      <w:r>
        <w:rPr>
          <w:noProof/>
        </w:rPr>
        <w:fldChar w:fldCharType="end"/>
      </w:r>
    </w:p>
    <w:p w14:paraId="05732670" w14:textId="77777777" w:rsidR="00B21CE3" w:rsidRDefault="00B21CE3">
      <w:pPr>
        <w:pStyle w:val="TM5"/>
        <w:tabs>
          <w:tab w:val="right" w:leader="dot" w:pos="9350"/>
        </w:tabs>
        <w:rPr>
          <w:noProof/>
          <w:sz w:val="22"/>
          <w:szCs w:val="22"/>
        </w:rPr>
      </w:pPr>
      <w:r>
        <w:rPr>
          <w:noProof/>
        </w:rPr>
        <w:t>Respect du RGAA</w:t>
      </w:r>
      <w:r>
        <w:rPr>
          <w:noProof/>
        </w:rPr>
        <w:tab/>
      </w:r>
      <w:r>
        <w:rPr>
          <w:noProof/>
        </w:rPr>
        <w:fldChar w:fldCharType="begin"/>
      </w:r>
      <w:r>
        <w:rPr>
          <w:noProof/>
        </w:rPr>
        <w:instrText xml:space="preserve"> PAGEREF _Toc324269339 \h </w:instrText>
      </w:r>
      <w:r>
        <w:rPr>
          <w:noProof/>
        </w:rPr>
      </w:r>
      <w:r>
        <w:rPr>
          <w:noProof/>
        </w:rPr>
        <w:fldChar w:fldCharType="separate"/>
      </w:r>
      <w:r>
        <w:rPr>
          <w:noProof/>
        </w:rPr>
        <w:t>17</w:t>
      </w:r>
      <w:r>
        <w:rPr>
          <w:noProof/>
        </w:rPr>
        <w:fldChar w:fldCharType="end"/>
      </w:r>
    </w:p>
    <w:p w14:paraId="2D965242" w14:textId="77777777" w:rsidR="00B21CE3" w:rsidRDefault="00B21CE3">
      <w:pPr>
        <w:pStyle w:val="TM3"/>
        <w:tabs>
          <w:tab w:val="right" w:leader="dot" w:pos="9350"/>
        </w:tabs>
        <w:rPr>
          <w:noProof/>
        </w:rPr>
      </w:pPr>
      <w:r>
        <w:rPr>
          <w:noProof/>
        </w:rPr>
        <w:t>Barre permanente</w:t>
      </w:r>
      <w:r>
        <w:rPr>
          <w:noProof/>
        </w:rPr>
        <w:tab/>
      </w:r>
      <w:r>
        <w:rPr>
          <w:noProof/>
        </w:rPr>
        <w:fldChar w:fldCharType="begin"/>
      </w:r>
      <w:r>
        <w:rPr>
          <w:noProof/>
        </w:rPr>
        <w:instrText xml:space="preserve"> PAGEREF _Toc324269340 \h </w:instrText>
      </w:r>
      <w:r>
        <w:rPr>
          <w:noProof/>
        </w:rPr>
      </w:r>
      <w:r>
        <w:rPr>
          <w:noProof/>
        </w:rPr>
        <w:fldChar w:fldCharType="separate"/>
      </w:r>
      <w:r>
        <w:rPr>
          <w:noProof/>
        </w:rPr>
        <w:t>17</w:t>
      </w:r>
      <w:r>
        <w:rPr>
          <w:noProof/>
        </w:rPr>
        <w:fldChar w:fldCharType="end"/>
      </w:r>
    </w:p>
    <w:p w14:paraId="7ADE70F6" w14:textId="77777777" w:rsidR="00B21CE3" w:rsidRDefault="00B21CE3">
      <w:pPr>
        <w:pStyle w:val="TM4"/>
        <w:tabs>
          <w:tab w:val="right" w:leader="dot" w:pos="9350"/>
        </w:tabs>
        <w:rPr>
          <w:noProof/>
          <w:sz w:val="22"/>
          <w:szCs w:val="22"/>
        </w:rPr>
      </w:pPr>
      <w:r>
        <w:rPr>
          <w:noProof/>
        </w:rPr>
        <w:t>Problématique du respect du RGAA</w:t>
      </w:r>
      <w:r>
        <w:rPr>
          <w:noProof/>
        </w:rPr>
        <w:tab/>
      </w:r>
      <w:r>
        <w:rPr>
          <w:noProof/>
        </w:rPr>
        <w:fldChar w:fldCharType="begin"/>
      </w:r>
      <w:r>
        <w:rPr>
          <w:noProof/>
        </w:rPr>
        <w:instrText xml:space="preserve"> PAGEREF _Toc324269341 \h </w:instrText>
      </w:r>
      <w:r>
        <w:rPr>
          <w:noProof/>
        </w:rPr>
      </w:r>
      <w:r>
        <w:rPr>
          <w:noProof/>
        </w:rPr>
        <w:fldChar w:fldCharType="separate"/>
      </w:r>
      <w:r>
        <w:rPr>
          <w:noProof/>
        </w:rPr>
        <w:t>17</w:t>
      </w:r>
      <w:r>
        <w:rPr>
          <w:noProof/>
        </w:rPr>
        <w:fldChar w:fldCharType="end"/>
      </w:r>
    </w:p>
    <w:p w14:paraId="42A0760B" w14:textId="77777777" w:rsidR="00B21CE3" w:rsidRDefault="00B21CE3">
      <w:pPr>
        <w:pStyle w:val="TM5"/>
        <w:tabs>
          <w:tab w:val="right" w:leader="dot" w:pos="9350"/>
        </w:tabs>
        <w:rPr>
          <w:noProof/>
          <w:sz w:val="22"/>
          <w:szCs w:val="22"/>
        </w:rPr>
      </w:pPr>
      <w:r>
        <w:rPr>
          <w:noProof/>
        </w:rPr>
        <w:lastRenderedPageBreak/>
        <w:t>Par rapport au JavaScript</w:t>
      </w:r>
      <w:r>
        <w:rPr>
          <w:noProof/>
        </w:rPr>
        <w:tab/>
      </w:r>
      <w:r>
        <w:rPr>
          <w:noProof/>
        </w:rPr>
        <w:fldChar w:fldCharType="begin"/>
      </w:r>
      <w:r>
        <w:rPr>
          <w:noProof/>
        </w:rPr>
        <w:instrText xml:space="preserve"> PAGEREF _Toc324269342 \h </w:instrText>
      </w:r>
      <w:r>
        <w:rPr>
          <w:noProof/>
        </w:rPr>
      </w:r>
      <w:r>
        <w:rPr>
          <w:noProof/>
        </w:rPr>
        <w:fldChar w:fldCharType="separate"/>
      </w:r>
      <w:r>
        <w:rPr>
          <w:noProof/>
        </w:rPr>
        <w:t>17</w:t>
      </w:r>
      <w:r>
        <w:rPr>
          <w:noProof/>
        </w:rPr>
        <w:fldChar w:fldCharType="end"/>
      </w:r>
    </w:p>
    <w:p w14:paraId="20DD5465" w14:textId="77777777" w:rsidR="00B21CE3" w:rsidRDefault="00B21CE3">
      <w:pPr>
        <w:pStyle w:val="TM6"/>
        <w:tabs>
          <w:tab w:val="right" w:leader="dot" w:pos="9350"/>
        </w:tabs>
        <w:rPr>
          <w:noProof/>
          <w:sz w:val="22"/>
          <w:szCs w:val="22"/>
        </w:rPr>
      </w:pPr>
      <w:r>
        <w:rPr>
          <w:noProof/>
        </w:rPr>
        <w:t>Développement parallèle</w:t>
      </w:r>
      <w:r>
        <w:rPr>
          <w:noProof/>
        </w:rPr>
        <w:tab/>
      </w:r>
      <w:r>
        <w:rPr>
          <w:noProof/>
        </w:rPr>
        <w:fldChar w:fldCharType="begin"/>
      </w:r>
      <w:r>
        <w:rPr>
          <w:noProof/>
        </w:rPr>
        <w:instrText xml:space="preserve"> PAGEREF _Toc324269343 \h </w:instrText>
      </w:r>
      <w:r>
        <w:rPr>
          <w:noProof/>
        </w:rPr>
      </w:r>
      <w:r>
        <w:rPr>
          <w:noProof/>
        </w:rPr>
        <w:fldChar w:fldCharType="separate"/>
      </w:r>
      <w:r>
        <w:rPr>
          <w:noProof/>
        </w:rPr>
        <w:t>17</w:t>
      </w:r>
      <w:r>
        <w:rPr>
          <w:noProof/>
        </w:rPr>
        <w:fldChar w:fldCharType="end"/>
      </w:r>
    </w:p>
    <w:p w14:paraId="65FB7CB5" w14:textId="77777777" w:rsidR="00B21CE3" w:rsidRDefault="00B21CE3">
      <w:pPr>
        <w:pStyle w:val="TM6"/>
        <w:tabs>
          <w:tab w:val="right" w:leader="dot" w:pos="9350"/>
        </w:tabs>
        <w:rPr>
          <w:noProof/>
          <w:sz w:val="22"/>
          <w:szCs w:val="22"/>
        </w:rPr>
      </w:pPr>
      <w:r>
        <w:rPr>
          <w:noProof/>
        </w:rPr>
        <w:t>Développement procédurale</w:t>
      </w:r>
      <w:r>
        <w:rPr>
          <w:noProof/>
        </w:rPr>
        <w:tab/>
      </w:r>
      <w:r>
        <w:rPr>
          <w:noProof/>
        </w:rPr>
        <w:fldChar w:fldCharType="begin"/>
      </w:r>
      <w:r>
        <w:rPr>
          <w:noProof/>
        </w:rPr>
        <w:instrText xml:space="preserve"> PAGEREF _Toc324269344 \h </w:instrText>
      </w:r>
      <w:r>
        <w:rPr>
          <w:noProof/>
        </w:rPr>
      </w:r>
      <w:r>
        <w:rPr>
          <w:noProof/>
        </w:rPr>
        <w:fldChar w:fldCharType="separate"/>
      </w:r>
      <w:r>
        <w:rPr>
          <w:noProof/>
        </w:rPr>
        <w:t>18</w:t>
      </w:r>
      <w:r>
        <w:rPr>
          <w:noProof/>
        </w:rPr>
        <w:fldChar w:fldCharType="end"/>
      </w:r>
    </w:p>
    <w:p w14:paraId="7BEC19AC" w14:textId="77777777" w:rsidR="00B21CE3" w:rsidRDefault="00B21CE3">
      <w:pPr>
        <w:pStyle w:val="TM5"/>
        <w:tabs>
          <w:tab w:val="right" w:leader="dot" w:pos="9350"/>
        </w:tabs>
        <w:rPr>
          <w:noProof/>
          <w:sz w:val="22"/>
          <w:szCs w:val="22"/>
        </w:rPr>
      </w:pPr>
      <w:r>
        <w:rPr>
          <w:noProof/>
        </w:rPr>
        <w:t>Par rapport au cahier des charges</w:t>
      </w:r>
      <w:r>
        <w:rPr>
          <w:noProof/>
        </w:rPr>
        <w:tab/>
      </w:r>
      <w:r>
        <w:rPr>
          <w:noProof/>
        </w:rPr>
        <w:fldChar w:fldCharType="begin"/>
      </w:r>
      <w:r>
        <w:rPr>
          <w:noProof/>
        </w:rPr>
        <w:instrText xml:space="preserve"> PAGEREF _Toc324269345 \h </w:instrText>
      </w:r>
      <w:r>
        <w:rPr>
          <w:noProof/>
        </w:rPr>
      </w:r>
      <w:r>
        <w:rPr>
          <w:noProof/>
        </w:rPr>
        <w:fldChar w:fldCharType="separate"/>
      </w:r>
      <w:r>
        <w:rPr>
          <w:noProof/>
        </w:rPr>
        <w:t>18</w:t>
      </w:r>
      <w:r>
        <w:rPr>
          <w:noProof/>
        </w:rPr>
        <w:fldChar w:fldCharType="end"/>
      </w:r>
    </w:p>
    <w:p w14:paraId="2BA1C73C" w14:textId="77777777" w:rsidR="00B21CE3" w:rsidRDefault="00B21CE3">
      <w:pPr>
        <w:pStyle w:val="TM4"/>
        <w:tabs>
          <w:tab w:val="right" w:leader="dot" w:pos="9350"/>
        </w:tabs>
        <w:rPr>
          <w:noProof/>
          <w:sz w:val="22"/>
          <w:szCs w:val="22"/>
        </w:rPr>
      </w:pPr>
      <w:r>
        <w:rPr>
          <w:noProof/>
        </w:rPr>
        <w:t>Généralité sur l’« entrée par cible » et l’« espace privé »</w:t>
      </w:r>
      <w:r>
        <w:rPr>
          <w:noProof/>
        </w:rPr>
        <w:tab/>
      </w:r>
      <w:r>
        <w:rPr>
          <w:noProof/>
        </w:rPr>
        <w:fldChar w:fldCharType="begin"/>
      </w:r>
      <w:r>
        <w:rPr>
          <w:noProof/>
        </w:rPr>
        <w:instrText xml:space="preserve"> PAGEREF _Toc324269346 \h </w:instrText>
      </w:r>
      <w:r>
        <w:rPr>
          <w:noProof/>
        </w:rPr>
      </w:r>
      <w:r>
        <w:rPr>
          <w:noProof/>
        </w:rPr>
        <w:fldChar w:fldCharType="separate"/>
      </w:r>
      <w:r>
        <w:rPr>
          <w:noProof/>
        </w:rPr>
        <w:t>19</w:t>
      </w:r>
      <w:r>
        <w:rPr>
          <w:noProof/>
        </w:rPr>
        <w:fldChar w:fldCharType="end"/>
      </w:r>
    </w:p>
    <w:p w14:paraId="78650410" w14:textId="77777777" w:rsidR="00B21CE3" w:rsidRDefault="00B21CE3">
      <w:pPr>
        <w:pStyle w:val="TM5"/>
        <w:tabs>
          <w:tab w:val="right" w:leader="dot" w:pos="9350"/>
        </w:tabs>
        <w:rPr>
          <w:noProof/>
          <w:sz w:val="22"/>
          <w:szCs w:val="22"/>
        </w:rPr>
      </w:pPr>
      <w:r>
        <w:rPr>
          <w:noProof/>
        </w:rPr>
        <w:t>Entrée par cible</w:t>
      </w:r>
      <w:r>
        <w:rPr>
          <w:noProof/>
        </w:rPr>
        <w:tab/>
      </w:r>
      <w:r>
        <w:rPr>
          <w:noProof/>
        </w:rPr>
        <w:fldChar w:fldCharType="begin"/>
      </w:r>
      <w:r>
        <w:rPr>
          <w:noProof/>
        </w:rPr>
        <w:instrText xml:space="preserve"> PAGEREF _Toc324269347 \h </w:instrText>
      </w:r>
      <w:r>
        <w:rPr>
          <w:noProof/>
        </w:rPr>
      </w:r>
      <w:r>
        <w:rPr>
          <w:noProof/>
        </w:rPr>
        <w:fldChar w:fldCharType="separate"/>
      </w:r>
      <w:r>
        <w:rPr>
          <w:noProof/>
        </w:rPr>
        <w:t>19</w:t>
      </w:r>
      <w:r>
        <w:rPr>
          <w:noProof/>
        </w:rPr>
        <w:fldChar w:fldCharType="end"/>
      </w:r>
    </w:p>
    <w:p w14:paraId="5659CDA7" w14:textId="77777777" w:rsidR="00B21CE3" w:rsidRDefault="00B21CE3">
      <w:pPr>
        <w:pStyle w:val="TM5"/>
        <w:tabs>
          <w:tab w:val="right" w:leader="dot" w:pos="9350"/>
        </w:tabs>
        <w:rPr>
          <w:noProof/>
          <w:sz w:val="22"/>
          <w:szCs w:val="22"/>
        </w:rPr>
      </w:pPr>
      <w:r>
        <w:rPr>
          <w:noProof/>
        </w:rPr>
        <w:t>Espace privé</w:t>
      </w:r>
      <w:r>
        <w:rPr>
          <w:noProof/>
        </w:rPr>
        <w:tab/>
      </w:r>
      <w:r>
        <w:rPr>
          <w:noProof/>
        </w:rPr>
        <w:fldChar w:fldCharType="begin"/>
      </w:r>
      <w:r>
        <w:rPr>
          <w:noProof/>
        </w:rPr>
        <w:instrText xml:space="preserve"> PAGEREF _Toc324269348 \h </w:instrText>
      </w:r>
      <w:r>
        <w:rPr>
          <w:noProof/>
        </w:rPr>
      </w:r>
      <w:r>
        <w:rPr>
          <w:noProof/>
        </w:rPr>
        <w:fldChar w:fldCharType="separate"/>
      </w:r>
      <w:r>
        <w:rPr>
          <w:noProof/>
        </w:rPr>
        <w:t>19</w:t>
      </w:r>
      <w:r>
        <w:rPr>
          <w:noProof/>
        </w:rPr>
        <w:fldChar w:fldCharType="end"/>
      </w:r>
    </w:p>
    <w:p w14:paraId="4E33529D" w14:textId="77777777" w:rsidR="00B21CE3" w:rsidRDefault="00B21CE3">
      <w:pPr>
        <w:pStyle w:val="TM4"/>
        <w:tabs>
          <w:tab w:val="right" w:leader="dot" w:pos="9350"/>
        </w:tabs>
        <w:rPr>
          <w:noProof/>
          <w:sz w:val="22"/>
          <w:szCs w:val="22"/>
        </w:rPr>
      </w:pPr>
      <w:r>
        <w:rPr>
          <w:noProof/>
        </w:rPr>
        <w:t>Slider partenaire</w:t>
      </w:r>
      <w:r>
        <w:rPr>
          <w:noProof/>
        </w:rPr>
        <w:tab/>
      </w:r>
      <w:r>
        <w:rPr>
          <w:noProof/>
        </w:rPr>
        <w:fldChar w:fldCharType="begin"/>
      </w:r>
      <w:r>
        <w:rPr>
          <w:noProof/>
        </w:rPr>
        <w:instrText xml:space="preserve"> PAGEREF _Toc324269349 \h </w:instrText>
      </w:r>
      <w:r>
        <w:rPr>
          <w:noProof/>
        </w:rPr>
      </w:r>
      <w:r>
        <w:rPr>
          <w:noProof/>
        </w:rPr>
        <w:fldChar w:fldCharType="separate"/>
      </w:r>
      <w:r>
        <w:rPr>
          <w:noProof/>
        </w:rPr>
        <w:t>19</w:t>
      </w:r>
      <w:r>
        <w:rPr>
          <w:noProof/>
        </w:rPr>
        <w:fldChar w:fldCharType="end"/>
      </w:r>
    </w:p>
    <w:p w14:paraId="21F52DCC" w14:textId="77777777" w:rsidR="00B21CE3" w:rsidRDefault="00B21CE3">
      <w:pPr>
        <w:pStyle w:val="TM4"/>
        <w:tabs>
          <w:tab w:val="right" w:leader="dot" w:pos="9350"/>
        </w:tabs>
        <w:rPr>
          <w:noProof/>
          <w:sz w:val="22"/>
          <w:szCs w:val="22"/>
        </w:rPr>
      </w:pPr>
      <w:r>
        <w:rPr>
          <w:noProof/>
        </w:rPr>
        <w:t>Outil publicité</w:t>
      </w:r>
      <w:r>
        <w:rPr>
          <w:noProof/>
        </w:rPr>
        <w:tab/>
      </w:r>
      <w:r>
        <w:rPr>
          <w:noProof/>
        </w:rPr>
        <w:fldChar w:fldCharType="begin"/>
      </w:r>
      <w:r>
        <w:rPr>
          <w:noProof/>
        </w:rPr>
        <w:instrText xml:space="preserve"> PAGEREF _Toc324269350 \h </w:instrText>
      </w:r>
      <w:r>
        <w:rPr>
          <w:noProof/>
        </w:rPr>
      </w:r>
      <w:r>
        <w:rPr>
          <w:noProof/>
        </w:rPr>
        <w:fldChar w:fldCharType="separate"/>
      </w:r>
      <w:r>
        <w:rPr>
          <w:noProof/>
        </w:rPr>
        <w:t>20</w:t>
      </w:r>
      <w:r>
        <w:rPr>
          <w:noProof/>
        </w:rPr>
        <w:fldChar w:fldCharType="end"/>
      </w:r>
    </w:p>
    <w:p w14:paraId="55EAC001" w14:textId="77777777" w:rsidR="00B21CE3" w:rsidRDefault="00B21CE3">
      <w:pPr>
        <w:pStyle w:val="TM1"/>
        <w:rPr>
          <w:b w:val="0"/>
          <w:noProof/>
          <w:sz w:val="22"/>
          <w:szCs w:val="22"/>
        </w:rPr>
      </w:pPr>
      <w:r>
        <w:rPr>
          <w:noProof/>
        </w:rPr>
        <w:t>Table des Annexes</w:t>
      </w:r>
      <w:r>
        <w:rPr>
          <w:noProof/>
        </w:rPr>
        <w:tab/>
      </w:r>
      <w:r>
        <w:rPr>
          <w:noProof/>
        </w:rPr>
        <w:fldChar w:fldCharType="begin"/>
      </w:r>
      <w:r>
        <w:rPr>
          <w:noProof/>
        </w:rPr>
        <w:instrText xml:space="preserve"> PAGEREF _Toc324269351 \h </w:instrText>
      </w:r>
      <w:r>
        <w:rPr>
          <w:noProof/>
        </w:rPr>
      </w:r>
      <w:r>
        <w:rPr>
          <w:noProof/>
        </w:rPr>
        <w:fldChar w:fldCharType="separate"/>
      </w:r>
      <w:r>
        <w:rPr>
          <w:noProof/>
        </w:rPr>
        <w:t>21</w:t>
      </w:r>
      <w:r>
        <w:rPr>
          <w:noProof/>
        </w:rPr>
        <w:fldChar w:fldCharType="end"/>
      </w:r>
    </w:p>
    <w:p w14:paraId="29D4B87D" w14:textId="77777777" w:rsidR="00B21CE3" w:rsidRDefault="00B21CE3">
      <w:pPr>
        <w:pStyle w:val="TM1"/>
        <w:rPr>
          <w:b w:val="0"/>
          <w:noProof/>
          <w:sz w:val="22"/>
          <w:szCs w:val="22"/>
        </w:rPr>
      </w:pPr>
      <w:r>
        <w:rPr>
          <w:noProof/>
        </w:rPr>
        <w:t>Annexe i - Commentaire jour à jour</w:t>
      </w:r>
      <w:r>
        <w:rPr>
          <w:noProof/>
        </w:rPr>
        <w:tab/>
      </w:r>
      <w:r>
        <w:rPr>
          <w:noProof/>
        </w:rPr>
        <w:fldChar w:fldCharType="begin"/>
      </w:r>
      <w:r>
        <w:rPr>
          <w:noProof/>
        </w:rPr>
        <w:instrText xml:space="preserve"> PAGEREF _Toc324269352 \h </w:instrText>
      </w:r>
      <w:r>
        <w:rPr>
          <w:noProof/>
        </w:rPr>
      </w:r>
      <w:r>
        <w:rPr>
          <w:noProof/>
        </w:rPr>
        <w:fldChar w:fldCharType="separate"/>
      </w:r>
      <w:r>
        <w:rPr>
          <w:noProof/>
        </w:rPr>
        <w:t>A</w:t>
      </w:r>
      <w:r>
        <w:rPr>
          <w:noProof/>
        </w:rPr>
        <w:fldChar w:fldCharType="end"/>
      </w:r>
    </w:p>
    <w:p w14:paraId="60B649E2" w14:textId="77777777" w:rsidR="00B21CE3" w:rsidRDefault="00B21CE3">
      <w:pPr>
        <w:pStyle w:val="TM1"/>
        <w:rPr>
          <w:b w:val="0"/>
          <w:noProof/>
          <w:sz w:val="22"/>
          <w:szCs w:val="22"/>
        </w:rPr>
      </w:pPr>
      <w:r>
        <w:rPr>
          <w:noProof/>
        </w:rPr>
        <w:t>Table des matières</w:t>
      </w:r>
      <w:r>
        <w:rPr>
          <w:noProof/>
        </w:rPr>
        <w:tab/>
      </w:r>
      <w:r>
        <w:rPr>
          <w:noProof/>
        </w:rPr>
        <w:fldChar w:fldCharType="begin"/>
      </w:r>
      <w:r>
        <w:rPr>
          <w:noProof/>
        </w:rPr>
        <w:instrText xml:space="preserve"> PAGEREF _Toc324269353 \h </w:instrText>
      </w:r>
      <w:r>
        <w:rPr>
          <w:noProof/>
        </w:rPr>
      </w:r>
      <w:r>
        <w:rPr>
          <w:noProof/>
        </w:rPr>
        <w:fldChar w:fldCharType="separate"/>
      </w:r>
      <w:r>
        <w:rPr>
          <w:noProof/>
        </w:rPr>
        <w:t>B</w:t>
      </w:r>
      <w:r>
        <w:rPr>
          <w:noProof/>
        </w:rPr>
        <w:fldChar w:fldCharType="end"/>
      </w:r>
    </w:p>
    <w:p w14:paraId="0ABD8BD3" w14:textId="77777777" w:rsidR="00675C31" w:rsidRPr="00675C31" w:rsidRDefault="00675C31" w:rsidP="00675C31">
      <w:r>
        <w:fldChar w:fldCharType="end"/>
      </w:r>
    </w:p>
    <w:sectPr w:rsidR="00675C31" w:rsidRPr="00675C31" w:rsidSect="004178BD">
      <w:footerReference w:type="default" r:id="rId23"/>
      <w:type w:val="continuous"/>
      <w:pgSz w:w="12240" w:h="15840"/>
      <w:pgMar w:top="1440" w:right="1440" w:bottom="1440" w:left="1440" w:header="708" w:footer="708" w:gutter="0"/>
      <w:pgNumType w:fmt="upperLetter"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F461AA" w14:textId="77777777" w:rsidR="00AB03A2" w:rsidRDefault="00AB03A2" w:rsidP="00B6636A">
      <w:pPr>
        <w:spacing w:after="0" w:line="240" w:lineRule="auto"/>
      </w:pPr>
      <w:r>
        <w:separator/>
      </w:r>
    </w:p>
  </w:endnote>
  <w:endnote w:type="continuationSeparator" w:id="0">
    <w:p w14:paraId="0209D64C" w14:textId="77777777" w:rsidR="00AB03A2" w:rsidRDefault="00AB03A2"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DE0C3B" w:rsidRDefault="00DE0C3B"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DE0C3B" w:rsidRDefault="00DE0C3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DE0C3B" w:rsidRDefault="00DE0C3B"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C36570">
      <w:rPr>
        <w:rFonts w:ascii="Times New Roman" w:hAnsi="Times New Roman" w:cs="Times New Roman"/>
        <w:noProof/>
      </w:rPr>
      <w:t>20</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C36570">
      <w:rPr>
        <w:rFonts w:ascii="Times New Roman" w:hAnsi="Times New Roman" w:cs="Times New Roman"/>
        <w:noProof/>
      </w:rPr>
      <w:t>25</w:t>
    </w:r>
    <w:r>
      <w:rPr>
        <w:rFonts w:ascii="Times New Roman" w:hAnsi="Times New Roman" w:cs="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DE0C3B" w:rsidRDefault="00DE0C3B"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C36570">
      <w:rPr>
        <w:rStyle w:val="Numrodepage"/>
        <w:noProof/>
      </w:rPr>
      <w:t>A</w:t>
    </w:r>
    <w:r>
      <w:rPr>
        <w:rStyle w:val="Numrodepage"/>
      </w:rPr>
      <w:fldChar w:fldCharType="end"/>
    </w:r>
    <w:r>
      <w: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DE0C3B" w:rsidRDefault="00DE0C3B" w:rsidP="004178BD">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CA1940" w14:textId="77777777" w:rsidR="00AB03A2" w:rsidRDefault="00AB03A2" w:rsidP="00B6636A">
      <w:pPr>
        <w:spacing w:after="0" w:line="240" w:lineRule="auto"/>
      </w:pPr>
      <w:r>
        <w:separator/>
      </w:r>
    </w:p>
  </w:footnote>
  <w:footnote w:type="continuationSeparator" w:id="0">
    <w:p w14:paraId="01AB736B" w14:textId="77777777" w:rsidR="00AB03A2" w:rsidRDefault="00AB03A2" w:rsidP="00B663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DE0C3B" w:rsidRPr="00B6636A" w:rsidRDefault="00DE0C3B" w:rsidP="00B6636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816BD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EC053E1"/>
    <w:multiLevelType w:val="hybridMultilevel"/>
    <w:tmpl w:val="464E8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6F88"/>
    <w:rsid w:val="000433DA"/>
    <w:rsid w:val="00044969"/>
    <w:rsid w:val="00050E48"/>
    <w:rsid w:val="000523F6"/>
    <w:rsid w:val="00071FBF"/>
    <w:rsid w:val="0008478F"/>
    <w:rsid w:val="000A56CB"/>
    <w:rsid w:val="000D08C3"/>
    <w:rsid w:val="000D194B"/>
    <w:rsid w:val="000F0878"/>
    <w:rsid w:val="000F3F8A"/>
    <w:rsid w:val="000F7C0F"/>
    <w:rsid w:val="00117F83"/>
    <w:rsid w:val="00120576"/>
    <w:rsid w:val="00122B23"/>
    <w:rsid w:val="00123041"/>
    <w:rsid w:val="00140618"/>
    <w:rsid w:val="001744E1"/>
    <w:rsid w:val="00195488"/>
    <w:rsid w:val="001A3C8B"/>
    <w:rsid w:val="001C63F2"/>
    <w:rsid w:val="00205C5D"/>
    <w:rsid w:val="00205CBB"/>
    <w:rsid w:val="0022344C"/>
    <w:rsid w:val="00226045"/>
    <w:rsid w:val="0024034B"/>
    <w:rsid w:val="00245C4C"/>
    <w:rsid w:val="00246CC1"/>
    <w:rsid w:val="002666B4"/>
    <w:rsid w:val="002C5689"/>
    <w:rsid w:val="002F42D1"/>
    <w:rsid w:val="00307352"/>
    <w:rsid w:val="00313E28"/>
    <w:rsid w:val="003200B2"/>
    <w:rsid w:val="003277F6"/>
    <w:rsid w:val="00327F5C"/>
    <w:rsid w:val="00331E67"/>
    <w:rsid w:val="003370DF"/>
    <w:rsid w:val="00362638"/>
    <w:rsid w:val="00362B61"/>
    <w:rsid w:val="003713B5"/>
    <w:rsid w:val="00391042"/>
    <w:rsid w:val="003C17EF"/>
    <w:rsid w:val="003C54FE"/>
    <w:rsid w:val="003C7397"/>
    <w:rsid w:val="003D7050"/>
    <w:rsid w:val="003D7C9D"/>
    <w:rsid w:val="00411390"/>
    <w:rsid w:val="004178BD"/>
    <w:rsid w:val="004552B7"/>
    <w:rsid w:val="00460315"/>
    <w:rsid w:val="00471F3C"/>
    <w:rsid w:val="0047713C"/>
    <w:rsid w:val="00483286"/>
    <w:rsid w:val="004A06CF"/>
    <w:rsid w:val="004A2B88"/>
    <w:rsid w:val="004B1B6E"/>
    <w:rsid w:val="004C173F"/>
    <w:rsid w:val="00512589"/>
    <w:rsid w:val="00531B5C"/>
    <w:rsid w:val="00534995"/>
    <w:rsid w:val="00575C0A"/>
    <w:rsid w:val="005867A2"/>
    <w:rsid w:val="00597C76"/>
    <w:rsid w:val="005A5857"/>
    <w:rsid w:val="005A6685"/>
    <w:rsid w:val="005D23DA"/>
    <w:rsid w:val="005D3014"/>
    <w:rsid w:val="005F6DEE"/>
    <w:rsid w:val="006005C8"/>
    <w:rsid w:val="00603987"/>
    <w:rsid w:val="0065687A"/>
    <w:rsid w:val="00675C31"/>
    <w:rsid w:val="006C0834"/>
    <w:rsid w:val="006C590A"/>
    <w:rsid w:val="006D0419"/>
    <w:rsid w:val="006D2A65"/>
    <w:rsid w:val="006D2A6E"/>
    <w:rsid w:val="006D308B"/>
    <w:rsid w:val="006D339F"/>
    <w:rsid w:val="006F47BD"/>
    <w:rsid w:val="007012FB"/>
    <w:rsid w:val="00731812"/>
    <w:rsid w:val="00734D0B"/>
    <w:rsid w:val="00737E60"/>
    <w:rsid w:val="00741D3C"/>
    <w:rsid w:val="007616D3"/>
    <w:rsid w:val="00771E87"/>
    <w:rsid w:val="007735EC"/>
    <w:rsid w:val="007752A0"/>
    <w:rsid w:val="007F0337"/>
    <w:rsid w:val="008246B3"/>
    <w:rsid w:val="0086764E"/>
    <w:rsid w:val="0087394A"/>
    <w:rsid w:val="008900F5"/>
    <w:rsid w:val="008904FF"/>
    <w:rsid w:val="008C4A56"/>
    <w:rsid w:val="008D001E"/>
    <w:rsid w:val="008E57A9"/>
    <w:rsid w:val="009214A2"/>
    <w:rsid w:val="009802F1"/>
    <w:rsid w:val="009C5990"/>
    <w:rsid w:val="009E479E"/>
    <w:rsid w:val="009F113E"/>
    <w:rsid w:val="00A0153F"/>
    <w:rsid w:val="00A02C93"/>
    <w:rsid w:val="00A11EB4"/>
    <w:rsid w:val="00A35F91"/>
    <w:rsid w:val="00A4746B"/>
    <w:rsid w:val="00A66942"/>
    <w:rsid w:val="00A77B3E"/>
    <w:rsid w:val="00A85716"/>
    <w:rsid w:val="00AA645E"/>
    <w:rsid w:val="00AB03A2"/>
    <w:rsid w:val="00AC4E85"/>
    <w:rsid w:val="00AC6AAC"/>
    <w:rsid w:val="00AE4589"/>
    <w:rsid w:val="00AF4219"/>
    <w:rsid w:val="00B01768"/>
    <w:rsid w:val="00B21CE3"/>
    <w:rsid w:val="00B51DBA"/>
    <w:rsid w:val="00B6636A"/>
    <w:rsid w:val="00B67103"/>
    <w:rsid w:val="00B76FE7"/>
    <w:rsid w:val="00B90EE0"/>
    <w:rsid w:val="00B918F8"/>
    <w:rsid w:val="00BA7043"/>
    <w:rsid w:val="00BB0A87"/>
    <w:rsid w:val="00BB70BF"/>
    <w:rsid w:val="00BC1418"/>
    <w:rsid w:val="00BD3B28"/>
    <w:rsid w:val="00C136EF"/>
    <w:rsid w:val="00C36570"/>
    <w:rsid w:val="00C65D5C"/>
    <w:rsid w:val="00C826EA"/>
    <w:rsid w:val="00C93638"/>
    <w:rsid w:val="00CD334D"/>
    <w:rsid w:val="00CF1922"/>
    <w:rsid w:val="00CF67C8"/>
    <w:rsid w:val="00D26DF2"/>
    <w:rsid w:val="00D3061D"/>
    <w:rsid w:val="00D35AB0"/>
    <w:rsid w:val="00DC5065"/>
    <w:rsid w:val="00DD64B2"/>
    <w:rsid w:val="00DE0C3B"/>
    <w:rsid w:val="00E20C7C"/>
    <w:rsid w:val="00E3737B"/>
    <w:rsid w:val="00E52532"/>
    <w:rsid w:val="00E56FEB"/>
    <w:rsid w:val="00E74C6F"/>
    <w:rsid w:val="00E7748E"/>
    <w:rsid w:val="00EC5B79"/>
    <w:rsid w:val="00ED3865"/>
    <w:rsid w:val="00EE1C9A"/>
    <w:rsid w:val="00EF3038"/>
    <w:rsid w:val="00EF6621"/>
    <w:rsid w:val="00F05326"/>
    <w:rsid w:val="00F10AE5"/>
    <w:rsid w:val="00F11BA1"/>
    <w:rsid w:val="00F37954"/>
    <w:rsid w:val="00F41D8E"/>
    <w:rsid w:val="00FC4373"/>
    <w:rsid w:val="00FC6A77"/>
    <w:rsid w:val="00FD55C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15EC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9D4AD5-DE0E-4CCD-B379-96BE55281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1</Pages>
  <Words>3926</Words>
  <Characters>21595</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25471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cp:lastModifiedBy>
  <cp:revision>121</cp:revision>
  <cp:lastPrinted>1900-12-31T23:50:00Z</cp:lastPrinted>
  <dcterms:created xsi:type="dcterms:W3CDTF">2012-04-07T23:13:00Z</dcterms:created>
  <dcterms:modified xsi:type="dcterms:W3CDTF">2012-05-08T17:51:00Z</dcterms:modified>
  <cp:category/>
</cp:coreProperties>
</file>