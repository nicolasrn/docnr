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56"/>
        <w:gridCol w:w="3020"/>
      </w:tblGrid>
      <w:tr w:rsidR="003D7C9D" w14:paraId="4C4A820C" w14:textId="77777777" w:rsidTr="003D7C9D">
        <w:tc>
          <w:tcPr>
            <w:tcW w:w="0" w:type="auto"/>
          </w:tcPr>
          <w:p w14:paraId="2DAC3FF7" w14:textId="12B5060F" w:rsidR="003D7C9D" w:rsidRDefault="003D7C9D" w:rsidP="003D7C9D">
            <w:bookmarkStart w:id="0" w:name="_Toc195466857"/>
            <w:r>
              <w:rPr>
                <w:noProof/>
              </w:rPr>
              <w:drawing>
                <wp:inline distT="0" distB="0" distL="0" distR="0" wp14:anchorId="2C8BD925" wp14:editId="380F79F7">
                  <wp:extent cx="4025900" cy="816641"/>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30920" cy="817659"/>
                          </a:xfrm>
                          <a:prstGeom prst="rect">
                            <a:avLst/>
                          </a:prstGeom>
                          <a:noFill/>
                          <a:ln>
                            <a:noFill/>
                          </a:ln>
                        </pic:spPr>
                      </pic:pic>
                    </a:graphicData>
                  </a:graphic>
                </wp:inline>
              </w:drawing>
            </w:r>
          </w:p>
          <w:p w14:paraId="0903CD1D" w14:textId="637BFB80" w:rsidR="003D7C9D" w:rsidRDefault="003D7C9D" w:rsidP="003D7C9D"/>
        </w:tc>
        <w:tc>
          <w:tcPr>
            <w:tcW w:w="0" w:type="auto"/>
            <w:vAlign w:val="center"/>
          </w:tcPr>
          <w:p w14:paraId="71E07DE4" w14:textId="11E2457C" w:rsidR="003D7C9D" w:rsidRPr="003D7C9D" w:rsidRDefault="003D7C9D" w:rsidP="003D7C9D">
            <w:pPr>
              <w:rPr>
                <w:rStyle w:val="lev"/>
              </w:rPr>
            </w:pPr>
            <w:r w:rsidRPr="003D7C9D">
              <w:rPr>
                <w:rStyle w:val="lev"/>
              </w:rPr>
              <w:t>Master</w:t>
            </w:r>
            <w:r w:rsidR="008904FF">
              <w:rPr>
                <w:rStyle w:val="lev"/>
              </w:rPr>
              <w:t xml:space="preserve"> Informatique IHM Promotion 2011</w:t>
            </w:r>
            <w:r w:rsidRPr="003D7C9D">
              <w:rPr>
                <w:rStyle w:val="lev"/>
              </w:rPr>
              <w:t>-201</w:t>
            </w:r>
            <w:r w:rsidR="008904FF">
              <w:rPr>
                <w:rStyle w:val="lev"/>
              </w:rPr>
              <w:t>2</w:t>
            </w:r>
          </w:p>
        </w:tc>
      </w:tr>
    </w:tbl>
    <w:p w14:paraId="4B731CC6" w14:textId="6D7EEC25" w:rsidR="003D7C9D" w:rsidRPr="003D7C9D" w:rsidRDefault="003D7C9D" w:rsidP="003D7C9D"/>
    <w:p w14:paraId="5BBE1E0F" w14:textId="77777777" w:rsidR="003D7C9D" w:rsidRDefault="003D7C9D" w:rsidP="003D7C9D">
      <w:pPr>
        <w:rPr>
          <w:rFonts w:ascii="Helvetica" w:hAnsi="Helvetica"/>
          <w:iCs/>
        </w:rPr>
      </w:pPr>
    </w:p>
    <w:p w14:paraId="1AE608F8" w14:textId="77777777" w:rsidR="00CD334D" w:rsidRDefault="00CD334D" w:rsidP="003D7C9D">
      <w:pPr>
        <w:rPr>
          <w:rFonts w:ascii="Helvetica" w:hAnsi="Helvetica"/>
          <w:iCs/>
        </w:rPr>
      </w:pPr>
    </w:p>
    <w:p w14:paraId="05F2D9E1" w14:textId="77777777" w:rsidR="00CD334D" w:rsidRDefault="00CD334D" w:rsidP="003D7C9D">
      <w:pPr>
        <w:rPr>
          <w:rFonts w:ascii="Helvetica" w:hAnsi="Helvetica"/>
          <w:iCs/>
        </w:rPr>
      </w:pPr>
    </w:p>
    <w:p w14:paraId="140466C0" w14:textId="77777777" w:rsidR="003D7C9D" w:rsidRPr="003D7C9D" w:rsidRDefault="003D7C9D" w:rsidP="003D7C9D">
      <w:pPr>
        <w:rPr>
          <w:rFonts w:ascii="Helvetica" w:hAnsi="Helvetica"/>
          <w:iCs/>
        </w:rPr>
      </w:pPr>
    </w:p>
    <w:p w14:paraId="6FF47976" w14:textId="77777777" w:rsidR="00512589" w:rsidRDefault="00512589" w:rsidP="003D7C9D">
      <w:pPr>
        <w:pStyle w:val="Titre"/>
        <w:jc w:val="center"/>
        <w:rPr>
          <w:i/>
          <w:sz w:val="40"/>
          <w:szCs w:val="48"/>
        </w:rPr>
      </w:pPr>
      <w:r>
        <w:rPr>
          <w:i/>
          <w:sz w:val="40"/>
          <w:szCs w:val="48"/>
        </w:rPr>
        <w:fldChar w:fldCharType="begin"/>
      </w:r>
      <w:r>
        <w:rPr>
          <w:i/>
          <w:sz w:val="40"/>
          <w:szCs w:val="48"/>
        </w:rPr>
        <w:instrText xml:space="preserve"> TITLE  \* MERGEFORMAT </w:instrText>
      </w:r>
      <w:r>
        <w:rPr>
          <w:i/>
          <w:sz w:val="40"/>
          <w:szCs w:val="48"/>
        </w:rPr>
        <w:fldChar w:fldCharType="separate"/>
      </w:r>
      <w:r w:rsidR="008904FF">
        <w:rPr>
          <w:i/>
          <w:sz w:val="40"/>
          <w:szCs w:val="48"/>
        </w:rPr>
        <w:t>Rapport de Stage</w:t>
      </w:r>
      <w:r>
        <w:rPr>
          <w:i/>
          <w:sz w:val="40"/>
          <w:szCs w:val="48"/>
        </w:rPr>
        <w:fldChar w:fldCharType="end"/>
      </w:r>
    </w:p>
    <w:p w14:paraId="7F69D513" w14:textId="10E48F05" w:rsidR="003D7C9D" w:rsidRPr="00CD334D" w:rsidRDefault="003D7C9D" w:rsidP="003D7C9D">
      <w:pPr>
        <w:pStyle w:val="Titre"/>
        <w:jc w:val="center"/>
        <w:rPr>
          <w:sz w:val="40"/>
          <w:szCs w:val="48"/>
        </w:rPr>
      </w:pPr>
      <w:r w:rsidRPr="00CD334D">
        <w:rPr>
          <w:sz w:val="40"/>
          <w:szCs w:val="48"/>
        </w:rPr>
        <w:t xml:space="preserve">Rapport de stage présenté </w:t>
      </w:r>
      <w:r w:rsidRPr="00CD334D">
        <w:rPr>
          <w:sz w:val="40"/>
          <w:szCs w:val="48"/>
        </w:rPr>
        <w:br/>
        <w:t>par</w:t>
      </w:r>
    </w:p>
    <w:p w14:paraId="60061F47" w14:textId="77777777" w:rsidR="003D7C9D" w:rsidRPr="00CD334D" w:rsidRDefault="003D7C9D" w:rsidP="003D7C9D">
      <w:pPr>
        <w:pStyle w:val="Titre"/>
        <w:jc w:val="center"/>
        <w:rPr>
          <w:rFonts w:ascii="Helvetica" w:hAnsi="Helvetica"/>
          <w:b/>
          <w:bCs/>
          <w:sz w:val="40"/>
          <w:szCs w:val="48"/>
        </w:rPr>
      </w:pPr>
    </w:p>
    <w:p w14:paraId="705F59BB" w14:textId="4847E1CD" w:rsidR="003D7C9D" w:rsidRPr="00CD334D" w:rsidRDefault="00512589" w:rsidP="003D7C9D">
      <w:pPr>
        <w:pStyle w:val="Titre"/>
        <w:jc w:val="center"/>
        <w:rPr>
          <w:rFonts w:ascii="Helvetica" w:hAnsi="Helvetica"/>
          <w:iCs/>
          <w:sz w:val="40"/>
          <w:szCs w:val="48"/>
        </w:rPr>
      </w:pPr>
      <w:r>
        <w:rPr>
          <w:rFonts w:ascii="Helvetica" w:hAnsi="Helvetica"/>
          <w:iCs/>
          <w:sz w:val="40"/>
          <w:szCs w:val="48"/>
        </w:rPr>
        <w:fldChar w:fldCharType="begin"/>
      </w:r>
      <w:r>
        <w:rPr>
          <w:rFonts w:ascii="Helvetica" w:hAnsi="Helvetica"/>
          <w:iCs/>
          <w:sz w:val="40"/>
          <w:szCs w:val="48"/>
        </w:rPr>
        <w:instrText xml:space="preserve"> AUTHOR  \* MERGEFORMAT </w:instrText>
      </w:r>
      <w:r>
        <w:rPr>
          <w:rFonts w:ascii="Helvetica" w:hAnsi="Helvetica"/>
          <w:iCs/>
          <w:sz w:val="40"/>
          <w:szCs w:val="48"/>
        </w:rPr>
        <w:fldChar w:fldCharType="separate"/>
      </w:r>
      <w:r>
        <w:rPr>
          <w:rFonts w:ascii="Helvetica" w:hAnsi="Helvetica"/>
          <w:iCs/>
          <w:noProof/>
          <w:sz w:val="40"/>
          <w:szCs w:val="48"/>
        </w:rPr>
        <w:t>Nicolas Reitz</w:t>
      </w:r>
      <w:r>
        <w:rPr>
          <w:rFonts w:ascii="Helvetica" w:hAnsi="Helvetica"/>
          <w:iCs/>
          <w:sz w:val="40"/>
          <w:szCs w:val="48"/>
        </w:rPr>
        <w:fldChar w:fldCharType="end"/>
      </w:r>
    </w:p>
    <w:p w14:paraId="65EACE0B" w14:textId="77777777" w:rsidR="003D7C9D" w:rsidRPr="00CD334D" w:rsidRDefault="003D7C9D" w:rsidP="003D7C9D">
      <w:pPr>
        <w:pStyle w:val="Titre"/>
        <w:jc w:val="center"/>
        <w:rPr>
          <w:sz w:val="40"/>
          <w:szCs w:val="48"/>
        </w:rPr>
      </w:pPr>
    </w:p>
    <w:p w14:paraId="39053C65" w14:textId="77777777" w:rsidR="003D7C9D" w:rsidRPr="00CD334D" w:rsidRDefault="003D7C9D" w:rsidP="003D7C9D">
      <w:pPr>
        <w:pStyle w:val="Titre"/>
        <w:jc w:val="center"/>
        <w:rPr>
          <w:sz w:val="40"/>
          <w:szCs w:val="48"/>
        </w:rPr>
      </w:pPr>
      <w:r w:rsidRPr="00CD334D">
        <w:rPr>
          <w:sz w:val="40"/>
          <w:szCs w:val="48"/>
        </w:rPr>
        <w:t>En Vue de l’obtention du Master Informatique</w:t>
      </w:r>
    </w:p>
    <w:p w14:paraId="5CCE5364" w14:textId="18EAB92C" w:rsidR="003D7C9D" w:rsidRPr="00CD334D" w:rsidRDefault="003D7C9D" w:rsidP="003D7C9D">
      <w:pPr>
        <w:pStyle w:val="Titre"/>
        <w:jc w:val="center"/>
        <w:rPr>
          <w:sz w:val="40"/>
          <w:szCs w:val="48"/>
        </w:rPr>
      </w:pPr>
      <w:r w:rsidRPr="00CD334D">
        <w:rPr>
          <w:sz w:val="40"/>
          <w:szCs w:val="48"/>
        </w:rPr>
        <w:t>Spécialité Interaction/Interface Homme Machine</w:t>
      </w:r>
    </w:p>
    <w:p w14:paraId="262DCAA4" w14:textId="77777777" w:rsidR="003D7C9D" w:rsidRPr="003D7C9D" w:rsidRDefault="003D7C9D" w:rsidP="003D7C9D"/>
    <w:p w14:paraId="45C3C920" w14:textId="77777777" w:rsidR="003D7C9D" w:rsidRDefault="003D7C9D" w:rsidP="003D7C9D"/>
    <w:p w14:paraId="55EA5C5C" w14:textId="77777777" w:rsidR="00CD334D" w:rsidRDefault="00CD334D" w:rsidP="003D7C9D"/>
    <w:p w14:paraId="509D40AA" w14:textId="77777777" w:rsidR="00CD334D" w:rsidRPr="003D7C9D" w:rsidRDefault="00CD334D" w:rsidP="003D7C9D"/>
    <w:p w14:paraId="03079869" w14:textId="77777777" w:rsidR="003D7C9D" w:rsidRPr="003D7C9D" w:rsidRDefault="003D7C9D" w:rsidP="003D7C9D"/>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D7C9D" w:rsidRPr="003D7C9D" w14:paraId="2F9F2FCB" w14:textId="77777777" w:rsidTr="003D7C9D">
        <w:tc>
          <w:tcPr>
            <w:tcW w:w="4750" w:type="dxa"/>
            <w:vAlign w:val="center"/>
          </w:tcPr>
          <w:p w14:paraId="236388CE" w14:textId="1A69C912" w:rsidR="003D7C9D" w:rsidRPr="003D7C9D" w:rsidRDefault="003D7C9D" w:rsidP="003D7C9D">
            <w:pPr>
              <w:jc w:val="left"/>
              <w:rPr>
                <w:rStyle w:val="lev"/>
              </w:rPr>
            </w:pPr>
            <w:r>
              <w:rPr>
                <w:rStyle w:val="lev"/>
              </w:rPr>
              <w:t>Stage effectué A Atos</w:t>
            </w:r>
          </w:p>
        </w:tc>
        <w:tc>
          <w:tcPr>
            <w:tcW w:w="4750" w:type="dxa"/>
            <w:vAlign w:val="center"/>
          </w:tcPr>
          <w:p w14:paraId="7526DB1F" w14:textId="77777777" w:rsidR="003D7C9D" w:rsidRDefault="003D7C9D" w:rsidP="003D7C9D">
            <w:pPr>
              <w:jc w:val="center"/>
            </w:pPr>
            <w:r w:rsidRPr="003D7C9D">
              <w:rPr>
                <w:noProof/>
              </w:rPr>
              <w:drawing>
                <wp:inline distT="0" distB="0" distL="0" distR="0" wp14:anchorId="09FA9430" wp14:editId="6D139E0C">
                  <wp:extent cx="2374900" cy="774700"/>
                  <wp:effectExtent l="0" t="0" r="12700" b="1270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74900" cy="774700"/>
                          </a:xfrm>
                          <a:prstGeom prst="rect">
                            <a:avLst/>
                          </a:prstGeom>
                          <a:noFill/>
                          <a:ln>
                            <a:noFill/>
                          </a:ln>
                        </pic:spPr>
                      </pic:pic>
                    </a:graphicData>
                  </a:graphic>
                </wp:inline>
              </w:drawing>
            </w:r>
          </w:p>
          <w:p w14:paraId="3C840421" w14:textId="7986F345" w:rsidR="003D7C9D" w:rsidRPr="003D7C9D" w:rsidRDefault="003D7C9D" w:rsidP="00313E28">
            <w:pPr>
              <w:jc w:val="center"/>
            </w:pPr>
            <w:r w:rsidRPr="003D7C9D">
              <w:t>8 r</w:t>
            </w:r>
            <w:r>
              <w:t>ue</w:t>
            </w:r>
            <w:r w:rsidR="00313E28">
              <w:t xml:space="preserve"> Lafayette  57000 Metz</w:t>
            </w:r>
          </w:p>
        </w:tc>
      </w:tr>
    </w:tbl>
    <w:p w14:paraId="774851E1" w14:textId="77777777" w:rsidR="003D7C9D" w:rsidRDefault="003D7C9D"/>
    <w:p w14:paraId="2D5C8C40" w14:textId="77777777" w:rsidR="00B6636A" w:rsidRDefault="00B6636A">
      <w:pPr>
        <w:sectPr w:rsidR="00B6636A" w:rsidSect="003D7C9D">
          <w:headerReference w:type="even" r:id="rId11"/>
          <w:headerReference w:type="default" r:id="rId12"/>
          <w:footerReference w:type="even" r:id="rId13"/>
          <w:footerReference w:type="default" r:id="rId14"/>
          <w:headerReference w:type="first" r:id="rId15"/>
          <w:footerReference w:type="first" r:id="rId16"/>
          <w:type w:val="continuous"/>
          <w:pgSz w:w="12240" w:h="15840"/>
          <w:pgMar w:top="1440" w:right="1440" w:bottom="1440" w:left="1440" w:header="709" w:footer="709" w:gutter="0"/>
          <w:cols w:space="708"/>
          <w:vAlign w:val="center"/>
          <w:docGrid w:linePitch="360"/>
        </w:sectPr>
      </w:pPr>
    </w:p>
    <w:p w14:paraId="4B30F52A" w14:textId="41D73EA0" w:rsidR="00B6636A" w:rsidRDefault="00B6636A" w:rsidP="00B6636A">
      <w:pPr>
        <w:pStyle w:val="Titre1"/>
      </w:pPr>
      <w:bookmarkStart w:id="1" w:name="_Toc195501183"/>
      <w:bookmarkStart w:id="2" w:name="_Toc200332232"/>
      <w:bookmarkStart w:id="3" w:name="_Toc200332303"/>
      <w:bookmarkStart w:id="4" w:name="_Toc195466935"/>
      <w:r>
        <w:lastRenderedPageBreak/>
        <w:t>Remerciement</w:t>
      </w:r>
      <w:bookmarkEnd w:id="1"/>
      <w:bookmarkEnd w:id="2"/>
      <w:bookmarkEnd w:id="3"/>
    </w:p>
    <w:p w14:paraId="303A262C" w14:textId="77777777" w:rsidR="00B6636A" w:rsidRPr="00B6636A" w:rsidRDefault="00B6636A" w:rsidP="00B6636A"/>
    <w:bookmarkStart w:id="5" w:name="_Toc200332233" w:displacedByCustomXml="next"/>
    <w:bookmarkStart w:id="6" w:name="_Toc200332304" w:displacedByCustomXml="next"/>
    <w:sdt>
      <w:sdtPr>
        <w:rPr>
          <w:rFonts w:asciiTheme="minorHAnsi" w:eastAsiaTheme="minorEastAsia" w:hAnsiTheme="minorHAnsi" w:cstheme="minorBidi"/>
          <w:b w:val="0"/>
          <w:bCs w:val="0"/>
          <w:color w:val="auto"/>
          <w:sz w:val="22"/>
          <w:szCs w:val="22"/>
        </w:rPr>
        <w:id w:val="-1907452846"/>
        <w:docPartObj>
          <w:docPartGallery w:val="Table of Contents"/>
          <w:docPartUnique/>
        </w:docPartObj>
      </w:sdtPr>
      <w:sdtEndPr/>
      <w:sdtContent>
        <w:p w14:paraId="23F6A0FD" w14:textId="677C9FB0" w:rsidR="00503E7C" w:rsidRDefault="00503E7C" w:rsidP="00E51C86">
          <w:pPr>
            <w:pStyle w:val="Titre1"/>
          </w:pPr>
          <w:r>
            <w:t>Sommaire</w:t>
          </w:r>
          <w:bookmarkEnd w:id="6"/>
          <w:bookmarkEnd w:id="5"/>
        </w:p>
        <w:p w14:paraId="3B3F235E" w14:textId="77777777" w:rsidR="00E51C86" w:rsidRDefault="00503E7C">
          <w:pPr>
            <w:pStyle w:val="TM1"/>
            <w:rPr>
              <w:b w:val="0"/>
              <w:noProof/>
              <w:lang w:eastAsia="ja-JP"/>
            </w:rPr>
          </w:pPr>
          <w:r>
            <w:fldChar w:fldCharType="begin"/>
          </w:r>
          <w:r>
            <w:instrText xml:space="preserve"> TOC \o "1-3" \h \z \u </w:instrText>
          </w:r>
          <w:r>
            <w:fldChar w:fldCharType="separate"/>
          </w:r>
          <w:r w:rsidR="00E51C86">
            <w:rPr>
              <w:noProof/>
            </w:rPr>
            <w:t>Remerciement</w:t>
          </w:r>
          <w:r w:rsidR="00E51C86">
            <w:rPr>
              <w:noProof/>
            </w:rPr>
            <w:tab/>
          </w:r>
          <w:r w:rsidR="00E51C86">
            <w:rPr>
              <w:noProof/>
            </w:rPr>
            <w:fldChar w:fldCharType="begin"/>
          </w:r>
          <w:r w:rsidR="00E51C86">
            <w:rPr>
              <w:noProof/>
            </w:rPr>
            <w:instrText xml:space="preserve"> PAGEREF _Toc200332232 \h </w:instrText>
          </w:r>
          <w:r w:rsidR="00E51C86">
            <w:rPr>
              <w:noProof/>
            </w:rPr>
          </w:r>
          <w:r w:rsidR="00E51C86">
            <w:rPr>
              <w:noProof/>
            </w:rPr>
            <w:fldChar w:fldCharType="separate"/>
          </w:r>
          <w:r w:rsidR="00E51C86">
            <w:rPr>
              <w:noProof/>
            </w:rPr>
            <w:t>1</w:t>
          </w:r>
          <w:r w:rsidR="00E51C86">
            <w:rPr>
              <w:noProof/>
            </w:rPr>
            <w:fldChar w:fldCharType="end"/>
          </w:r>
        </w:p>
        <w:p w14:paraId="003C9802" w14:textId="77777777" w:rsidR="00E51C86" w:rsidRDefault="00E51C86">
          <w:pPr>
            <w:pStyle w:val="TM1"/>
            <w:rPr>
              <w:b w:val="0"/>
              <w:noProof/>
              <w:lang w:eastAsia="ja-JP"/>
            </w:rPr>
          </w:pPr>
          <w:r>
            <w:rPr>
              <w:noProof/>
            </w:rPr>
            <w:t>Sommaire</w:t>
          </w:r>
          <w:r>
            <w:rPr>
              <w:noProof/>
            </w:rPr>
            <w:tab/>
          </w:r>
          <w:r>
            <w:rPr>
              <w:noProof/>
            </w:rPr>
            <w:fldChar w:fldCharType="begin"/>
          </w:r>
          <w:r>
            <w:rPr>
              <w:noProof/>
            </w:rPr>
            <w:instrText xml:space="preserve"> PAGEREF _Toc200332233 \h </w:instrText>
          </w:r>
          <w:r>
            <w:rPr>
              <w:noProof/>
            </w:rPr>
          </w:r>
          <w:r>
            <w:rPr>
              <w:noProof/>
            </w:rPr>
            <w:fldChar w:fldCharType="separate"/>
          </w:r>
          <w:r>
            <w:rPr>
              <w:noProof/>
            </w:rPr>
            <w:t>2</w:t>
          </w:r>
          <w:r>
            <w:rPr>
              <w:noProof/>
            </w:rPr>
            <w:fldChar w:fldCharType="end"/>
          </w:r>
        </w:p>
        <w:p w14:paraId="2FA02373" w14:textId="77777777" w:rsidR="00E51C86" w:rsidRDefault="00E51C86">
          <w:pPr>
            <w:pStyle w:val="TM1"/>
            <w:rPr>
              <w:b w:val="0"/>
              <w:noProof/>
              <w:lang w:eastAsia="ja-JP"/>
            </w:rPr>
          </w:pPr>
          <w:r>
            <w:rPr>
              <w:noProof/>
            </w:rPr>
            <w:t>Table des illustrations</w:t>
          </w:r>
          <w:r>
            <w:rPr>
              <w:noProof/>
            </w:rPr>
            <w:tab/>
          </w:r>
          <w:r>
            <w:rPr>
              <w:noProof/>
            </w:rPr>
            <w:fldChar w:fldCharType="begin"/>
          </w:r>
          <w:r>
            <w:rPr>
              <w:noProof/>
            </w:rPr>
            <w:instrText xml:space="preserve"> PAGEREF _Toc200332234 \h </w:instrText>
          </w:r>
          <w:r>
            <w:rPr>
              <w:noProof/>
            </w:rPr>
          </w:r>
          <w:r>
            <w:rPr>
              <w:noProof/>
            </w:rPr>
            <w:fldChar w:fldCharType="separate"/>
          </w:r>
          <w:r>
            <w:rPr>
              <w:noProof/>
            </w:rPr>
            <w:t>4</w:t>
          </w:r>
          <w:r>
            <w:rPr>
              <w:noProof/>
            </w:rPr>
            <w:fldChar w:fldCharType="end"/>
          </w:r>
        </w:p>
        <w:p w14:paraId="2D7CB863" w14:textId="77777777" w:rsidR="00E51C86" w:rsidRDefault="00E51C86">
          <w:pPr>
            <w:pStyle w:val="TM1"/>
            <w:rPr>
              <w:b w:val="0"/>
              <w:noProof/>
              <w:lang w:eastAsia="ja-JP"/>
            </w:rPr>
          </w:pPr>
          <w:r w:rsidRPr="0027705F">
            <w:rPr>
              <w:noProof/>
              <w:lang w:val="en-US"/>
            </w:rPr>
            <w:t>Abstract</w:t>
          </w:r>
          <w:r>
            <w:rPr>
              <w:noProof/>
            </w:rPr>
            <w:tab/>
          </w:r>
          <w:r>
            <w:rPr>
              <w:noProof/>
            </w:rPr>
            <w:fldChar w:fldCharType="begin"/>
          </w:r>
          <w:r>
            <w:rPr>
              <w:noProof/>
            </w:rPr>
            <w:instrText xml:space="preserve"> PAGEREF _Toc200332235 \h </w:instrText>
          </w:r>
          <w:r>
            <w:rPr>
              <w:noProof/>
            </w:rPr>
          </w:r>
          <w:r>
            <w:rPr>
              <w:noProof/>
            </w:rPr>
            <w:fldChar w:fldCharType="separate"/>
          </w:r>
          <w:r>
            <w:rPr>
              <w:noProof/>
            </w:rPr>
            <w:t>6</w:t>
          </w:r>
          <w:r>
            <w:rPr>
              <w:noProof/>
            </w:rPr>
            <w:fldChar w:fldCharType="end"/>
          </w:r>
        </w:p>
        <w:p w14:paraId="24BA8C60" w14:textId="77777777" w:rsidR="00E51C86" w:rsidRDefault="00E51C86">
          <w:pPr>
            <w:pStyle w:val="TM1"/>
            <w:rPr>
              <w:b w:val="0"/>
              <w:noProof/>
              <w:lang w:eastAsia="ja-JP"/>
            </w:rPr>
          </w:pPr>
          <w:r>
            <w:rPr>
              <w:noProof/>
            </w:rPr>
            <w:t>Introduction</w:t>
          </w:r>
          <w:r>
            <w:rPr>
              <w:noProof/>
            </w:rPr>
            <w:tab/>
          </w:r>
          <w:r>
            <w:rPr>
              <w:noProof/>
            </w:rPr>
            <w:fldChar w:fldCharType="begin"/>
          </w:r>
          <w:r>
            <w:rPr>
              <w:noProof/>
            </w:rPr>
            <w:instrText xml:space="preserve"> PAGEREF _Toc200332236 \h </w:instrText>
          </w:r>
          <w:r>
            <w:rPr>
              <w:noProof/>
            </w:rPr>
          </w:r>
          <w:r>
            <w:rPr>
              <w:noProof/>
            </w:rPr>
            <w:fldChar w:fldCharType="separate"/>
          </w:r>
          <w:r>
            <w:rPr>
              <w:noProof/>
            </w:rPr>
            <w:t>7</w:t>
          </w:r>
          <w:r>
            <w:rPr>
              <w:noProof/>
            </w:rPr>
            <w:fldChar w:fldCharType="end"/>
          </w:r>
        </w:p>
        <w:p w14:paraId="23A8139F" w14:textId="77777777" w:rsidR="00E51C86" w:rsidRDefault="00E51C86">
          <w:pPr>
            <w:pStyle w:val="TM1"/>
            <w:rPr>
              <w:b w:val="0"/>
              <w:noProof/>
              <w:lang w:eastAsia="ja-JP"/>
            </w:rPr>
          </w:pPr>
          <w:r>
            <w:rPr>
              <w:noProof/>
            </w:rPr>
            <w:t>Présentation d’Atos</w:t>
          </w:r>
          <w:r>
            <w:rPr>
              <w:noProof/>
            </w:rPr>
            <w:tab/>
          </w:r>
          <w:r>
            <w:rPr>
              <w:noProof/>
            </w:rPr>
            <w:fldChar w:fldCharType="begin"/>
          </w:r>
          <w:r>
            <w:rPr>
              <w:noProof/>
            </w:rPr>
            <w:instrText xml:space="preserve"> PAGEREF _Toc200332237 \h </w:instrText>
          </w:r>
          <w:r>
            <w:rPr>
              <w:noProof/>
            </w:rPr>
          </w:r>
          <w:r>
            <w:rPr>
              <w:noProof/>
            </w:rPr>
            <w:fldChar w:fldCharType="separate"/>
          </w:r>
          <w:r>
            <w:rPr>
              <w:noProof/>
            </w:rPr>
            <w:t>8</w:t>
          </w:r>
          <w:r>
            <w:rPr>
              <w:noProof/>
            </w:rPr>
            <w:fldChar w:fldCharType="end"/>
          </w:r>
        </w:p>
        <w:p w14:paraId="02057EF3" w14:textId="77777777" w:rsidR="00E51C86" w:rsidRDefault="00E51C86">
          <w:pPr>
            <w:pStyle w:val="TM1"/>
            <w:rPr>
              <w:b w:val="0"/>
              <w:noProof/>
              <w:lang w:eastAsia="ja-JP"/>
            </w:rPr>
          </w:pPr>
          <w:r>
            <w:rPr>
              <w:noProof/>
            </w:rPr>
            <w:t>Sujet</w:t>
          </w:r>
          <w:r>
            <w:rPr>
              <w:noProof/>
            </w:rPr>
            <w:tab/>
          </w:r>
          <w:r>
            <w:rPr>
              <w:noProof/>
            </w:rPr>
            <w:fldChar w:fldCharType="begin"/>
          </w:r>
          <w:r>
            <w:rPr>
              <w:noProof/>
            </w:rPr>
            <w:instrText xml:space="preserve"> PAGEREF _Toc200332238 \h </w:instrText>
          </w:r>
          <w:r>
            <w:rPr>
              <w:noProof/>
            </w:rPr>
          </w:r>
          <w:r>
            <w:rPr>
              <w:noProof/>
            </w:rPr>
            <w:fldChar w:fldCharType="separate"/>
          </w:r>
          <w:r>
            <w:rPr>
              <w:noProof/>
            </w:rPr>
            <w:t>9</w:t>
          </w:r>
          <w:r>
            <w:rPr>
              <w:noProof/>
            </w:rPr>
            <w:fldChar w:fldCharType="end"/>
          </w:r>
        </w:p>
        <w:p w14:paraId="27E3EEFE" w14:textId="77777777" w:rsidR="00E51C86" w:rsidRDefault="00E51C86">
          <w:pPr>
            <w:pStyle w:val="TM1"/>
            <w:rPr>
              <w:b w:val="0"/>
              <w:noProof/>
              <w:lang w:eastAsia="ja-JP"/>
            </w:rPr>
          </w:pPr>
          <w:r>
            <w:rPr>
              <w:noProof/>
            </w:rPr>
            <w:t>Cycle de vie d’un projet</w:t>
          </w:r>
          <w:r>
            <w:rPr>
              <w:noProof/>
            </w:rPr>
            <w:tab/>
          </w:r>
          <w:r>
            <w:rPr>
              <w:noProof/>
            </w:rPr>
            <w:fldChar w:fldCharType="begin"/>
          </w:r>
          <w:r>
            <w:rPr>
              <w:noProof/>
            </w:rPr>
            <w:instrText xml:space="preserve"> PAGEREF _Toc200332239 \h </w:instrText>
          </w:r>
          <w:r>
            <w:rPr>
              <w:noProof/>
            </w:rPr>
          </w:r>
          <w:r>
            <w:rPr>
              <w:noProof/>
            </w:rPr>
            <w:fldChar w:fldCharType="separate"/>
          </w:r>
          <w:r>
            <w:rPr>
              <w:noProof/>
            </w:rPr>
            <w:t>10</w:t>
          </w:r>
          <w:r>
            <w:rPr>
              <w:noProof/>
            </w:rPr>
            <w:fldChar w:fldCharType="end"/>
          </w:r>
        </w:p>
        <w:p w14:paraId="6E546163" w14:textId="77777777" w:rsidR="00E51C86" w:rsidRDefault="00E51C86">
          <w:pPr>
            <w:pStyle w:val="TM1"/>
            <w:rPr>
              <w:b w:val="0"/>
              <w:noProof/>
              <w:lang w:eastAsia="ja-JP"/>
            </w:rPr>
          </w:pPr>
          <w:r>
            <w:rPr>
              <w:noProof/>
            </w:rPr>
            <w:t>Le Portail Des Lorrains (PDL)</w:t>
          </w:r>
          <w:r>
            <w:rPr>
              <w:noProof/>
            </w:rPr>
            <w:tab/>
          </w:r>
          <w:r>
            <w:rPr>
              <w:noProof/>
            </w:rPr>
            <w:fldChar w:fldCharType="begin"/>
          </w:r>
          <w:r>
            <w:rPr>
              <w:noProof/>
            </w:rPr>
            <w:instrText xml:space="preserve"> PAGEREF _Toc200332240 \h </w:instrText>
          </w:r>
          <w:r>
            <w:rPr>
              <w:noProof/>
            </w:rPr>
          </w:r>
          <w:r>
            <w:rPr>
              <w:noProof/>
            </w:rPr>
            <w:fldChar w:fldCharType="separate"/>
          </w:r>
          <w:r>
            <w:rPr>
              <w:noProof/>
            </w:rPr>
            <w:t>12</w:t>
          </w:r>
          <w:r>
            <w:rPr>
              <w:noProof/>
            </w:rPr>
            <w:fldChar w:fldCharType="end"/>
          </w:r>
        </w:p>
        <w:p w14:paraId="3628FF03" w14:textId="77777777" w:rsidR="00E51C86" w:rsidRDefault="00E51C86">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_Toc200332241 \h </w:instrText>
          </w:r>
          <w:r>
            <w:rPr>
              <w:noProof/>
            </w:rPr>
          </w:r>
          <w:r>
            <w:rPr>
              <w:noProof/>
            </w:rPr>
            <w:fldChar w:fldCharType="separate"/>
          </w:r>
          <w:r>
            <w:rPr>
              <w:noProof/>
            </w:rPr>
            <w:t>12</w:t>
          </w:r>
          <w:r>
            <w:rPr>
              <w:noProof/>
            </w:rPr>
            <w:fldChar w:fldCharType="end"/>
          </w:r>
        </w:p>
        <w:p w14:paraId="5DCBED3B" w14:textId="77777777" w:rsidR="00E51C86" w:rsidRDefault="00E51C86">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_Toc200332242 \h </w:instrText>
          </w:r>
          <w:r>
            <w:rPr>
              <w:noProof/>
            </w:rPr>
          </w:r>
          <w:r>
            <w:rPr>
              <w:noProof/>
            </w:rPr>
            <w:fldChar w:fldCharType="separate"/>
          </w:r>
          <w:r>
            <w:rPr>
              <w:noProof/>
            </w:rPr>
            <w:t>12</w:t>
          </w:r>
          <w:r>
            <w:rPr>
              <w:noProof/>
            </w:rPr>
            <w:fldChar w:fldCharType="end"/>
          </w:r>
        </w:p>
        <w:p w14:paraId="7358D3C9" w14:textId="77777777" w:rsidR="00E51C86" w:rsidRDefault="00E51C86">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_Toc200332243 \h </w:instrText>
          </w:r>
          <w:r>
            <w:rPr>
              <w:noProof/>
            </w:rPr>
          </w:r>
          <w:r>
            <w:rPr>
              <w:noProof/>
            </w:rPr>
            <w:fldChar w:fldCharType="separate"/>
          </w:r>
          <w:r>
            <w:rPr>
              <w:noProof/>
            </w:rPr>
            <w:t>13</w:t>
          </w:r>
          <w:r>
            <w:rPr>
              <w:noProof/>
            </w:rPr>
            <w:fldChar w:fldCharType="end"/>
          </w:r>
        </w:p>
        <w:p w14:paraId="31C1C0AE" w14:textId="77777777" w:rsidR="00E51C86" w:rsidRDefault="00E51C86">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_Toc200332244 \h </w:instrText>
          </w:r>
          <w:r>
            <w:rPr>
              <w:noProof/>
            </w:rPr>
          </w:r>
          <w:r>
            <w:rPr>
              <w:noProof/>
            </w:rPr>
            <w:fldChar w:fldCharType="separate"/>
          </w:r>
          <w:r>
            <w:rPr>
              <w:noProof/>
            </w:rPr>
            <w:t>14</w:t>
          </w:r>
          <w:r>
            <w:rPr>
              <w:noProof/>
            </w:rPr>
            <w:fldChar w:fldCharType="end"/>
          </w:r>
        </w:p>
        <w:p w14:paraId="71099405" w14:textId="77777777" w:rsidR="00E51C86" w:rsidRDefault="00E51C86">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_Toc200332245 \h </w:instrText>
          </w:r>
          <w:r>
            <w:rPr>
              <w:noProof/>
            </w:rPr>
          </w:r>
          <w:r>
            <w:rPr>
              <w:noProof/>
            </w:rPr>
            <w:fldChar w:fldCharType="separate"/>
          </w:r>
          <w:r>
            <w:rPr>
              <w:noProof/>
            </w:rPr>
            <w:t>14</w:t>
          </w:r>
          <w:r>
            <w:rPr>
              <w:noProof/>
            </w:rPr>
            <w:fldChar w:fldCharType="end"/>
          </w:r>
        </w:p>
        <w:p w14:paraId="17808898" w14:textId="77777777" w:rsidR="00E51C86" w:rsidRDefault="00E51C86">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_Toc200332246 \h </w:instrText>
          </w:r>
          <w:r>
            <w:rPr>
              <w:noProof/>
            </w:rPr>
          </w:r>
          <w:r>
            <w:rPr>
              <w:noProof/>
            </w:rPr>
            <w:fldChar w:fldCharType="separate"/>
          </w:r>
          <w:r>
            <w:rPr>
              <w:noProof/>
            </w:rPr>
            <w:t>14</w:t>
          </w:r>
          <w:r>
            <w:rPr>
              <w:noProof/>
            </w:rPr>
            <w:fldChar w:fldCharType="end"/>
          </w:r>
        </w:p>
        <w:p w14:paraId="3904DD9A" w14:textId="77777777" w:rsidR="00E51C86" w:rsidRDefault="00E51C86">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_Toc200332247 \h </w:instrText>
          </w:r>
          <w:r>
            <w:rPr>
              <w:noProof/>
            </w:rPr>
          </w:r>
          <w:r>
            <w:rPr>
              <w:noProof/>
            </w:rPr>
            <w:fldChar w:fldCharType="separate"/>
          </w:r>
          <w:r>
            <w:rPr>
              <w:noProof/>
            </w:rPr>
            <w:t>14</w:t>
          </w:r>
          <w:r>
            <w:rPr>
              <w:noProof/>
            </w:rPr>
            <w:fldChar w:fldCharType="end"/>
          </w:r>
        </w:p>
        <w:p w14:paraId="0AB62122" w14:textId="77777777" w:rsidR="00E51C86" w:rsidRDefault="00E51C86">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_Toc200332248 \h </w:instrText>
          </w:r>
          <w:r>
            <w:rPr>
              <w:noProof/>
            </w:rPr>
          </w:r>
          <w:r>
            <w:rPr>
              <w:noProof/>
            </w:rPr>
            <w:fldChar w:fldCharType="separate"/>
          </w:r>
          <w:r>
            <w:rPr>
              <w:noProof/>
            </w:rPr>
            <w:t>15</w:t>
          </w:r>
          <w:r>
            <w:rPr>
              <w:noProof/>
            </w:rPr>
            <w:fldChar w:fldCharType="end"/>
          </w:r>
        </w:p>
        <w:p w14:paraId="0821D412" w14:textId="77777777" w:rsidR="00E51C86" w:rsidRDefault="00E51C86">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_Toc200332249 \h </w:instrText>
          </w:r>
          <w:r>
            <w:rPr>
              <w:noProof/>
            </w:rPr>
          </w:r>
          <w:r>
            <w:rPr>
              <w:noProof/>
            </w:rPr>
            <w:fldChar w:fldCharType="separate"/>
          </w:r>
          <w:r>
            <w:rPr>
              <w:noProof/>
            </w:rPr>
            <w:t>15</w:t>
          </w:r>
          <w:r>
            <w:rPr>
              <w:noProof/>
            </w:rPr>
            <w:fldChar w:fldCharType="end"/>
          </w:r>
        </w:p>
        <w:p w14:paraId="14D16B4B" w14:textId="77777777" w:rsidR="00E51C86" w:rsidRDefault="00E51C86">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_Toc200332250 \h </w:instrText>
          </w:r>
          <w:r>
            <w:rPr>
              <w:noProof/>
            </w:rPr>
          </w:r>
          <w:r>
            <w:rPr>
              <w:noProof/>
            </w:rPr>
            <w:fldChar w:fldCharType="separate"/>
          </w:r>
          <w:r>
            <w:rPr>
              <w:noProof/>
            </w:rPr>
            <w:t>19</w:t>
          </w:r>
          <w:r>
            <w:rPr>
              <w:noProof/>
            </w:rPr>
            <w:fldChar w:fldCharType="end"/>
          </w:r>
        </w:p>
        <w:p w14:paraId="410DCAED" w14:textId="77777777" w:rsidR="00E51C86" w:rsidRDefault="00E51C86">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_Toc200332251 \h </w:instrText>
          </w:r>
          <w:r>
            <w:rPr>
              <w:noProof/>
            </w:rPr>
          </w:r>
          <w:r>
            <w:rPr>
              <w:noProof/>
            </w:rPr>
            <w:fldChar w:fldCharType="separate"/>
          </w:r>
          <w:r>
            <w:rPr>
              <w:noProof/>
            </w:rPr>
            <w:t>20</w:t>
          </w:r>
          <w:r>
            <w:rPr>
              <w:noProof/>
            </w:rPr>
            <w:fldChar w:fldCharType="end"/>
          </w:r>
        </w:p>
        <w:p w14:paraId="492EC628" w14:textId="77777777" w:rsidR="00E51C86" w:rsidRDefault="00E51C86">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_Toc200332252 \h </w:instrText>
          </w:r>
          <w:r>
            <w:rPr>
              <w:noProof/>
            </w:rPr>
          </w:r>
          <w:r>
            <w:rPr>
              <w:noProof/>
            </w:rPr>
            <w:fldChar w:fldCharType="separate"/>
          </w:r>
          <w:r>
            <w:rPr>
              <w:noProof/>
            </w:rPr>
            <w:t>20</w:t>
          </w:r>
          <w:r>
            <w:rPr>
              <w:noProof/>
            </w:rPr>
            <w:fldChar w:fldCharType="end"/>
          </w:r>
        </w:p>
        <w:p w14:paraId="2274C121" w14:textId="77777777" w:rsidR="00E51C86" w:rsidRDefault="00E51C86">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_Toc200332253 \h </w:instrText>
          </w:r>
          <w:r>
            <w:rPr>
              <w:noProof/>
            </w:rPr>
          </w:r>
          <w:r>
            <w:rPr>
              <w:noProof/>
            </w:rPr>
            <w:fldChar w:fldCharType="separate"/>
          </w:r>
          <w:r>
            <w:rPr>
              <w:noProof/>
            </w:rPr>
            <w:t>21</w:t>
          </w:r>
          <w:r>
            <w:rPr>
              <w:noProof/>
            </w:rPr>
            <w:fldChar w:fldCharType="end"/>
          </w:r>
        </w:p>
        <w:p w14:paraId="7421C53C" w14:textId="77777777" w:rsidR="00E51C86" w:rsidRDefault="00E51C86">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_Toc200332254 \h </w:instrText>
          </w:r>
          <w:r>
            <w:rPr>
              <w:noProof/>
            </w:rPr>
          </w:r>
          <w:r>
            <w:rPr>
              <w:noProof/>
            </w:rPr>
            <w:fldChar w:fldCharType="separate"/>
          </w:r>
          <w:r>
            <w:rPr>
              <w:noProof/>
            </w:rPr>
            <w:t>21</w:t>
          </w:r>
          <w:r>
            <w:rPr>
              <w:noProof/>
            </w:rPr>
            <w:fldChar w:fldCharType="end"/>
          </w:r>
        </w:p>
        <w:p w14:paraId="4E987C1E" w14:textId="77777777" w:rsidR="00E51C86" w:rsidRDefault="00E51C86">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_Toc200332255 \h </w:instrText>
          </w:r>
          <w:r>
            <w:rPr>
              <w:noProof/>
            </w:rPr>
          </w:r>
          <w:r>
            <w:rPr>
              <w:noProof/>
            </w:rPr>
            <w:fldChar w:fldCharType="separate"/>
          </w:r>
          <w:r>
            <w:rPr>
              <w:noProof/>
            </w:rPr>
            <w:t>22</w:t>
          </w:r>
          <w:r>
            <w:rPr>
              <w:noProof/>
            </w:rPr>
            <w:fldChar w:fldCharType="end"/>
          </w:r>
        </w:p>
        <w:p w14:paraId="4ADE6556" w14:textId="77777777" w:rsidR="00E51C86" w:rsidRDefault="00E51C86">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_Toc200332256 \h </w:instrText>
          </w:r>
          <w:r>
            <w:rPr>
              <w:noProof/>
            </w:rPr>
          </w:r>
          <w:r>
            <w:rPr>
              <w:noProof/>
            </w:rPr>
            <w:fldChar w:fldCharType="separate"/>
          </w:r>
          <w:r>
            <w:rPr>
              <w:noProof/>
            </w:rPr>
            <w:t>23</w:t>
          </w:r>
          <w:r>
            <w:rPr>
              <w:noProof/>
            </w:rPr>
            <w:fldChar w:fldCharType="end"/>
          </w:r>
        </w:p>
        <w:p w14:paraId="50E2774C" w14:textId="77777777" w:rsidR="00E51C86" w:rsidRDefault="00E51C86">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_Toc200332257 \h </w:instrText>
          </w:r>
          <w:r>
            <w:rPr>
              <w:noProof/>
            </w:rPr>
          </w:r>
          <w:r>
            <w:rPr>
              <w:noProof/>
            </w:rPr>
            <w:fldChar w:fldCharType="separate"/>
          </w:r>
          <w:r>
            <w:rPr>
              <w:noProof/>
            </w:rPr>
            <w:t>27</w:t>
          </w:r>
          <w:r>
            <w:rPr>
              <w:noProof/>
            </w:rPr>
            <w:fldChar w:fldCharType="end"/>
          </w:r>
        </w:p>
        <w:p w14:paraId="1B077D65" w14:textId="77777777" w:rsidR="00E51C86" w:rsidRDefault="00E51C86">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_Toc200332258 \h </w:instrText>
          </w:r>
          <w:r>
            <w:rPr>
              <w:noProof/>
            </w:rPr>
          </w:r>
          <w:r>
            <w:rPr>
              <w:noProof/>
            </w:rPr>
            <w:fldChar w:fldCharType="separate"/>
          </w:r>
          <w:r>
            <w:rPr>
              <w:noProof/>
            </w:rPr>
            <w:t>28</w:t>
          </w:r>
          <w:r>
            <w:rPr>
              <w:noProof/>
            </w:rPr>
            <w:fldChar w:fldCharType="end"/>
          </w:r>
        </w:p>
        <w:p w14:paraId="09625CEB" w14:textId="77777777" w:rsidR="00E51C86" w:rsidRDefault="00E51C86">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_Toc200332259 \h </w:instrText>
          </w:r>
          <w:r>
            <w:rPr>
              <w:noProof/>
            </w:rPr>
          </w:r>
          <w:r>
            <w:rPr>
              <w:noProof/>
            </w:rPr>
            <w:fldChar w:fldCharType="separate"/>
          </w:r>
          <w:r>
            <w:rPr>
              <w:noProof/>
            </w:rPr>
            <w:t>29</w:t>
          </w:r>
          <w:r>
            <w:rPr>
              <w:noProof/>
            </w:rPr>
            <w:fldChar w:fldCharType="end"/>
          </w:r>
        </w:p>
        <w:p w14:paraId="1D9352F4" w14:textId="77777777" w:rsidR="00E51C86" w:rsidRDefault="00E51C86">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_Toc200332260 \h </w:instrText>
          </w:r>
          <w:r>
            <w:rPr>
              <w:noProof/>
            </w:rPr>
          </w:r>
          <w:r>
            <w:rPr>
              <w:noProof/>
            </w:rPr>
            <w:fldChar w:fldCharType="separate"/>
          </w:r>
          <w:r>
            <w:rPr>
              <w:noProof/>
            </w:rPr>
            <w:t>30</w:t>
          </w:r>
          <w:r>
            <w:rPr>
              <w:noProof/>
            </w:rPr>
            <w:fldChar w:fldCharType="end"/>
          </w:r>
        </w:p>
        <w:p w14:paraId="37E21B3B" w14:textId="77777777" w:rsidR="00E51C86" w:rsidRDefault="00E51C86">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_Toc200332261 \h </w:instrText>
          </w:r>
          <w:r>
            <w:rPr>
              <w:noProof/>
            </w:rPr>
          </w:r>
          <w:r>
            <w:rPr>
              <w:noProof/>
            </w:rPr>
            <w:fldChar w:fldCharType="separate"/>
          </w:r>
          <w:r>
            <w:rPr>
              <w:noProof/>
            </w:rPr>
            <w:t>30</w:t>
          </w:r>
          <w:r>
            <w:rPr>
              <w:noProof/>
            </w:rPr>
            <w:fldChar w:fldCharType="end"/>
          </w:r>
        </w:p>
        <w:p w14:paraId="783B6FEF" w14:textId="77777777" w:rsidR="00E51C86" w:rsidRDefault="00E51C86">
          <w:pPr>
            <w:pStyle w:val="TM1"/>
            <w:rPr>
              <w:b w:val="0"/>
              <w:noProof/>
              <w:lang w:eastAsia="ja-JP"/>
            </w:rPr>
          </w:pPr>
          <w:r>
            <w:rPr>
              <w:noProof/>
            </w:rPr>
            <w:t>Conclusion</w:t>
          </w:r>
          <w:r>
            <w:rPr>
              <w:noProof/>
            </w:rPr>
            <w:tab/>
          </w:r>
          <w:r>
            <w:rPr>
              <w:noProof/>
            </w:rPr>
            <w:fldChar w:fldCharType="begin"/>
          </w:r>
          <w:r>
            <w:rPr>
              <w:noProof/>
            </w:rPr>
            <w:instrText xml:space="preserve"> PAGEREF _Toc200332262 \h </w:instrText>
          </w:r>
          <w:r>
            <w:rPr>
              <w:noProof/>
            </w:rPr>
          </w:r>
          <w:r>
            <w:rPr>
              <w:noProof/>
            </w:rPr>
            <w:fldChar w:fldCharType="separate"/>
          </w:r>
          <w:r>
            <w:rPr>
              <w:noProof/>
            </w:rPr>
            <w:t>31</w:t>
          </w:r>
          <w:r>
            <w:rPr>
              <w:noProof/>
            </w:rPr>
            <w:fldChar w:fldCharType="end"/>
          </w:r>
        </w:p>
        <w:p w14:paraId="1B422B4C" w14:textId="77777777" w:rsidR="00E51C86" w:rsidRDefault="00E51C86">
          <w:pPr>
            <w:pStyle w:val="TM1"/>
            <w:rPr>
              <w:b w:val="0"/>
              <w:noProof/>
              <w:lang w:eastAsia="ja-JP"/>
            </w:rPr>
          </w:pPr>
          <w:r>
            <w:rPr>
              <w:noProof/>
            </w:rPr>
            <w:t>Table des Annexes</w:t>
          </w:r>
          <w:r>
            <w:rPr>
              <w:noProof/>
            </w:rPr>
            <w:tab/>
          </w:r>
          <w:r>
            <w:rPr>
              <w:noProof/>
            </w:rPr>
            <w:fldChar w:fldCharType="begin"/>
          </w:r>
          <w:r>
            <w:rPr>
              <w:noProof/>
            </w:rPr>
            <w:instrText xml:space="preserve"> PAGEREF _Toc200332263 \h </w:instrText>
          </w:r>
          <w:r>
            <w:rPr>
              <w:noProof/>
            </w:rPr>
          </w:r>
          <w:r>
            <w:rPr>
              <w:noProof/>
            </w:rPr>
            <w:fldChar w:fldCharType="separate"/>
          </w:r>
          <w:r>
            <w:rPr>
              <w:noProof/>
            </w:rPr>
            <w:t>32</w:t>
          </w:r>
          <w:r>
            <w:rPr>
              <w:noProof/>
            </w:rPr>
            <w:fldChar w:fldCharType="end"/>
          </w:r>
        </w:p>
        <w:p w14:paraId="5483C5AB" w14:textId="77777777" w:rsidR="00E51C86" w:rsidRDefault="00E51C86">
          <w:pPr>
            <w:pStyle w:val="TM1"/>
            <w:rPr>
              <w:b w:val="0"/>
              <w:noProof/>
              <w:lang w:eastAsia="ja-JP"/>
            </w:rPr>
          </w:pPr>
          <w:r>
            <w:rPr>
              <w:noProof/>
            </w:rPr>
            <w:t>Annexe</w:t>
          </w:r>
          <w:r>
            <w:rPr>
              <w:noProof/>
            </w:rPr>
            <w:tab/>
          </w:r>
          <w:r>
            <w:rPr>
              <w:noProof/>
            </w:rPr>
            <w:fldChar w:fldCharType="begin"/>
          </w:r>
          <w:r>
            <w:rPr>
              <w:noProof/>
            </w:rPr>
            <w:instrText xml:space="preserve"> PAGEREF _Toc200332264 \h </w:instrText>
          </w:r>
          <w:r>
            <w:rPr>
              <w:noProof/>
            </w:rPr>
          </w:r>
          <w:r>
            <w:rPr>
              <w:noProof/>
            </w:rPr>
            <w:fldChar w:fldCharType="separate"/>
          </w:r>
          <w:r>
            <w:rPr>
              <w:noProof/>
            </w:rPr>
            <w:t>A</w:t>
          </w:r>
          <w:r>
            <w:rPr>
              <w:noProof/>
            </w:rPr>
            <w:fldChar w:fldCharType="end"/>
          </w:r>
        </w:p>
        <w:p w14:paraId="5E4320C3" w14:textId="77777777" w:rsidR="00E51C86" w:rsidRDefault="00E51C86">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_Toc200332265 \h </w:instrText>
          </w:r>
          <w:r>
            <w:rPr>
              <w:noProof/>
            </w:rPr>
          </w:r>
          <w:r>
            <w:rPr>
              <w:noProof/>
            </w:rPr>
            <w:fldChar w:fldCharType="separate"/>
          </w:r>
          <w:r>
            <w:rPr>
              <w:noProof/>
            </w:rPr>
            <w:t>A</w:t>
          </w:r>
          <w:r>
            <w:rPr>
              <w:noProof/>
            </w:rPr>
            <w:fldChar w:fldCharType="end"/>
          </w:r>
        </w:p>
        <w:p w14:paraId="504CCB68" w14:textId="77777777" w:rsidR="00E51C86" w:rsidRDefault="00E51C86">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_Toc200332266 \h </w:instrText>
          </w:r>
          <w:r>
            <w:rPr>
              <w:noProof/>
            </w:rPr>
          </w:r>
          <w:r>
            <w:rPr>
              <w:noProof/>
            </w:rPr>
            <w:fldChar w:fldCharType="separate"/>
          </w:r>
          <w:r>
            <w:rPr>
              <w:noProof/>
            </w:rPr>
            <w:t>B</w:t>
          </w:r>
          <w:r>
            <w:rPr>
              <w:noProof/>
            </w:rPr>
            <w:fldChar w:fldCharType="end"/>
          </w:r>
        </w:p>
        <w:p w14:paraId="2D242435" w14:textId="77777777" w:rsidR="00E51C86" w:rsidRDefault="00E51C86">
          <w:pPr>
            <w:pStyle w:val="TM1"/>
            <w:rPr>
              <w:b w:val="0"/>
              <w:noProof/>
              <w:lang w:eastAsia="ja-JP"/>
            </w:rPr>
          </w:pPr>
          <w:r>
            <w:rPr>
              <w:noProof/>
            </w:rPr>
            <w:lastRenderedPageBreak/>
            <w:t>Table des matières</w:t>
          </w:r>
          <w:r>
            <w:rPr>
              <w:noProof/>
            </w:rPr>
            <w:tab/>
          </w:r>
          <w:r>
            <w:rPr>
              <w:noProof/>
            </w:rPr>
            <w:fldChar w:fldCharType="begin"/>
          </w:r>
          <w:r>
            <w:rPr>
              <w:noProof/>
            </w:rPr>
            <w:instrText xml:space="preserve"> PAGEREF _Toc200332267 \h </w:instrText>
          </w:r>
          <w:r>
            <w:rPr>
              <w:noProof/>
            </w:rPr>
          </w:r>
          <w:r>
            <w:rPr>
              <w:noProof/>
            </w:rPr>
            <w:fldChar w:fldCharType="separate"/>
          </w:r>
          <w:r>
            <w:rPr>
              <w:noProof/>
            </w:rPr>
            <w:t>A</w:t>
          </w:r>
          <w:r>
            <w:rPr>
              <w:noProof/>
            </w:rPr>
            <w:fldChar w:fldCharType="end"/>
          </w:r>
        </w:p>
        <w:p w14:paraId="478ADEF4" w14:textId="6D983AD2" w:rsidR="00503E7C" w:rsidRDefault="00503E7C">
          <w:r>
            <w:rPr>
              <w:b/>
              <w:bCs/>
            </w:rPr>
            <w:fldChar w:fldCharType="end"/>
          </w:r>
        </w:p>
      </w:sdtContent>
    </w:sdt>
    <w:p w14:paraId="494A1E46" w14:textId="3B783254" w:rsidR="00B6636A" w:rsidRDefault="00B6636A" w:rsidP="006D0419">
      <w:pPr>
        <w:pStyle w:val="Titre1"/>
      </w:pPr>
      <w:bookmarkStart w:id="7" w:name="_Toc200332234"/>
      <w:bookmarkStart w:id="8" w:name="_Toc200332305"/>
      <w:r>
        <w:lastRenderedPageBreak/>
        <w:t>Table des illustrations</w:t>
      </w:r>
      <w:bookmarkEnd w:id="7"/>
      <w:bookmarkEnd w:id="8"/>
    </w:p>
    <w:p w14:paraId="6C3A6006" w14:textId="77777777" w:rsidR="00E51C86" w:rsidRDefault="00B6636A">
      <w:pPr>
        <w:pStyle w:val="Tabledesillustrations"/>
        <w:tabs>
          <w:tab w:val="right" w:leader="dot" w:pos="9350"/>
        </w:tabs>
        <w:rPr>
          <w:noProof/>
          <w:sz w:val="24"/>
          <w:szCs w:val="24"/>
          <w:lang w:eastAsia="ja-JP"/>
        </w:rPr>
      </w:pPr>
      <w:r>
        <w:fldChar w:fldCharType="begin"/>
      </w:r>
      <w:r>
        <w:instrText xml:space="preserve"> TOC \c "Figure" </w:instrText>
      </w:r>
      <w:r>
        <w:fldChar w:fldCharType="separate"/>
      </w:r>
      <w:r w:rsidR="00E51C86">
        <w:rPr>
          <w:noProof/>
        </w:rPr>
        <w:t>Figure 1 - Cycle de vie d'un projet</w:t>
      </w:r>
      <w:r w:rsidR="00E51C86">
        <w:rPr>
          <w:noProof/>
        </w:rPr>
        <w:tab/>
      </w:r>
      <w:r w:rsidR="00E51C86">
        <w:rPr>
          <w:noProof/>
        </w:rPr>
        <w:fldChar w:fldCharType="begin"/>
      </w:r>
      <w:r w:rsidR="00E51C86">
        <w:rPr>
          <w:noProof/>
        </w:rPr>
        <w:instrText xml:space="preserve"> PAGEREF _Toc200332268 \h </w:instrText>
      </w:r>
      <w:r w:rsidR="00E51C86">
        <w:rPr>
          <w:noProof/>
        </w:rPr>
      </w:r>
      <w:r w:rsidR="00E51C86">
        <w:rPr>
          <w:noProof/>
        </w:rPr>
        <w:fldChar w:fldCharType="separate"/>
      </w:r>
      <w:r w:rsidR="00E51C86">
        <w:rPr>
          <w:noProof/>
        </w:rPr>
        <w:t>10</w:t>
      </w:r>
      <w:r w:rsidR="00E51C86">
        <w:rPr>
          <w:noProof/>
        </w:rPr>
        <w:fldChar w:fldCharType="end"/>
      </w:r>
    </w:p>
    <w:p w14:paraId="1682B30E" w14:textId="77777777" w:rsidR="00E51C86" w:rsidRDefault="00E51C86">
      <w:pPr>
        <w:pStyle w:val="Tabledesillustrations"/>
        <w:tabs>
          <w:tab w:val="right" w:leader="dot" w:pos="9350"/>
        </w:tabs>
        <w:rPr>
          <w:noProof/>
          <w:sz w:val="24"/>
          <w:szCs w:val="24"/>
          <w:lang w:eastAsia="ja-JP"/>
        </w:rPr>
      </w:pPr>
      <w:r>
        <w:rPr>
          <w:noProof/>
        </w:rPr>
        <w:t>Figure 2 - Schéma explicatif se basant sur une vue éclipse</w:t>
      </w:r>
      <w:r>
        <w:rPr>
          <w:noProof/>
        </w:rPr>
        <w:tab/>
      </w:r>
      <w:r>
        <w:rPr>
          <w:noProof/>
        </w:rPr>
        <w:fldChar w:fldCharType="begin"/>
      </w:r>
      <w:r>
        <w:rPr>
          <w:noProof/>
        </w:rPr>
        <w:instrText xml:space="preserve"> PAGEREF _Toc200332269 \h </w:instrText>
      </w:r>
      <w:r>
        <w:rPr>
          <w:noProof/>
        </w:rPr>
      </w:r>
      <w:r>
        <w:rPr>
          <w:noProof/>
        </w:rPr>
        <w:fldChar w:fldCharType="separate"/>
      </w:r>
      <w:r>
        <w:rPr>
          <w:noProof/>
        </w:rPr>
        <w:t>13</w:t>
      </w:r>
      <w:r>
        <w:rPr>
          <w:noProof/>
        </w:rPr>
        <w:fldChar w:fldCharType="end"/>
      </w:r>
    </w:p>
    <w:p w14:paraId="2F1BD0B7" w14:textId="77777777" w:rsidR="00E51C86" w:rsidRDefault="00E51C86">
      <w:pPr>
        <w:pStyle w:val="Tabledesillustrations"/>
        <w:tabs>
          <w:tab w:val="right" w:leader="dot" w:pos="9350"/>
        </w:tabs>
        <w:rPr>
          <w:noProof/>
          <w:sz w:val="24"/>
          <w:szCs w:val="24"/>
          <w:lang w:eastAsia="ja-JP"/>
        </w:rPr>
      </w:pPr>
      <w:r>
        <w:rPr>
          <w:noProof/>
        </w:rPr>
        <w:t>Figure 3 - Détail d'un module</w:t>
      </w:r>
      <w:r>
        <w:rPr>
          <w:noProof/>
        </w:rPr>
        <w:tab/>
      </w:r>
      <w:r>
        <w:rPr>
          <w:noProof/>
        </w:rPr>
        <w:fldChar w:fldCharType="begin"/>
      </w:r>
      <w:r>
        <w:rPr>
          <w:noProof/>
        </w:rPr>
        <w:instrText xml:space="preserve"> PAGEREF _Toc200332270 \h </w:instrText>
      </w:r>
      <w:r>
        <w:rPr>
          <w:noProof/>
        </w:rPr>
      </w:r>
      <w:r>
        <w:rPr>
          <w:noProof/>
        </w:rPr>
        <w:fldChar w:fldCharType="separate"/>
      </w:r>
      <w:r>
        <w:rPr>
          <w:noProof/>
        </w:rPr>
        <w:t>13</w:t>
      </w:r>
      <w:r>
        <w:rPr>
          <w:noProof/>
        </w:rPr>
        <w:fldChar w:fldCharType="end"/>
      </w:r>
    </w:p>
    <w:p w14:paraId="5922D1E6" w14:textId="77777777" w:rsidR="00E51C86" w:rsidRDefault="00E51C86">
      <w:pPr>
        <w:pStyle w:val="Tabledesillustrations"/>
        <w:tabs>
          <w:tab w:val="right" w:leader="dot" w:pos="9350"/>
        </w:tabs>
        <w:rPr>
          <w:noProof/>
          <w:sz w:val="24"/>
          <w:szCs w:val="24"/>
          <w:lang w:eastAsia="ja-JP"/>
        </w:rPr>
      </w:pPr>
      <w:r>
        <w:rPr>
          <w:noProof/>
        </w:rPr>
        <w:t>Figure 4 – Visualisation de la mise en forme sous deux colonnes</w:t>
      </w:r>
      <w:r>
        <w:rPr>
          <w:noProof/>
        </w:rPr>
        <w:tab/>
      </w:r>
      <w:r>
        <w:rPr>
          <w:noProof/>
        </w:rPr>
        <w:fldChar w:fldCharType="begin"/>
      </w:r>
      <w:r>
        <w:rPr>
          <w:noProof/>
        </w:rPr>
        <w:instrText xml:space="preserve"> PAGEREF _Toc200332271 \h </w:instrText>
      </w:r>
      <w:r>
        <w:rPr>
          <w:noProof/>
        </w:rPr>
      </w:r>
      <w:r>
        <w:rPr>
          <w:noProof/>
        </w:rPr>
        <w:fldChar w:fldCharType="separate"/>
      </w:r>
      <w:r>
        <w:rPr>
          <w:noProof/>
        </w:rPr>
        <w:t>15</w:t>
      </w:r>
      <w:r>
        <w:rPr>
          <w:noProof/>
        </w:rPr>
        <w:fldChar w:fldCharType="end"/>
      </w:r>
    </w:p>
    <w:p w14:paraId="27DB4118" w14:textId="77777777" w:rsidR="00E51C86" w:rsidRDefault="00E51C86">
      <w:pPr>
        <w:pStyle w:val="Tabledesillustrations"/>
        <w:tabs>
          <w:tab w:val="right" w:leader="dot" w:pos="9350"/>
        </w:tabs>
        <w:rPr>
          <w:noProof/>
          <w:sz w:val="24"/>
          <w:szCs w:val="24"/>
          <w:lang w:eastAsia="ja-JP"/>
        </w:rPr>
      </w:pPr>
      <w:r>
        <w:rPr>
          <w:noProof/>
        </w:rPr>
        <w:t>Figure 5 - Bouton Facebook visible par la région lorraine</w:t>
      </w:r>
      <w:r>
        <w:rPr>
          <w:noProof/>
        </w:rPr>
        <w:tab/>
      </w:r>
      <w:r>
        <w:rPr>
          <w:noProof/>
        </w:rPr>
        <w:fldChar w:fldCharType="begin"/>
      </w:r>
      <w:r>
        <w:rPr>
          <w:noProof/>
        </w:rPr>
        <w:instrText xml:space="preserve"> PAGEREF _Toc200332272 \h </w:instrText>
      </w:r>
      <w:r>
        <w:rPr>
          <w:noProof/>
        </w:rPr>
      </w:r>
      <w:r>
        <w:rPr>
          <w:noProof/>
        </w:rPr>
        <w:fldChar w:fldCharType="separate"/>
      </w:r>
      <w:r>
        <w:rPr>
          <w:noProof/>
        </w:rPr>
        <w:t>16</w:t>
      </w:r>
      <w:r>
        <w:rPr>
          <w:noProof/>
        </w:rPr>
        <w:fldChar w:fldCharType="end"/>
      </w:r>
    </w:p>
    <w:p w14:paraId="215CF5B6" w14:textId="77777777" w:rsidR="00E51C86" w:rsidRDefault="00E51C86">
      <w:pPr>
        <w:pStyle w:val="Tabledesillustrations"/>
        <w:tabs>
          <w:tab w:val="right" w:leader="dot" w:pos="9350"/>
        </w:tabs>
        <w:rPr>
          <w:noProof/>
          <w:sz w:val="24"/>
          <w:szCs w:val="24"/>
          <w:lang w:eastAsia="ja-JP"/>
        </w:rPr>
      </w:pPr>
      <w:r>
        <w:rPr>
          <w:noProof/>
        </w:rPr>
        <w:t>Figure 6 - Bouton Facebook visible par un internaute lambda</w:t>
      </w:r>
      <w:r>
        <w:rPr>
          <w:noProof/>
        </w:rPr>
        <w:tab/>
      </w:r>
      <w:r>
        <w:rPr>
          <w:noProof/>
        </w:rPr>
        <w:fldChar w:fldCharType="begin"/>
      </w:r>
      <w:r>
        <w:rPr>
          <w:noProof/>
        </w:rPr>
        <w:instrText xml:space="preserve"> PAGEREF _Toc200332273 \h </w:instrText>
      </w:r>
      <w:r>
        <w:rPr>
          <w:noProof/>
        </w:rPr>
      </w:r>
      <w:r>
        <w:rPr>
          <w:noProof/>
        </w:rPr>
        <w:fldChar w:fldCharType="separate"/>
      </w:r>
      <w:r>
        <w:rPr>
          <w:noProof/>
        </w:rPr>
        <w:t>16</w:t>
      </w:r>
      <w:r>
        <w:rPr>
          <w:noProof/>
        </w:rPr>
        <w:fldChar w:fldCharType="end"/>
      </w:r>
    </w:p>
    <w:p w14:paraId="064AFF3E" w14:textId="77777777" w:rsidR="00E51C86" w:rsidRDefault="00E51C86">
      <w:pPr>
        <w:pStyle w:val="Tabledesillustrations"/>
        <w:tabs>
          <w:tab w:val="right" w:leader="dot" w:pos="9350"/>
        </w:tabs>
        <w:rPr>
          <w:noProof/>
          <w:sz w:val="24"/>
          <w:szCs w:val="24"/>
          <w:lang w:eastAsia="ja-JP"/>
        </w:rPr>
      </w:pPr>
      <w:r>
        <w:rPr>
          <w:noProof/>
        </w:rPr>
        <w:t>Figure 7 - Schématisation de la problématique</w:t>
      </w:r>
      <w:r>
        <w:rPr>
          <w:noProof/>
        </w:rPr>
        <w:tab/>
      </w:r>
      <w:r>
        <w:rPr>
          <w:noProof/>
        </w:rPr>
        <w:fldChar w:fldCharType="begin"/>
      </w:r>
      <w:r>
        <w:rPr>
          <w:noProof/>
        </w:rPr>
        <w:instrText xml:space="preserve"> PAGEREF _Toc200332274 \h </w:instrText>
      </w:r>
      <w:r>
        <w:rPr>
          <w:noProof/>
        </w:rPr>
      </w:r>
      <w:r>
        <w:rPr>
          <w:noProof/>
        </w:rPr>
        <w:fldChar w:fldCharType="separate"/>
      </w:r>
      <w:r>
        <w:rPr>
          <w:noProof/>
        </w:rPr>
        <w:t>17</w:t>
      </w:r>
      <w:r>
        <w:rPr>
          <w:noProof/>
        </w:rPr>
        <w:fldChar w:fldCharType="end"/>
      </w:r>
    </w:p>
    <w:p w14:paraId="062EA2E0" w14:textId="77777777" w:rsidR="00E51C86" w:rsidRDefault="00E51C86">
      <w:pPr>
        <w:pStyle w:val="Tabledesillustrations"/>
        <w:tabs>
          <w:tab w:val="right" w:leader="dot" w:pos="9350"/>
        </w:tabs>
        <w:rPr>
          <w:noProof/>
          <w:sz w:val="24"/>
          <w:szCs w:val="24"/>
          <w:lang w:eastAsia="ja-JP"/>
        </w:rPr>
      </w:pPr>
      <w:r>
        <w:rPr>
          <w:noProof/>
        </w:rPr>
        <w:t>Figure 8 – Comportement classique de la fenêtre de commentaire après clic sur le bouton « J'aime »</w:t>
      </w:r>
      <w:r>
        <w:rPr>
          <w:noProof/>
        </w:rPr>
        <w:tab/>
      </w:r>
      <w:r>
        <w:rPr>
          <w:noProof/>
        </w:rPr>
        <w:fldChar w:fldCharType="begin"/>
      </w:r>
      <w:r>
        <w:rPr>
          <w:noProof/>
        </w:rPr>
        <w:instrText xml:space="preserve"> PAGEREF _Toc200332275 \h </w:instrText>
      </w:r>
      <w:r>
        <w:rPr>
          <w:noProof/>
        </w:rPr>
      </w:r>
      <w:r>
        <w:rPr>
          <w:noProof/>
        </w:rPr>
        <w:fldChar w:fldCharType="separate"/>
      </w:r>
      <w:r>
        <w:rPr>
          <w:noProof/>
        </w:rPr>
        <w:t>18</w:t>
      </w:r>
      <w:r>
        <w:rPr>
          <w:noProof/>
        </w:rPr>
        <w:fldChar w:fldCharType="end"/>
      </w:r>
    </w:p>
    <w:p w14:paraId="462B2B70" w14:textId="77777777" w:rsidR="00E51C86" w:rsidRDefault="00E51C86">
      <w:pPr>
        <w:pStyle w:val="Tabledesillustrations"/>
        <w:tabs>
          <w:tab w:val="right" w:leader="dot" w:pos="9350"/>
        </w:tabs>
        <w:rPr>
          <w:noProof/>
          <w:sz w:val="24"/>
          <w:szCs w:val="24"/>
          <w:lang w:eastAsia="ja-JP"/>
        </w:rPr>
      </w:pPr>
      <w:r>
        <w:rPr>
          <w:noProof/>
        </w:rPr>
        <w:t>Figure 9 - Nouvelle version de l'article votable</w:t>
      </w:r>
      <w:r>
        <w:rPr>
          <w:noProof/>
        </w:rPr>
        <w:tab/>
      </w:r>
      <w:r>
        <w:rPr>
          <w:noProof/>
        </w:rPr>
        <w:fldChar w:fldCharType="begin"/>
      </w:r>
      <w:r>
        <w:rPr>
          <w:noProof/>
        </w:rPr>
        <w:instrText xml:space="preserve"> PAGEREF _Toc200332276 \h </w:instrText>
      </w:r>
      <w:r>
        <w:rPr>
          <w:noProof/>
        </w:rPr>
      </w:r>
      <w:r>
        <w:rPr>
          <w:noProof/>
        </w:rPr>
        <w:fldChar w:fldCharType="separate"/>
      </w:r>
      <w:r>
        <w:rPr>
          <w:noProof/>
        </w:rPr>
        <w:t>19</w:t>
      </w:r>
      <w:r>
        <w:rPr>
          <w:noProof/>
        </w:rPr>
        <w:fldChar w:fldCharType="end"/>
      </w:r>
    </w:p>
    <w:p w14:paraId="012E4D25" w14:textId="77777777" w:rsidR="00E51C86" w:rsidRDefault="00E51C86">
      <w:pPr>
        <w:pStyle w:val="Tabledesillustrations"/>
        <w:tabs>
          <w:tab w:val="right" w:leader="dot" w:pos="9350"/>
        </w:tabs>
        <w:rPr>
          <w:noProof/>
          <w:sz w:val="24"/>
          <w:szCs w:val="24"/>
          <w:lang w:eastAsia="ja-JP"/>
        </w:rPr>
      </w:pPr>
      <w:r>
        <w:rPr>
          <w:noProof/>
        </w:rPr>
        <w:t>Figure 10 - Illustration de la méthode image</w:t>
      </w:r>
      <w:r>
        <w:rPr>
          <w:noProof/>
        </w:rPr>
        <w:tab/>
      </w:r>
      <w:r>
        <w:rPr>
          <w:noProof/>
        </w:rPr>
        <w:fldChar w:fldCharType="begin"/>
      </w:r>
      <w:r>
        <w:rPr>
          <w:noProof/>
        </w:rPr>
        <w:instrText xml:space="preserve"> PAGEREF _Toc200332277 \h </w:instrText>
      </w:r>
      <w:r>
        <w:rPr>
          <w:noProof/>
        </w:rPr>
      </w:r>
      <w:r>
        <w:rPr>
          <w:noProof/>
        </w:rPr>
        <w:fldChar w:fldCharType="separate"/>
      </w:r>
      <w:r>
        <w:rPr>
          <w:noProof/>
        </w:rPr>
        <w:t>21</w:t>
      </w:r>
      <w:r>
        <w:rPr>
          <w:noProof/>
        </w:rPr>
        <w:fldChar w:fldCharType="end"/>
      </w:r>
    </w:p>
    <w:p w14:paraId="685235AB" w14:textId="77777777" w:rsidR="00E51C86" w:rsidRDefault="00E51C86">
      <w:pPr>
        <w:pStyle w:val="Tabledesillustrations"/>
        <w:tabs>
          <w:tab w:val="right" w:leader="dot" w:pos="9350"/>
        </w:tabs>
        <w:rPr>
          <w:noProof/>
          <w:sz w:val="24"/>
          <w:szCs w:val="24"/>
          <w:lang w:eastAsia="ja-JP"/>
        </w:rPr>
      </w:pPr>
      <w:r>
        <w:rPr>
          <w:noProof/>
        </w:rPr>
        <w:t>Figure 11 - Slider sans focus</w:t>
      </w:r>
      <w:r>
        <w:rPr>
          <w:noProof/>
        </w:rPr>
        <w:tab/>
      </w:r>
      <w:r>
        <w:rPr>
          <w:noProof/>
        </w:rPr>
        <w:fldChar w:fldCharType="begin"/>
      </w:r>
      <w:r>
        <w:rPr>
          <w:noProof/>
        </w:rPr>
        <w:instrText xml:space="preserve"> PAGEREF _Toc200332278 \h </w:instrText>
      </w:r>
      <w:r>
        <w:rPr>
          <w:noProof/>
        </w:rPr>
      </w:r>
      <w:r>
        <w:rPr>
          <w:noProof/>
        </w:rPr>
        <w:fldChar w:fldCharType="separate"/>
      </w:r>
      <w:r>
        <w:rPr>
          <w:noProof/>
        </w:rPr>
        <w:t>22</w:t>
      </w:r>
      <w:r>
        <w:rPr>
          <w:noProof/>
        </w:rPr>
        <w:fldChar w:fldCharType="end"/>
      </w:r>
    </w:p>
    <w:p w14:paraId="34E1C7ED" w14:textId="77777777" w:rsidR="00E51C86" w:rsidRDefault="00E51C86">
      <w:pPr>
        <w:pStyle w:val="Tabledesillustrations"/>
        <w:tabs>
          <w:tab w:val="right" w:leader="dot" w:pos="9350"/>
        </w:tabs>
        <w:rPr>
          <w:noProof/>
          <w:sz w:val="24"/>
          <w:szCs w:val="24"/>
          <w:lang w:eastAsia="ja-JP"/>
        </w:rPr>
      </w:pPr>
      <w:r>
        <w:rPr>
          <w:noProof/>
        </w:rPr>
        <w:t>Figure 12 - Slider avec focus</w:t>
      </w:r>
      <w:r>
        <w:rPr>
          <w:noProof/>
        </w:rPr>
        <w:tab/>
      </w:r>
      <w:r>
        <w:rPr>
          <w:noProof/>
        </w:rPr>
        <w:fldChar w:fldCharType="begin"/>
      </w:r>
      <w:r>
        <w:rPr>
          <w:noProof/>
        </w:rPr>
        <w:instrText xml:space="preserve"> PAGEREF _Toc200332279 \h </w:instrText>
      </w:r>
      <w:r>
        <w:rPr>
          <w:noProof/>
        </w:rPr>
      </w:r>
      <w:r>
        <w:rPr>
          <w:noProof/>
        </w:rPr>
        <w:fldChar w:fldCharType="separate"/>
      </w:r>
      <w:r>
        <w:rPr>
          <w:noProof/>
        </w:rPr>
        <w:t>22</w:t>
      </w:r>
      <w:r>
        <w:rPr>
          <w:noProof/>
        </w:rPr>
        <w:fldChar w:fldCharType="end"/>
      </w:r>
    </w:p>
    <w:p w14:paraId="54BF9621" w14:textId="77777777" w:rsidR="00E51C86" w:rsidRDefault="00E51C86">
      <w:pPr>
        <w:pStyle w:val="Tabledesillustrations"/>
        <w:tabs>
          <w:tab w:val="right" w:leader="dot" w:pos="9350"/>
        </w:tabs>
        <w:rPr>
          <w:noProof/>
          <w:sz w:val="24"/>
          <w:szCs w:val="24"/>
          <w:lang w:eastAsia="ja-JP"/>
        </w:rPr>
      </w:pPr>
      <w:r>
        <w:rPr>
          <w:noProof/>
        </w:rPr>
        <w:t>Figure 13 - Maquette de la barre</w:t>
      </w:r>
      <w:r>
        <w:rPr>
          <w:noProof/>
        </w:rPr>
        <w:tab/>
      </w:r>
      <w:r>
        <w:rPr>
          <w:noProof/>
        </w:rPr>
        <w:fldChar w:fldCharType="begin"/>
      </w:r>
      <w:r>
        <w:rPr>
          <w:noProof/>
        </w:rPr>
        <w:instrText xml:space="preserve"> PAGEREF _Toc200332280 \h </w:instrText>
      </w:r>
      <w:r>
        <w:rPr>
          <w:noProof/>
        </w:rPr>
      </w:r>
      <w:r>
        <w:rPr>
          <w:noProof/>
        </w:rPr>
        <w:fldChar w:fldCharType="separate"/>
      </w:r>
      <w:r>
        <w:rPr>
          <w:noProof/>
        </w:rPr>
        <w:t>23</w:t>
      </w:r>
      <w:r>
        <w:rPr>
          <w:noProof/>
        </w:rPr>
        <w:fldChar w:fldCharType="end"/>
      </w:r>
    </w:p>
    <w:p w14:paraId="54EF5152" w14:textId="77777777" w:rsidR="00E51C86" w:rsidRDefault="00E51C86">
      <w:pPr>
        <w:pStyle w:val="Tabledesillustrations"/>
        <w:tabs>
          <w:tab w:val="right" w:leader="dot" w:pos="9350"/>
        </w:tabs>
        <w:rPr>
          <w:noProof/>
          <w:sz w:val="24"/>
          <w:szCs w:val="24"/>
          <w:lang w:eastAsia="ja-JP"/>
        </w:rPr>
      </w:pPr>
      <w:r>
        <w:rPr>
          <w:noProof/>
        </w:rPr>
        <w:t>Figure 14 - Information visible avec JavaScript</w:t>
      </w:r>
      <w:r>
        <w:rPr>
          <w:noProof/>
        </w:rPr>
        <w:tab/>
      </w:r>
      <w:r>
        <w:rPr>
          <w:noProof/>
        </w:rPr>
        <w:fldChar w:fldCharType="begin"/>
      </w:r>
      <w:r>
        <w:rPr>
          <w:noProof/>
        </w:rPr>
        <w:instrText xml:space="preserve"> PAGEREF _Toc200332281 \h </w:instrText>
      </w:r>
      <w:r>
        <w:rPr>
          <w:noProof/>
        </w:rPr>
      </w:r>
      <w:r>
        <w:rPr>
          <w:noProof/>
        </w:rPr>
        <w:fldChar w:fldCharType="separate"/>
      </w:r>
      <w:r>
        <w:rPr>
          <w:noProof/>
        </w:rPr>
        <w:t>24</w:t>
      </w:r>
      <w:r>
        <w:rPr>
          <w:noProof/>
        </w:rPr>
        <w:fldChar w:fldCharType="end"/>
      </w:r>
    </w:p>
    <w:p w14:paraId="7C0F8EC0" w14:textId="77777777" w:rsidR="00E51C86" w:rsidRDefault="00E51C86">
      <w:pPr>
        <w:pStyle w:val="Tabledesillustrations"/>
        <w:tabs>
          <w:tab w:val="right" w:leader="dot" w:pos="9350"/>
        </w:tabs>
        <w:rPr>
          <w:noProof/>
          <w:sz w:val="24"/>
          <w:szCs w:val="24"/>
          <w:lang w:eastAsia="ja-JP"/>
        </w:rPr>
      </w:pPr>
      <w:r>
        <w:rPr>
          <w:noProof/>
        </w:rPr>
        <w:t>Figure 15 - Information sans JavaScript</w:t>
      </w:r>
      <w:r>
        <w:rPr>
          <w:noProof/>
        </w:rPr>
        <w:tab/>
      </w:r>
      <w:r>
        <w:rPr>
          <w:noProof/>
        </w:rPr>
        <w:fldChar w:fldCharType="begin"/>
      </w:r>
      <w:r>
        <w:rPr>
          <w:noProof/>
        </w:rPr>
        <w:instrText xml:space="preserve"> PAGEREF _Toc200332282 \h </w:instrText>
      </w:r>
      <w:r>
        <w:rPr>
          <w:noProof/>
        </w:rPr>
      </w:r>
      <w:r>
        <w:rPr>
          <w:noProof/>
        </w:rPr>
        <w:fldChar w:fldCharType="separate"/>
      </w:r>
      <w:r>
        <w:rPr>
          <w:noProof/>
        </w:rPr>
        <w:t>24</w:t>
      </w:r>
      <w:r>
        <w:rPr>
          <w:noProof/>
        </w:rPr>
        <w:fldChar w:fldCharType="end"/>
      </w:r>
    </w:p>
    <w:p w14:paraId="7BE46564" w14:textId="77777777" w:rsidR="00E51C86" w:rsidRDefault="00E51C86">
      <w:pPr>
        <w:pStyle w:val="Tabledesillustrations"/>
        <w:tabs>
          <w:tab w:val="right" w:leader="dot" w:pos="9350"/>
        </w:tabs>
        <w:rPr>
          <w:noProof/>
          <w:sz w:val="24"/>
          <w:szCs w:val="24"/>
          <w:lang w:eastAsia="ja-JP"/>
        </w:rPr>
      </w:pPr>
      <w:r>
        <w:rPr>
          <w:noProof/>
        </w:rPr>
        <w:t>Figure 16 - Information avec JavaScript</w:t>
      </w:r>
      <w:r>
        <w:rPr>
          <w:noProof/>
        </w:rPr>
        <w:tab/>
      </w:r>
      <w:r>
        <w:rPr>
          <w:noProof/>
        </w:rPr>
        <w:fldChar w:fldCharType="begin"/>
      </w:r>
      <w:r>
        <w:rPr>
          <w:noProof/>
        </w:rPr>
        <w:instrText xml:space="preserve"> PAGEREF _Toc200332283 \h </w:instrText>
      </w:r>
      <w:r>
        <w:rPr>
          <w:noProof/>
        </w:rPr>
      </w:r>
      <w:r>
        <w:rPr>
          <w:noProof/>
        </w:rPr>
        <w:fldChar w:fldCharType="separate"/>
      </w:r>
      <w:r>
        <w:rPr>
          <w:noProof/>
        </w:rPr>
        <w:t>24</w:t>
      </w:r>
      <w:r>
        <w:rPr>
          <w:noProof/>
        </w:rPr>
        <w:fldChar w:fldCharType="end"/>
      </w:r>
    </w:p>
    <w:p w14:paraId="0412A119" w14:textId="77777777" w:rsidR="00E51C86" w:rsidRDefault="00E51C86">
      <w:pPr>
        <w:pStyle w:val="Tabledesillustrations"/>
        <w:tabs>
          <w:tab w:val="right" w:leader="dot" w:pos="9350"/>
        </w:tabs>
        <w:rPr>
          <w:noProof/>
          <w:sz w:val="24"/>
          <w:szCs w:val="24"/>
          <w:lang w:eastAsia="ja-JP"/>
        </w:rPr>
      </w:pPr>
      <w:r>
        <w:rPr>
          <w:noProof/>
        </w:rPr>
        <w:t>Figure 17 - Information sans JavaScript</w:t>
      </w:r>
      <w:r>
        <w:rPr>
          <w:noProof/>
        </w:rPr>
        <w:tab/>
      </w:r>
      <w:r>
        <w:rPr>
          <w:noProof/>
        </w:rPr>
        <w:fldChar w:fldCharType="begin"/>
      </w:r>
      <w:r>
        <w:rPr>
          <w:noProof/>
        </w:rPr>
        <w:instrText xml:space="preserve"> PAGEREF _Toc200332284 \h </w:instrText>
      </w:r>
      <w:r>
        <w:rPr>
          <w:noProof/>
        </w:rPr>
      </w:r>
      <w:r>
        <w:rPr>
          <w:noProof/>
        </w:rPr>
        <w:fldChar w:fldCharType="separate"/>
      </w:r>
      <w:r>
        <w:rPr>
          <w:noProof/>
        </w:rPr>
        <w:t>24</w:t>
      </w:r>
      <w:r>
        <w:rPr>
          <w:noProof/>
        </w:rPr>
        <w:fldChar w:fldCharType="end"/>
      </w:r>
    </w:p>
    <w:p w14:paraId="59BAE19F" w14:textId="77777777" w:rsidR="00E51C86" w:rsidRDefault="00E51C86">
      <w:pPr>
        <w:pStyle w:val="Tabledesillustrations"/>
        <w:tabs>
          <w:tab w:val="right" w:leader="dot" w:pos="9350"/>
        </w:tabs>
        <w:rPr>
          <w:noProof/>
          <w:sz w:val="24"/>
          <w:szCs w:val="24"/>
          <w:lang w:eastAsia="ja-JP"/>
        </w:rPr>
      </w:pPr>
      <w:r>
        <w:rPr>
          <w:noProof/>
        </w:rPr>
        <w:t>Figure 18 - Entrée par cible</w:t>
      </w:r>
      <w:r>
        <w:rPr>
          <w:noProof/>
        </w:rPr>
        <w:tab/>
      </w:r>
      <w:r>
        <w:rPr>
          <w:noProof/>
        </w:rPr>
        <w:fldChar w:fldCharType="begin"/>
      </w:r>
      <w:r>
        <w:rPr>
          <w:noProof/>
        </w:rPr>
        <w:instrText xml:space="preserve"> PAGEREF _Toc200332285 \h </w:instrText>
      </w:r>
      <w:r>
        <w:rPr>
          <w:noProof/>
        </w:rPr>
      </w:r>
      <w:r>
        <w:rPr>
          <w:noProof/>
        </w:rPr>
        <w:fldChar w:fldCharType="separate"/>
      </w:r>
      <w:r>
        <w:rPr>
          <w:noProof/>
        </w:rPr>
        <w:t>25</w:t>
      </w:r>
      <w:r>
        <w:rPr>
          <w:noProof/>
        </w:rPr>
        <w:fldChar w:fldCharType="end"/>
      </w:r>
    </w:p>
    <w:p w14:paraId="716E6AAC" w14:textId="77777777" w:rsidR="00E51C86" w:rsidRDefault="00E51C86">
      <w:pPr>
        <w:pStyle w:val="Tabledesillustrations"/>
        <w:tabs>
          <w:tab w:val="right" w:leader="dot" w:pos="9350"/>
        </w:tabs>
        <w:rPr>
          <w:noProof/>
          <w:sz w:val="24"/>
          <w:szCs w:val="24"/>
          <w:lang w:eastAsia="ja-JP"/>
        </w:rPr>
      </w:pPr>
      <w:r>
        <w:rPr>
          <w:noProof/>
        </w:rPr>
        <w:t>Figure 19 - Fenêtre de conception d'un service en ligne non navigable (lien non navigable)</w:t>
      </w:r>
      <w:r>
        <w:rPr>
          <w:noProof/>
        </w:rPr>
        <w:tab/>
      </w:r>
      <w:r>
        <w:rPr>
          <w:noProof/>
        </w:rPr>
        <w:fldChar w:fldCharType="begin"/>
      </w:r>
      <w:r>
        <w:rPr>
          <w:noProof/>
        </w:rPr>
        <w:instrText xml:space="preserve"> PAGEREF _Toc200332286 \h </w:instrText>
      </w:r>
      <w:r>
        <w:rPr>
          <w:noProof/>
        </w:rPr>
      </w:r>
      <w:r>
        <w:rPr>
          <w:noProof/>
        </w:rPr>
        <w:fldChar w:fldCharType="separate"/>
      </w:r>
      <w:r>
        <w:rPr>
          <w:noProof/>
        </w:rPr>
        <w:t>25</w:t>
      </w:r>
      <w:r>
        <w:rPr>
          <w:noProof/>
        </w:rPr>
        <w:fldChar w:fldCharType="end"/>
      </w:r>
    </w:p>
    <w:p w14:paraId="33FF477D" w14:textId="77777777" w:rsidR="00E51C86" w:rsidRDefault="00E51C86">
      <w:pPr>
        <w:pStyle w:val="Tabledesillustrations"/>
        <w:tabs>
          <w:tab w:val="right" w:leader="dot" w:pos="9350"/>
        </w:tabs>
        <w:rPr>
          <w:noProof/>
          <w:sz w:val="24"/>
          <w:szCs w:val="24"/>
          <w:lang w:eastAsia="ja-JP"/>
        </w:rPr>
      </w:pPr>
      <w:r>
        <w:rPr>
          <w:noProof/>
        </w:rPr>
        <w:t>Figure 20 - Espace privé</w:t>
      </w:r>
      <w:r>
        <w:rPr>
          <w:noProof/>
        </w:rPr>
        <w:tab/>
      </w:r>
      <w:r>
        <w:rPr>
          <w:noProof/>
        </w:rPr>
        <w:fldChar w:fldCharType="begin"/>
      </w:r>
      <w:r>
        <w:rPr>
          <w:noProof/>
        </w:rPr>
        <w:instrText xml:space="preserve"> PAGEREF _Toc200332287 \h </w:instrText>
      </w:r>
      <w:r>
        <w:rPr>
          <w:noProof/>
        </w:rPr>
      </w:r>
      <w:r>
        <w:rPr>
          <w:noProof/>
        </w:rPr>
        <w:fldChar w:fldCharType="separate"/>
      </w:r>
      <w:r>
        <w:rPr>
          <w:noProof/>
        </w:rPr>
        <w:t>25</w:t>
      </w:r>
      <w:r>
        <w:rPr>
          <w:noProof/>
        </w:rPr>
        <w:fldChar w:fldCharType="end"/>
      </w:r>
    </w:p>
    <w:p w14:paraId="63665BC0" w14:textId="77777777" w:rsidR="00E51C86" w:rsidRDefault="00E51C86">
      <w:pPr>
        <w:pStyle w:val="Tabledesillustrations"/>
        <w:tabs>
          <w:tab w:val="right" w:leader="dot" w:pos="9350"/>
        </w:tabs>
        <w:rPr>
          <w:noProof/>
          <w:sz w:val="24"/>
          <w:szCs w:val="24"/>
          <w:lang w:eastAsia="ja-JP"/>
        </w:rPr>
      </w:pPr>
      <w:r>
        <w:rPr>
          <w:noProof/>
        </w:rPr>
        <w:t>Figure 21 - Slider sans focus</w:t>
      </w:r>
      <w:r>
        <w:rPr>
          <w:noProof/>
        </w:rPr>
        <w:tab/>
      </w:r>
      <w:r>
        <w:rPr>
          <w:noProof/>
        </w:rPr>
        <w:fldChar w:fldCharType="begin"/>
      </w:r>
      <w:r>
        <w:rPr>
          <w:noProof/>
        </w:rPr>
        <w:instrText xml:space="preserve"> PAGEREF _Toc200332288 \h </w:instrText>
      </w:r>
      <w:r>
        <w:rPr>
          <w:noProof/>
        </w:rPr>
      </w:r>
      <w:r>
        <w:rPr>
          <w:noProof/>
        </w:rPr>
        <w:fldChar w:fldCharType="separate"/>
      </w:r>
      <w:r>
        <w:rPr>
          <w:noProof/>
        </w:rPr>
        <w:t>26</w:t>
      </w:r>
      <w:r>
        <w:rPr>
          <w:noProof/>
        </w:rPr>
        <w:fldChar w:fldCharType="end"/>
      </w:r>
    </w:p>
    <w:p w14:paraId="68DAD0AE" w14:textId="77777777" w:rsidR="00E51C86" w:rsidRDefault="00E51C86">
      <w:pPr>
        <w:pStyle w:val="Tabledesillustrations"/>
        <w:tabs>
          <w:tab w:val="right" w:leader="dot" w:pos="9350"/>
        </w:tabs>
        <w:rPr>
          <w:noProof/>
          <w:sz w:val="24"/>
          <w:szCs w:val="24"/>
          <w:lang w:eastAsia="ja-JP"/>
        </w:rPr>
      </w:pPr>
      <w:r>
        <w:rPr>
          <w:noProof/>
        </w:rPr>
        <w:t>Figure 22 - Slider avec focus sur un item</w:t>
      </w:r>
      <w:r>
        <w:rPr>
          <w:noProof/>
        </w:rPr>
        <w:tab/>
      </w:r>
      <w:r>
        <w:rPr>
          <w:noProof/>
        </w:rPr>
        <w:fldChar w:fldCharType="begin"/>
      </w:r>
      <w:r>
        <w:rPr>
          <w:noProof/>
        </w:rPr>
        <w:instrText xml:space="preserve"> PAGEREF _Toc200332289 \h </w:instrText>
      </w:r>
      <w:r>
        <w:rPr>
          <w:noProof/>
        </w:rPr>
      </w:r>
      <w:r>
        <w:rPr>
          <w:noProof/>
        </w:rPr>
        <w:fldChar w:fldCharType="separate"/>
      </w:r>
      <w:r>
        <w:rPr>
          <w:noProof/>
        </w:rPr>
        <w:t>26</w:t>
      </w:r>
      <w:r>
        <w:rPr>
          <w:noProof/>
        </w:rPr>
        <w:fldChar w:fldCharType="end"/>
      </w:r>
    </w:p>
    <w:p w14:paraId="2D848DAF" w14:textId="77777777" w:rsidR="00E51C86" w:rsidRDefault="00E51C86">
      <w:pPr>
        <w:pStyle w:val="Tabledesillustrations"/>
        <w:tabs>
          <w:tab w:val="right" w:leader="dot" w:pos="9350"/>
        </w:tabs>
        <w:rPr>
          <w:noProof/>
          <w:sz w:val="24"/>
          <w:szCs w:val="24"/>
          <w:lang w:eastAsia="ja-JP"/>
        </w:rPr>
      </w:pPr>
      <w:r>
        <w:rPr>
          <w:noProof/>
        </w:rPr>
        <w:t>Figure 23 - Slider sans focus</w:t>
      </w:r>
      <w:r>
        <w:rPr>
          <w:noProof/>
        </w:rPr>
        <w:tab/>
      </w:r>
      <w:r>
        <w:rPr>
          <w:noProof/>
        </w:rPr>
        <w:fldChar w:fldCharType="begin"/>
      </w:r>
      <w:r>
        <w:rPr>
          <w:noProof/>
        </w:rPr>
        <w:instrText xml:space="preserve"> PAGEREF _Toc200332290 \h </w:instrText>
      </w:r>
      <w:r>
        <w:rPr>
          <w:noProof/>
        </w:rPr>
      </w:r>
      <w:r>
        <w:rPr>
          <w:noProof/>
        </w:rPr>
        <w:fldChar w:fldCharType="separate"/>
      </w:r>
      <w:r>
        <w:rPr>
          <w:noProof/>
        </w:rPr>
        <w:t>26</w:t>
      </w:r>
      <w:r>
        <w:rPr>
          <w:noProof/>
        </w:rPr>
        <w:fldChar w:fldCharType="end"/>
      </w:r>
    </w:p>
    <w:p w14:paraId="513C50AF" w14:textId="77777777" w:rsidR="00E51C86" w:rsidRDefault="00E51C86">
      <w:pPr>
        <w:pStyle w:val="Tabledesillustrations"/>
        <w:tabs>
          <w:tab w:val="right" w:leader="dot" w:pos="9350"/>
        </w:tabs>
        <w:rPr>
          <w:noProof/>
          <w:sz w:val="24"/>
          <w:szCs w:val="24"/>
          <w:lang w:eastAsia="ja-JP"/>
        </w:rPr>
      </w:pPr>
      <w:r>
        <w:rPr>
          <w:noProof/>
        </w:rPr>
        <w:t>Figure 24 - Slider avec focus sur un item</w:t>
      </w:r>
      <w:r>
        <w:rPr>
          <w:noProof/>
        </w:rPr>
        <w:tab/>
      </w:r>
      <w:r>
        <w:rPr>
          <w:noProof/>
        </w:rPr>
        <w:fldChar w:fldCharType="begin"/>
      </w:r>
      <w:r>
        <w:rPr>
          <w:noProof/>
        </w:rPr>
        <w:instrText xml:space="preserve"> PAGEREF _Toc200332291 \h </w:instrText>
      </w:r>
      <w:r>
        <w:rPr>
          <w:noProof/>
        </w:rPr>
      </w:r>
      <w:r>
        <w:rPr>
          <w:noProof/>
        </w:rPr>
        <w:fldChar w:fldCharType="separate"/>
      </w:r>
      <w:r>
        <w:rPr>
          <w:noProof/>
        </w:rPr>
        <w:t>26</w:t>
      </w:r>
      <w:r>
        <w:rPr>
          <w:noProof/>
        </w:rPr>
        <w:fldChar w:fldCharType="end"/>
      </w:r>
    </w:p>
    <w:p w14:paraId="11F028D0" w14:textId="77777777" w:rsidR="00E51C86" w:rsidRDefault="00E51C86">
      <w:pPr>
        <w:pStyle w:val="Tabledesillustrations"/>
        <w:tabs>
          <w:tab w:val="right" w:leader="dot" w:pos="9350"/>
        </w:tabs>
        <w:rPr>
          <w:noProof/>
          <w:sz w:val="24"/>
          <w:szCs w:val="24"/>
          <w:lang w:eastAsia="ja-JP"/>
        </w:rPr>
      </w:pPr>
      <w:r>
        <w:rPr>
          <w:noProof/>
        </w:rPr>
        <w:lastRenderedPageBreak/>
        <w:t>Figure 23 – Publicité non déployée</w:t>
      </w:r>
      <w:r>
        <w:rPr>
          <w:noProof/>
        </w:rPr>
        <w:tab/>
      </w:r>
      <w:r>
        <w:rPr>
          <w:noProof/>
        </w:rPr>
        <w:fldChar w:fldCharType="begin"/>
      </w:r>
      <w:r>
        <w:rPr>
          <w:noProof/>
        </w:rPr>
        <w:instrText xml:space="preserve"> PAGEREF _Toc200332292 \h </w:instrText>
      </w:r>
      <w:r>
        <w:rPr>
          <w:noProof/>
        </w:rPr>
      </w:r>
      <w:r>
        <w:rPr>
          <w:noProof/>
        </w:rPr>
        <w:fldChar w:fldCharType="separate"/>
      </w:r>
      <w:r>
        <w:rPr>
          <w:noProof/>
        </w:rPr>
        <w:t>26</w:t>
      </w:r>
      <w:r>
        <w:rPr>
          <w:noProof/>
        </w:rPr>
        <w:fldChar w:fldCharType="end"/>
      </w:r>
    </w:p>
    <w:p w14:paraId="455A61DE" w14:textId="77777777" w:rsidR="00E51C86" w:rsidRDefault="00E51C86">
      <w:pPr>
        <w:pStyle w:val="Tabledesillustrations"/>
        <w:tabs>
          <w:tab w:val="right" w:leader="dot" w:pos="9350"/>
        </w:tabs>
        <w:rPr>
          <w:noProof/>
          <w:sz w:val="24"/>
          <w:szCs w:val="24"/>
          <w:lang w:eastAsia="ja-JP"/>
        </w:rPr>
      </w:pPr>
      <w:r>
        <w:rPr>
          <w:noProof/>
        </w:rPr>
        <w:t>Figure 24 - Publicité déployée</w:t>
      </w:r>
      <w:r>
        <w:rPr>
          <w:noProof/>
        </w:rPr>
        <w:tab/>
      </w:r>
      <w:r>
        <w:rPr>
          <w:noProof/>
        </w:rPr>
        <w:fldChar w:fldCharType="begin"/>
      </w:r>
      <w:r>
        <w:rPr>
          <w:noProof/>
        </w:rPr>
        <w:instrText xml:space="preserve"> PAGEREF _Toc200332293 \h </w:instrText>
      </w:r>
      <w:r>
        <w:rPr>
          <w:noProof/>
        </w:rPr>
      </w:r>
      <w:r>
        <w:rPr>
          <w:noProof/>
        </w:rPr>
        <w:fldChar w:fldCharType="separate"/>
      </w:r>
      <w:r>
        <w:rPr>
          <w:noProof/>
        </w:rPr>
        <w:t>26</w:t>
      </w:r>
      <w:r>
        <w:rPr>
          <w:noProof/>
        </w:rPr>
        <w:fldChar w:fldCharType="end"/>
      </w:r>
    </w:p>
    <w:p w14:paraId="3769653B" w14:textId="77777777" w:rsidR="00E51C86" w:rsidRDefault="00E51C86">
      <w:pPr>
        <w:pStyle w:val="Tabledesillustrations"/>
        <w:tabs>
          <w:tab w:val="right" w:leader="dot" w:pos="9350"/>
        </w:tabs>
        <w:rPr>
          <w:noProof/>
          <w:sz w:val="24"/>
          <w:szCs w:val="24"/>
          <w:lang w:eastAsia="ja-JP"/>
        </w:rPr>
      </w:pPr>
      <w:r>
        <w:rPr>
          <w:noProof/>
        </w:rPr>
        <w:t>Figure 25 – Ancien formulaire résultat attendu</w:t>
      </w:r>
      <w:r>
        <w:rPr>
          <w:noProof/>
        </w:rPr>
        <w:tab/>
      </w:r>
      <w:r>
        <w:rPr>
          <w:noProof/>
        </w:rPr>
        <w:fldChar w:fldCharType="begin"/>
      </w:r>
      <w:r>
        <w:rPr>
          <w:noProof/>
        </w:rPr>
        <w:instrText xml:space="preserve"> PAGEREF _Toc200332294 \h </w:instrText>
      </w:r>
      <w:r>
        <w:rPr>
          <w:noProof/>
        </w:rPr>
      </w:r>
      <w:r>
        <w:rPr>
          <w:noProof/>
        </w:rPr>
        <w:fldChar w:fldCharType="separate"/>
      </w:r>
      <w:r>
        <w:rPr>
          <w:noProof/>
        </w:rPr>
        <w:t>29</w:t>
      </w:r>
      <w:r>
        <w:rPr>
          <w:noProof/>
        </w:rPr>
        <w:fldChar w:fldCharType="end"/>
      </w:r>
    </w:p>
    <w:p w14:paraId="615D4B45" w14:textId="77777777" w:rsidR="00E51C86" w:rsidRDefault="00E51C86">
      <w:pPr>
        <w:pStyle w:val="Tabledesillustrations"/>
        <w:tabs>
          <w:tab w:val="right" w:leader="dot" w:pos="9350"/>
        </w:tabs>
        <w:rPr>
          <w:noProof/>
          <w:sz w:val="24"/>
          <w:szCs w:val="24"/>
          <w:lang w:eastAsia="ja-JP"/>
        </w:rPr>
      </w:pPr>
      <w:r>
        <w:rPr>
          <w:noProof/>
        </w:rPr>
        <w:t>Figure 26 – Ancien formulaire résultat obtenu sur certains navigateurs</w:t>
      </w:r>
      <w:r>
        <w:rPr>
          <w:noProof/>
        </w:rPr>
        <w:tab/>
      </w:r>
      <w:r>
        <w:rPr>
          <w:noProof/>
        </w:rPr>
        <w:fldChar w:fldCharType="begin"/>
      </w:r>
      <w:r>
        <w:rPr>
          <w:noProof/>
        </w:rPr>
        <w:instrText xml:space="preserve"> PAGEREF _Toc200332295 \h </w:instrText>
      </w:r>
      <w:r>
        <w:rPr>
          <w:noProof/>
        </w:rPr>
      </w:r>
      <w:r>
        <w:rPr>
          <w:noProof/>
        </w:rPr>
        <w:fldChar w:fldCharType="separate"/>
      </w:r>
      <w:r>
        <w:rPr>
          <w:noProof/>
        </w:rPr>
        <w:t>29</w:t>
      </w:r>
      <w:r>
        <w:rPr>
          <w:noProof/>
        </w:rPr>
        <w:fldChar w:fldCharType="end"/>
      </w:r>
    </w:p>
    <w:p w14:paraId="531D70CE" w14:textId="77777777" w:rsidR="00E51C86" w:rsidRDefault="00E51C86">
      <w:pPr>
        <w:pStyle w:val="Tabledesillustrations"/>
        <w:tabs>
          <w:tab w:val="right" w:leader="dot" w:pos="9350"/>
        </w:tabs>
        <w:rPr>
          <w:noProof/>
          <w:sz w:val="24"/>
          <w:szCs w:val="24"/>
          <w:lang w:eastAsia="ja-JP"/>
        </w:rPr>
      </w:pPr>
      <w:r>
        <w:rPr>
          <w:noProof/>
        </w:rPr>
        <w:t>Figure 27 - Nouveau formulaire résultat uniforme sur les principaux navigateurs</w:t>
      </w:r>
      <w:r>
        <w:rPr>
          <w:noProof/>
        </w:rPr>
        <w:tab/>
      </w:r>
      <w:r>
        <w:rPr>
          <w:noProof/>
        </w:rPr>
        <w:fldChar w:fldCharType="begin"/>
      </w:r>
      <w:r>
        <w:rPr>
          <w:noProof/>
        </w:rPr>
        <w:instrText xml:space="preserve"> PAGEREF _Toc200332296 \h </w:instrText>
      </w:r>
      <w:r>
        <w:rPr>
          <w:noProof/>
        </w:rPr>
      </w:r>
      <w:r>
        <w:rPr>
          <w:noProof/>
        </w:rPr>
        <w:fldChar w:fldCharType="separate"/>
      </w:r>
      <w:r>
        <w:rPr>
          <w:noProof/>
        </w:rPr>
        <w:t>29</w:t>
      </w:r>
      <w:r>
        <w:rPr>
          <w:noProof/>
        </w:rPr>
        <w:fldChar w:fldCharType="end"/>
      </w:r>
    </w:p>
    <w:p w14:paraId="2B7D6767" w14:textId="77777777" w:rsidR="00E51C86" w:rsidRDefault="00E51C86">
      <w:pPr>
        <w:pStyle w:val="Tabledesillustrations"/>
        <w:tabs>
          <w:tab w:val="right" w:leader="dot" w:pos="9350"/>
        </w:tabs>
        <w:rPr>
          <w:noProof/>
          <w:sz w:val="24"/>
          <w:szCs w:val="24"/>
          <w:lang w:eastAsia="ja-JP"/>
        </w:rPr>
      </w:pPr>
      <w:r>
        <w:rPr>
          <w:noProof/>
        </w:rPr>
        <w:t>Figure 28 – Aperçu du type « submit »</w:t>
      </w:r>
      <w:r>
        <w:rPr>
          <w:noProof/>
        </w:rPr>
        <w:tab/>
      </w:r>
      <w:r>
        <w:rPr>
          <w:noProof/>
        </w:rPr>
        <w:fldChar w:fldCharType="begin"/>
      </w:r>
      <w:r>
        <w:rPr>
          <w:noProof/>
        </w:rPr>
        <w:instrText xml:space="preserve"> PAGEREF _Toc200332297 \h </w:instrText>
      </w:r>
      <w:r>
        <w:rPr>
          <w:noProof/>
        </w:rPr>
      </w:r>
      <w:r>
        <w:rPr>
          <w:noProof/>
        </w:rPr>
        <w:fldChar w:fldCharType="separate"/>
      </w:r>
      <w:r>
        <w:rPr>
          <w:noProof/>
        </w:rPr>
        <w:t>29</w:t>
      </w:r>
      <w:r>
        <w:rPr>
          <w:noProof/>
        </w:rPr>
        <w:fldChar w:fldCharType="end"/>
      </w:r>
    </w:p>
    <w:p w14:paraId="04F4A8B9" w14:textId="77777777" w:rsidR="00E51C86" w:rsidRDefault="00E51C86">
      <w:pPr>
        <w:pStyle w:val="Tabledesillustrations"/>
        <w:tabs>
          <w:tab w:val="right" w:leader="dot" w:pos="9350"/>
        </w:tabs>
        <w:rPr>
          <w:noProof/>
          <w:sz w:val="24"/>
          <w:szCs w:val="24"/>
          <w:lang w:eastAsia="ja-JP"/>
        </w:rPr>
      </w:pPr>
      <w:r>
        <w:rPr>
          <w:noProof/>
        </w:rPr>
        <w:t>Figure 29 – Aperçu du type « image »</w:t>
      </w:r>
      <w:r>
        <w:rPr>
          <w:noProof/>
        </w:rPr>
        <w:tab/>
      </w:r>
      <w:r>
        <w:rPr>
          <w:noProof/>
        </w:rPr>
        <w:fldChar w:fldCharType="begin"/>
      </w:r>
      <w:r>
        <w:rPr>
          <w:noProof/>
        </w:rPr>
        <w:instrText xml:space="preserve"> PAGEREF _Toc200332298 \h </w:instrText>
      </w:r>
      <w:r>
        <w:rPr>
          <w:noProof/>
        </w:rPr>
      </w:r>
      <w:r>
        <w:rPr>
          <w:noProof/>
        </w:rPr>
        <w:fldChar w:fldCharType="separate"/>
      </w:r>
      <w:r>
        <w:rPr>
          <w:noProof/>
        </w:rPr>
        <w:t>29</w:t>
      </w:r>
      <w:r>
        <w:rPr>
          <w:noProof/>
        </w:rPr>
        <w:fldChar w:fldCharType="end"/>
      </w:r>
    </w:p>
    <w:p w14:paraId="38F96D91" w14:textId="77777777" w:rsidR="00E51C86" w:rsidRDefault="00E51C86">
      <w:pPr>
        <w:pStyle w:val="Tabledesillustrations"/>
        <w:tabs>
          <w:tab w:val="right" w:leader="dot" w:pos="9350"/>
        </w:tabs>
        <w:rPr>
          <w:noProof/>
          <w:sz w:val="24"/>
          <w:szCs w:val="24"/>
          <w:lang w:eastAsia="ja-JP"/>
        </w:rPr>
      </w:pPr>
      <w:r>
        <w:rPr>
          <w:noProof/>
        </w:rPr>
        <w:t>Figure 30 - Nouvelle vue de l’actualité à la une</w:t>
      </w:r>
      <w:r>
        <w:rPr>
          <w:noProof/>
        </w:rPr>
        <w:tab/>
      </w:r>
      <w:r>
        <w:rPr>
          <w:noProof/>
        </w:rPr>
        <w:fldChar w:fldCharType="begin"/>
      </w:r>
      <w:r>
        <w:rPr>
          <w:noProof/>
        </w:rPr>
        <w:instrText xml:space="preserve"> PAGEREF _Toc200332299 \h </w:instrText>
      </w:r>
      <w:r>
        <w:rPr>
          <w:noProof/>
        </w:rPr>
      </w:r>
      <w:r>
        <w:rPr>
          <w:noProof/>
        </w:rPr>
        <w:fldChar w:fldCharType="separate"/>
      </w:r>
      <w:r>
        <w:rPr>
          <w:noProof/>
        </w:rPr>
        <w:t>29</w:t>
      </w:r>
      <w:r>
        <w:rPr>
          <w:noProof/>
        </w:rPr>
        <w:fldChar w:fldCharType="end"/>
      </w:r>
    </w:p>
    <w:p w14:paraId="53ED1B88" w14:textId="77777777" w:rsidR="00E51C86" w:rsidRDefault="00E51C86">
      <w:pPr>
        <w:pStyle w:val="Tabledesillustrations"/>
        <w:tabs>
          <w:tab w:val="right" w:leader="dot" w:pos="9350"/>
        </w:tabs>
        <w:rPr>
          <w:noProof/>
          <w:sz w:val="24"/>
          <w:szCs w:val="24"/>
          <w:lang w:eastAsia="ja-JP"/>
        </w:rPr>
      </w:pPr>
      <w:r>
        <w:rPr>
          <w:noProof/>
        </w:rPr>
        <w:t>Figure 31 – Ancienne vue des « n » dernières actualités</w:t>
      </w:r>
      <w:r>
        <w:rPr>
          <w:noProof/>
        </w:rPr>
        <w:tab/>
      </w:r>
      <w:r>
        <w:rPr>
          <w:noProof/>
        </w:rPr>
        <w:fldChar w:fldCharType="begin"/>
      </w:r>
      <w:r>
        <w:rPr>
          <w:noProof/>
        </w:rPr>
        <w:instrText xml:space="preserve"> PAGEREF _Toc200332300 \h </w:instrText>
      </w:r>
      <w:r>
        <w:rPr>
          <w:noProof/>
        </w:rPr>
      </w:r>
      <w:r>
        <w:rPr>
          <w:noProof/>
        </w:rPr>
        <w:fldChar w:fldCharType="separate"/>
      </w:r>
      <w:r>
        <w:rPr>
          <w:noProof/>
        </w:rPr>
        <w:t>30</w:t>
      </w:r>
      <w:r>
        <w:rPr>
          <w:noProof/>
        </w:rPr>
        <w:fldChar w:fldCharType="end"/>
      </w:r>
    </w:p>
    <w:p w14:paraId="4A4611AA" w14:textId="77777777" w:rsidR="00E51C86" w:rsidRDefault="00E51C86">
      <w:pPr>
        <w:pStyle w:val="Tabledesillustrations"/>
        <w:tabs>
          <w:tab w:val="right" w:leader="dot" w:pos="9350"/>
        </w:tabs>
        <w:rPr>
          <w:noProof/>
          <w:sz w:val="24"/>
          <w:szCs w:val="24"/>
          <w:lang w:eastAsia="ja-JP"/>
        </w:rPr>
      </w:pPr>
      <w:r>
        <w:rPr>
          <w:noProof/>
        </w:rPr>
        <w:t>Figure 32 – Nouvelle vue des « n » dernières actualités</w:t>
      </w:r>
      <w:r>
        <w:rPr>
          <w:noProof/>
        </w:rPr>
        <w:tab/>
      </w:r>
      <w:r>
        <w:rPr>
          <w:noProof/>
        </w:rPr>
        <w:fldChar w:fldCharType="begin"/>
      </w:r>
      <w:r>
        <w:rPr>
          <w:noProof/>
        </w:rPr>
        <w:instrText xml:space="preserve"> PAGEREF _Toc200332301 \h </w:instrText>
      </w:r>
      <w:r>
        <w:rPr>
          <w:noProof/>
        </w:rPr>
      </w:r>
      <w:r>
        <w:rPr>
          <w:noProof/>
        </w:rPr>
        <w:fldChar w:fldCharType="separate"/>
      </w:r>
      <w:r>
        <w:rPr>
          <w:noProof/>
        </w:rPr>
        <w:t>30</w:t>
      </w:r>
      <w:r>
        <w:rPr>
          <w:noProof/>
        </w:rPr>
        <w:fldChar w:fldCharType="end"/>
      </w:r>
    </w:p>
    <w:p w14:paraId="7D2077C0" w14:textId="77777777" w:rsidR="00E51C86" w:rsidRDefault="00E51C86">
      <w:pPr>
        <w:pStyle w:val="Tabledesillustrations"/>
        <w:tabs>
          <w:tab w:val="right" w:leader="dot" w:pos="9350"/>
        </w:tabs>
        <w:rPr>
          <w:noProof/>
          <w:sz w:val="24"/>
          <w:szCs w:val="24"/>
          <w:lang w:eastAsia="ja-JP"/>
        </w:rPr>
      </w:pPr>
      <w:r>
        <w:rPr>
          <w:noProof/>
        </w:rPr>
        <w:t>Figure 33 - Nouvelle vue des articles</w:t>
      </w:r>
      <w:r>
        <w:rPr>
          <w:noProof/>
        </w:rPr>
        <w:tab/>
      </w:r>
      <w:r>
        <w:rPr>
          <w:noProof/>
        </w:rPr>
        <w:fldChar w:fldCharType="begin"/>
      </w:r>
      <w:r>
        <w:rPr>
          <w:noProof/>
        </w:rPr>
        <w:instrText xml:space="preserve"> PAGEREF _Toc200332302 \h </w:instrText>
      </w:r>
      <w:r>
        <w:rPr>
          <w:noProof/>
        </w:rPr>
      </w:r>
      <w:r>
        <w:rPr>
          <w:noProof/>
        </w:rPr>
        <w:fldChar w:fldCharType="separate"/>
      </w:r>
      <w:r>
        <w:rPr>
          <w:noProof/>
        </w:rPr>
        <w:t>30</w:t>
      </w:r>
      <w:r>
        <w:rPr>
          <w:noProof/>
        </w:rPr>
        <w:fldChar w:fldCharType="end"/>
      </w:r>
    </w:p>
    <w:p w14:paraId="0D2FA4A0" w14:textId="39F65DDD" w:rsidR="00B6636A" w:rsidRPr="00362638" w:rsidRDefault="00B6636A" w:rsidP="005A5857">
      <w:pPr>
        <w:pStyle w:val="Titre1"/>
        <w:rPr>
          <w:lang w:val="en-US"/>
        </w:rPr>
      </w:pPr>
      <w:r>
        <w:lastRenderedPageBreak/>
        <w:fldChar w:fldCharType="end"/>
      </w:r>
      <w:bookmarkStart w:id="9" w:name="_Toc195501184"/>
      <w:bookmarkStart w:id="10" w:name="_Toc200332235"/>
      <w:bookmarkStart w:id="11" w:name="_Toc200332306"/>
      <w:r w:rsidRPr="00362638">
        <w:rPr>
          <w:lang w:val="en-US"/>
        </w:rPr>
        <w:t>Abstract</w:t>
      </w:r>
      <w:bookmarkEnd w:id="9"/>
      <w:bookmarkEnd w:id="10"/>
      <w:bookmarkEnd w:id="11"/>
    </w:p>
    <w:p w14:paraId="2F8BE575" w14:textId="10070248" w:rsidR="00D26DF2" w:rsidRPr="00D26DF2" w:rsidRDefault="00D26DF2" w:rsidP="00820D06">
      <w:pPr>
        <w:rPr>
          <w:lang w:val="en-GB"/>
        </w:rPr>
      </w:pPr>
      <w:r w:rsidRPr="00D26DF2">
        <w:rPr>
          <w:lang w:val="en-GB"/>
        </w:rPr>
        <w:t xml:space="preserve">In order to obtain the Master in computer science with skilled in HCI (Human Computer Interaction), I did training in Atos Metz. This report contains a description of the subject, an overview of project management and different tasks done about de website of « </w:t>
      </w:r>
      <w:proofErr w:type="spellStart"/>
      <w:r w:rsidRPr="00D26DF2">
        <w:rPr>
          <w:lang w:val="en-GB"/>
        </w:rPr>
        <w:t>Région</w:t>
      </w:r>
      <w:proofErr w:type="spellEnd"/>
      <w:r w:rsidRPr="00D26DF2">
        <w:rPr>
          <w:lang w:val="en-GB"/>
        </w:rPr>
        <w:t xml:space="preserve"> Lorraine ». In these points, I talk about </w:t>
      </w:r>
      <w:proofErr w:type="spellStart"/>
      <w:r w:rsidRPr="00D26DF2">
        <w:rPr>
          <w:lang w:val="en-GB"/>
        </w:rPr>
        <w:t>Jahia</w:t>
      </w:r>
      <w:proofErr w:type="spellEnd"/>
      <w:r w:rsidRPr="00D26DF2">
        <w:rPr>
          <w:lang w:val="en-GB"/>
        </w:rPr>
        <w:t xml:space="preserve">, the logic of this CMS and some components plugin in it: article can be voted, </w:t>
      </w:r>
      <w:proofErr w:type="spellStart"/>
      <w:r w:rsidR="00475806">
        <w:rPr>
          <w:lang w:val="en-GB"/>
        </w:rPr>
        <w:t>ReadSpeaker</w:t>
      </w:r>
      <w:proofErr w:type="spellEnd"/>
      <w:r w:rsidRPr="00D26DF2">
        <w:rPr>
          <w:lang w:val="en-GB"/>
        </w:rPr>
        <w:t xml:space="preserve"> in the first version of </w:t>
      </w:r>
      <w:proofErr w:type="spellStart"/>
      <w:r w:rsidRPr="00D26DF2">
        <w:rPr>
          <w:lang w:val="en-GB"/>
        </w:rPr>
        <w:t>Portail</w:t>
      </w:r>
      <w:proofErr w:type="spellEnd"/>
      <w:r w:rsidRPr="00D26DF2">
        <w:rPr>
          <w:lang w:val="en-GB"/>
        </w:rPr>
        <w:t xml:space="preserve"> Des </w:t>
      </w:r>
      <w:proofErr w:type="spellStart"/>
      <w:r w:rsidRPr="00D26DF2">
        <w:rPr>
          <w:lang w:val="en-GB"/>
        </w:rPr>
        <w:t>Lorrains</w:t>
      </w:r>
      <w:proofErr w:type="spellEnd"/>
      <w:r w:rsidRPr="00D26DF2">
        <w:rPr>
          <w:lang w:val="en-GB"/>
        </w:rPr>
        <w:t>. In the second part, I talk about the second version of the PDL and the decisions I had to take about the design and the problematic of accessibility (RGAA).</w:t>
      </w:r>
      <w:r w:rsidR="00820D06">
        <w:rPr>
          <w:lang w:val="en-GB"/>
        </w:rPr>
        <w:t xml:space="preserve"> On </w:t>
      </w:r>
      <w:r w:rsidR="007166B9" w:rsidRPr="007166B9">
        <w:rPr>
          <w:rStyle w:val="Rfrenceintense"/>
        </w:rPr>
        <w:fldChar w:fldCharType="begin"/>
      </w:r>
      <w:r w:rsidR="007166B9" w:rsidRPr="007166B9">
        <w:rPr>
          <w:rStyle w:val="Rfrenceintense"/>
          <w:lang w:val="en-US"/>
        </w:rPr>
        <w:instrText xml:space="preserve"> REF _Ref324364919 \h  \* MERGEFORMAT </w:instrText>
      </w:r>
      <w:r w:rsidR="007166B9" w:rsidRPr="007166B9">
        <w:rPr>
          <w:rStyle w:val="Rfrenceintense"/>
        </w:rPr>
      </w:r>
      <w:r w:rsidR="007166B9" w:rsidRPr="007166B9">
        <w:rPr>
          <w:rStyle w:val="Rfrenceintense"/>
        </w:rPr>
        <w:fldChar w:fldCharType="separate"/>
      </w:r>
      <w:proofErr w:type="spellStart"/>
      <w:r w:rsidR="007166B9" w:rsidRPr="007166B9">
        <w:rPr>
          <w:rStyle w:val="Rfrenceintense"/>
          <w:lang w:val="en-US"/>
        </w:rPr>
        <w:t>Annexe</w:t>
      </w:r>
      <w:proofErr w:type="spellEnd"/>
      <w:r w:rsidR="007166B9" w:rsidRPr="007166B9">
        <w:rPr>
          <w:rStyle w:val="Rfrenceintense"/>
          <w:lang w:val="en-US"/>
        </w:rPr>
        <w:t xml:space="preserve"> </w:t>
      </w:r>
      <w:proofErr w:type="spellStart"/>
      <w:r w:rsidR="007166B9" w:rsidRPr="007166B9">
        <w:rPr>
          <w:rStyle w:val="Rfrenceintense"/>
          <w:lang w:val="en-US"/>
        </w:rPr>
        <w:t>i</w:t>
      </w:r>
      <w:proofErr w:type="spellEnd"/>
      <w:r w:rsidR="007166B9" w:rsidRPr="007166B9">
        <w:rPr>
          <w:rStyle w:val="Rfrenceintense"/>
          <w:lang w:val="en-US"/>
        </w:rPr>
        <w:t xml:space="preserve"> - </w:t>
      </w:r>
      <w:proofErr w:type="spellStart"/>
      <w:r w:rsidR="007166B9" w:rsidRPr="007166B9">
        <w:rPr>
          <w:rStyle w:val="Rfrenceintense"/>
          <w:lang w:val="en-US"/>
        </w:rPr>
        <w:t>Commentaire</w:t>
      </w:r>
      <w:proofErr w:type="spellEnd"/>
      <w:r w:rsidR="007166B9" w:rsidRPr="007166B9">
        <w:rPr>
          <w:rStyle w:val="Rfrenceintense"/>
          <w:lang w:val="en-US"/>
        </w:rPr>
        <w:t xml:space="preserve"> jour à jour</w:t>
      </w:r>
      <w:r w:rsidR="007166B9" w:rsidRPr="007166B9">
        <w:rPr>
          <w:rStyle w:val="Rfrenceintense"/>
        </w:rPr>
        <w:fldChar w:fldCharType="end"/>
      </w:r>
      <w:r w:rsidR="00820D06">
        <w:rPr>
          <w:lang w:val="en-GB"/>
        </w:rPr>
        <w:t>, there are some comments about the training from day to day.</w:t>
      </w:r>
    </w:p>
    <w:p w14:paraId="77DFE727" w14:textId="77CB3502" w:rsidR="000D194B" w:rsidRDefault="005A5857" w:rsidP="005A5857">
      <w:pPr>
        <w:pStyle w:val="Titre1"/>
      </w:pPr>
      <w:bookmarkStart w:id="12" w:name="_Toc195501185"/>
      <w:bookmarkStart w:id="13" w:name="_Toc200332236"/>
      <w:bookmarkStart w:id="14" w:name="_Toc200332307"/>
      <w:r>
        <w:lastRenderedPageBreak/>
        <w:t>I</w:t>
      </w:r>
      <w:r w:rsidR="000D194B">
        <w:t>ntroduction</w:t>
      </w:r>
      <w:bookmarkEnd w:id="0"/>
      <w:bookmarkEnd w:id="4"/>
      <w:bookmarkEnd w:id="12"/>
      <w:bookmarkEnd w:id="13"/>
      <w:bookmarkEnd w:id="14"/>
    </w:p>
    <w:p w14:paraId="63B3BF9F" w14:textId="203641AF" w:rsidR="000D194B" w:rsidRDefault="008904FF" w:rsidP="005A5857">
      <w:r>
        <w:t>Dans le cadre de l’obtention du diplôme</w:t>
      </w:r>
      <w:r w:rsidR="008C4A56">
        <w:t xml:space="preserve"> de</w:t>
      </w:r>
      <w:r>
        <w:t xml:space="preserve"> Master Informatique spécialité IHM, j’ai effectué un stage de 6 mois dans la SS2I Atos de l’agence de Metz.</w:t>
      </w:r>
      <w:r w:rsidR="008C4A56">
        <w:t xml:space="preserve"> Ce rapport contient une description du sujet, </w:t>
      </w:r>
      <w:r w:rsidR="003C54FE">
        <w:t>un aperçu de la gestion de projet ainsi que les différentes tâches accomplies sur le site de la Région Lorraine</w:t>
      </w:r>
      <w:r w:rsidR="008C4A56">
        <w:t>. Dans ces points</w:t>
      </w:r>
      <w:r w:rsidR="00460315">
        <w:t>,</w:t>
      </w:r>
      <w:r w:rsidR="003C54FE">
        <w:t xml:space="preserve"> j’aborde </w:t>
      </w:r>
      <w:r w:rsidR="008C4A56">
        <w:t>Jahia</w:t>
      </w:r>
      <w:r w:rsidR="003C54FE">
        <w:t xml:space="preserve"> afin d’expliquer la logique de ce CMS, les nouveaux composants intégrés à Jahia : article </w:t>
      </w:r>
      <w:proofErr w:type="spellStart"/>
      <w:r w:rsidR="003C54FE">
        <w:t>votable</w:t>
      </w:r>
      <w:proofErr w:type="spellEnd"/>
      <w:r w:rsidR="003C54FE">
        <w:t xml:space="preserve">, </w:t>
      </w:r>
      <w:r w:rsidR="00475806">
        <w:t>ReadSpeaker</w:t>
      </w:r>
      <w:r w:rsidR="003C54FE">
        <w:t xml:space="preserve"> dans la première version du Portail </w:t>
      </w:r>
      <w:r w:rsidR="00475806">
        <w:t>des</w:t>
      </w:r>
      <w:r w:rsidR="003C54FE">
        <w:t xml:space="preserve"> Lorrains</w:t>
      </w:r>
      <w:r w:rsidR="00460315">
        <w:t>.</w:t>
      </w:r>
      <w:r w:rsidR="002F42D1">
        <w:t xml:space="preserve"> Dans une seconde </w:t>
      </w:r>
      <w:r w:rsidR="00475806">
        <w:t>partie,</w:t>
      </w:r>
      <w:r w:rsidR="002F42D1">
        <w:t xml:space="preserve"> j’aborderai la deuxième version du site.</w:t>
      </w:r>
      <w:r w:rsidR="00820D06">
        <w:t xml:space="preserve"> En </w:t>
      </w:r>
      <w:r w:rsidR="007166B9" w:rsidRPr="007166B9">
        <w:rPr>
          <w:rStyle w:val="Rfrenceintense"/>
        </w:rPr>
        <w:fldChar w:fldCharType="begin"/>
      </w:r>
      <w:r w:rsidR="007166B9" w:rsidRPr="007166B9">
        <w:rPr>
          <w:rStyle w:val="Rfrenceintense"/>
        </w:rPr>
        <w:instrText xml:space="preserve"> REF _Ref324364880 \h </w:instrText>
      </w:r>
      <w:r w:rsidR="007166B9">
        <w:rPr>
          <w:rStyle w:val="Rfrenceintense"/>
        </w:rPr>
        <w:instrText xml:space="preserve"> \* MERGEFORMAT </w:instrText>
      </w:r>
      <w:r w:rsidR="007166B9" w:rsidRPr="007166B9">
        <w:rPr>
          <w:rStyle w:val="Rfrenceintense"/>
        </w:rPr>
      </w:r>
      <w:r w:rsidR="007166B9" w:rsidRPr="007166B9">
        <w:rPr>
          <w:rStyle w:val="Rfrenceintense"/>
        </w:rPr>
        <w:fldChar w:fldCharType="separate"/>
      </w:r>
      <w:r w:rsidR="007166B9" w:rsidRPr="007166B9">
        <w:rPr>
          <w:rStyle w:val="Rfrenceintense"/>
        </w:rPr>
        <w:t>Annexe i - Commentaire jour à jour</w:t>
      </w:r>
      <w:r w:rsidR="007166B9" w:rsidRPr="007166B9">
        <w:rPr>
          <w:rStyle w:val="Rfrenceintense"/>
        </w:rPr>
        <w:fldChar w:fldCharType="end"/>
      </w:r>
      <w:r w:rsidR="00820D06">
        <w:t xml:space="preserve"> figure le suivi des tâches effectuées au jour le jour.</w:t>
      </w:r>
    </w:p>
    <w:p w14:paraId="01CB2BBB" w14:textId="3C8385A4" w:rsidR="000D194B" w:rsidRDefault="00B6636A" w:rsidP="005A5857">
      <w:pPr>
        <w:pStyle w:val="Titre1"/>
      </w:pPr>
      <w:bookmarkStart w:id="15" w:name="_Toc195466858"/>
      <w:bookmarkStart w:id="16" w:name="_Toc195466936"/>
      <w:bookmarkStart w:id="17" w:name="_Toc195501186"/>
      <w:bookmarkStart w:id="18" w:name="_Toc200332237"/>
      <w:bookmarkStart w:id="19" w:name="_Toc200332308"/>
      <w:r>
        <w:lastRenderedPageBreak/>
        <w:t xml:space="preserve">Présentation </w:t>
      </w:r>
      <w:r w:rsidR="00CB1C77">
        <w:t>d’</w:t>
      </w:r>
      <w:r w:rsidR="000D194B">
        <w:t>Atos</w:t>
      </w:r>
      <w:bookmarkEnd w:id="15"/>
      <w:bookmarkEnd w:id="16"/>
      <w:bookmarkEnd w:id="17"/>
      <w:bookmarkEnd w:id="18"/>
      <w:bookmarkEnd w:id="19"/>
    </w:p>
    <w:p w14:paraId="1844F14A" w14:textId="27E95137" w:rsidR="00B6636A" w:rsidRPr="00B6636A" w:rsidRDefault="00B6636A" w:rsidP="00B6636A">
      <w:pPr>
        <w:pStyle w:val="Titre1"/>
      </w:pPr>
      <w:bookmarkStart w:id="20" w:name="_Toc195501187"/>
      <w:bookmarkStart w:id="21" w:name="_Toc200332238"/>
      <w:bookmarkStart w:id="22" w:name="_Toc200332309"/>
      <w:r>
        <w:lastRenderedPageBreak/>
        <w:t>Sujet</w:t>
      </w:r>
      <w:bookmarkEnd w:id="20"/>
      <w:bookmarkEnd w:id="21"/>
      <w:bookmarkEnd w:id="22"/>
    </w:p>
    <w:p w14:paraId="4D2A0E4C" w14:textId="3F80C359" w:rsidR="00771E87" w:rsidRPr="00771E87" w:rsidRDefault="008904FF" w:rsidP="00771E87">
      <w:pPr>
        <w:pStyle w:val="Titre1"/>
      </w:pPr>
      <w:bookmarkStart w:id="23" w:name="_Toc195501188"/>
      <w:bookmarkStart w:id="24" w:name="_Toc200332239"/>
      <w:bookmarkStart w:id="25" w:name="_Toc200332310"/>
      <w:r>
        <w:lastRenderedPageBreak/>
        <w:t xml:space="preserve">Cycle de vie d’un </w:t>
      </w:r>
      <w:bookmarkEnd w:id="23"/>
      <w:r w:rsidR="00DC5065">
        <w:t>projet</w:t>
      </w:r>
      <w:bookmarkEnd w:id="24"/>
      <w:bookmarkEnd w:id="25"/>
    </w:p>
    <w:p w14:paraId="501FD176" w14:textId="1FF4D5CC" w:rsidR="008904FF" w:rsidRDefault="005867A2" w:rsidP="008904FF">
      <w:r>
        <w:t xml:space="preserve">Atos utilise la méthode de développement </w:t>
      </w:r>
      <w:r w:rsidR="009F134A">
        <w:t>agile</w:t>
      </w:r>
      <w:r>
        <w:t xml:space="preserve"> et met en application le principe de développement sur SVN.</w:t>
      </w:r>
      <w:r w:rsidR="000D08C3">
        <w:t xml:space="preserve"> </w:t>
      </w:r>
      <w:r w:rsidR="00DC5065">
        <w:t>Ci-dessous</w:t>
      </w:r>
      <w:r w:rsidR="000D08C3">
        <w:t xml:space="preserve"> figure un schéma représentant la démarche de gestion de projet.</w:t>
      </w:r>
    </w:p>
    <w:p w14:paraId="131460D7" w14:textId="069E0D67" w:rsidR="00771E87" w:rsidRDefault="00771E87" w:rsidP="008904FF"/>
    <w:p w14:paraId="7E88784C" w14:textId="4FE5AB39" w:rsidR="00016F88" w:rsidRDefault="00446EFC" w:rsidP="00016F88">
      <w:pPr>
        <w:keepNext/>
      </w:pPr>
      <w:r>
        <w:rPr>
          <w:noProof/>
        </w:rPr>
        <mc:AlternateContent>
          <mc:Choice Requires="wps">
            <w:drawing>
              <wp:anchor distT="0" distB="0" distL="114300" distR="114300" simplePos="0" relativeHeight="251681792" behindDoc="0" locked="0" layoutInCell="1" allowOverlap="1" wp14:anchorId="38E68C50" wp14:editId="6CCA8E43">
                <wp:simplePos x="0" y="0"/>
                <wp:positionH relativeFrom="column">
                  <wp:posOffset>200025</wp:posOffset>
                </wp:positionH>
                <wp:positionV relativeFrom="paragraph">
                  <wp:posOffset>2303780</wp:posOffset>
                </wp:positionV>
                <wp:extent cx="1543050" cy="292735"/>
                <wp:effectExtent l="0" t="0" r="0" b="0"/>
                <wp:wrapNone/>
                <wp:docPr id="41" name="Zone de texte 41"/>
                <wp:cNvGraphicFramePr/>
                <a:graphic xmlns:a="http://schemas.openxmlformats.org/drawingml/2006/main">
                  <a:graphicData uri="http://schemas.microsoft.com/office/word/2010/wordprocessingShape">
                    <wps:wsp>
                      <wps:cNvSpPr txBox="1"/>
                      <wps:spPr>
                        <a:xfrm>
                          <a:off x="0" y="0"/>
                          <a:ext cx="1543050" cy="29273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27E1B1B2" w14:textId="2CD8EAFB" w:rsidR="006A0512" w:rsidRPr="00446EFC" w:rsidRDefault="006A0512" w:rsidP="00446EFC">
                            <w:pPr>
                              <w:rPr>
                                <w:lang w:val="fr-CH"/>
                              </w:rPr>
                            </w:pPr>
                            <w:r>
                              <w:rPr>
                                <w:lang w:val="fr-CH"/>
                              </w:rPr>
                              <w:t>Si besoin commentaire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41" o:spid="_x0000_s1026" type="#_x0000_t202" style="position:absolute;left:0;text-align:left;margin-left:15.75pt;margin-top:181.4pt;width:121.5pt;height:23.05pt;z-index:25168179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" filled="f" stroked="f">
                <v:textbox>
                  <w:txbxContent>
                    <w:p w14:paraId="27E1B1B2" w14:textId="2CD8EAFB" w:rsidR="006A0512" w:rsidRPr="00446EFC" w:rsidRDefault="006A0512" w:rsidP="00446EFC">
                      <w:pPr>
                        <w:rPr>
                          <w:lang w:val="fr-CH"/>
                        </w:rPr>
                      </w:pPr>
                      <w:r>
                        <w:rPr>
                          <w:lang w:val="fr-CH"/>
                        </w:rPr>
                        <w:t>Si besoin commentaire</w:t>
                      </w:r>
                    </w:p>
                  </w:txbxContent>
                </v:textbox>
              </v:shape>
            </w:pict>
          </mc:Fallback>
        </mc:AlternateContent>
      </w:r>
      <w:r w:rsidR="00771E87">
        <w:rPr>
          <w:noProof/>
        </w:rPr>
        <mc:AlternateContent>
          <mc:Choice Requires="wpg">
            <w:drawing>
              <wp:inline distT="0" distB="0" distL="0" distR="0" wp14:anchorId="144B6141" wp14:editId="71670B28">
                <wp:extent cx="5943599" cy="3364230"/>
                <wp:effectExtent l="57150" t="19050" r="76835" b="102870"/>
                <wp:docPr id="28" name="Grouper 28"/>
                <wp:cNvGraphicFramePr/>
                <a:graphic xmlns:a="http://schemas.openxmlformats.org/drawingml/2006/main">
                  <a:graphicData uri="http://schemas.microsoft.com/office/word/2010/wordprocessingGroup">
                    <wpg:wgp>
                      <wpg:cNvGrpSpPr/>
                      <wpg:grpSpPr>
                        <a:xfrm>
                          <a:off x="0" y="0"/>
                          <a:ext cx="5943599" cy="3364230"/>
                          <a:chOff x="1" y="0"/>
                          <a:chExt cx="6057899" cy="3428927"/>
                        </a:xfrm>
                      </wpg:grpSpPr>
                      <wps:wsp>
                        <wps:cNvPr id="22" name="Rectangle à coins arrondis 22"/>
                        <wps:cNvSpPr/>
                        <wps:spPr>
                          <a:xfrm>
                            <a:off x="1" y="1485900"/>
                            <a:ext cx="3592024" cy="1943027"/>
                          </a:xfrm>
                          <a:prstGeom prst="roundRect">
                            <a:avLst/>
                          </a:prstGeom>
                          <a:gradFill flip="none" rotWithShape="1">
                            <a:gsLst>
                              <a:gs pos="0">
                                <a:schemeClr val="accent6">
                                  <a:tint val="50000"/>
                                  <a:satMod val="300000"/>
                                  <a:alpha val="19000"/>
                                </a:schemeClr>
                              </a:gs>
                              <a:gs pos="35000">
                                <a:schemeClr val="accent6">
                                  <a:tint val="37000"/>
                                  <a:satMod val="300000"/>
                                  <a:alpha val="19000"/>
                                </a:schemeClr>
                              </a:gs>
                              <a:gs pos="100000">
                                <a:schemeClr val="accent6">
                                  <a:tint val="15000"/>
                                  <a:satMod val="350000"/>
                                  <a:alpha val="19000"/>
                                </a:schemeClr>
                              </a:gs>
                            </a:gsLst>
                            <a:lin ang="16200000" scaled="1"/>
                            <a:tileRect/>
                          </a:gradFill>
                        </wps:spPr>
                        <wps:style>
                          <a:lnRef idx="1">
                            <a:schemeClr val="accent6"/>
                          </a:lnRef>
                          <a:fillRef idx="2">
                            <a:schemeClr val="accent6"/>
                          </a:fillRef>
                          <a:effectRef idx="1">
                            <a:schemeClr val="accent6"/>
                          </a:effectRef>
                          <a:fontRef idx="minor">
                            <a:schemeClr val="dk1"/>
                          </a:fontRef>
                        </wps:style>
                        <wps:txbx>
                          <w:txbxContent>
                            <w:p w14:paraId="7A79DFC2" w14:textId="77777777" w:rsidR="006A0512" w:rsidRPr="003D7050" w:rsidRDefault="006A0512"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 name="Rectangle à coins arrondis 4"/>
                        <wps:cNvSpPr/>
                        <wps:spPr>
                          <a:xfrm>
                            <a:off x="114300" y="0"/>
                            <a:ext cx="12573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08A1CB9" w14:textId="77777777" w:rsidR="006A0512" w:rsidRDefault="006A0512" w:rsidP="00771E87">
                              <w:pPr>
                                <w:jc w:val="center"/>
                              </w:pPr>
                              <w:r>
                                <w:t>Cahier des charges / Spécifications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à coins arrondis 5"/>
                        <wps:cNvSpPr/>
                        <wps:spPr>
                          <a:xfrm>
                            <a:off x="2057400" y="0"/>
                            <a:ext cx="12573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D7CB9CD" w14:textId="77777777" w:rsidR="006A0512" w:rsidRDefault="006A0512" w:rsidP="00771E87">
                              <w:pPr>
                                <w:jc w:val="center"/>
                              </w:pPr>
                              <w:r>
                                <w:t>Développement local + fiche de tests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à coins arrondis 6"/>
                        <wps:cNvSpPr/>
                        <wps:spPr>
                          <a:xfrm>
                            <a:off x="4000500" y="0"/>
                            <a:ext cx="2057400" cy="8001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74F0CA15" w14:textId="77777777" w:rsidR="006A0512" w:rsidRDefault="006A0512" w:rsidP="00771E87">
                              <w:pPr>
                                <w:jc w:val="center"/>
                              </w:pPr>
                              <w:r>
                                <w:t>Développement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à coins arrondis 7"/>
                        <wps:cNvSpPr/>
                        <wps:spPr>
                          <a:xfrm>
                            <a:off x="4457700" y="2628900"/>
                            <a:ext cx="16002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48574F3" w14:textId="77777777" w:rsidR="006A0512" w:rsidRDefault="006A0512" w:rsidP="00771E87">
                              <w:pPr>
                                <w:jc w:val="center"/>
                              </w:pPr>
                              <w:r>
                                <w:t>Test sur la plateforme d’intégration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à coins arrondis 8"/>
                        <wps:cNvSpPr/>
                        <wps:spPr>
                          <a:xfrm>
                            <a:off x="20574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1EE468B8" w14:textId="77777777" w:rsidR="006A0512" w:rsidRDefault="006A0512" w:rsidP="00771E87">
                              <w:pPr>
                                <w:jc w:val="center"/>
                              </w:pPr>
                              <w:r>
                                <w:t>Test en pré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tangle à coins arrondis 10"/>
                        <wps:cNvSpPr/>
                        <wps:spPr>
                          <a:xfrm>
                            <a:off x="114300" y="2628900"/>
                            <a:ext cx="1257300" cy="5715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B921789" w14:textId="48E6C085" w:rsidR="006A0512" w:rsidRDefault="006A0512" w:rsidP="00771E87">
                              <w:pPr>
                                <w:jc w:val="center"/>
                              </w:pPr>
                              <w:r>
                                <w:t>Mise en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Connecteur droit avec flèche 11"/>
                        <wps:cNvCnPr/>
                        <wps:spPr>
                          <a:xfrm>
                            <a:off x="1371600" y="3429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 name="Connecteur droit avec flèche 14"/>
                        <wps:cNvCnPr/>
                        <wps:spPr>
                          <a:xfrm>
                            <a:off x="3314700" y="4572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Connecteur droit avec flèche 15"/>
                        <wps:cNvCnPr/>
                        <wps:spPr>
                          <a:xfrm>
                            <a:off x="5257800" y="800100"/>
                            <a:ext cx="0" cy="685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Connecteur droit avec flèche 16"/>
                        <wps:cNvCnPr/>
                        <wps:spPr>
                          <a:xfrm flipH="1">
                            <a:off x="3314700" y="297180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Connecteur droit avec flèche 17"/>
                        <wps:cNvCnPr/>
                        <wps:spPr>
                          <a:xfrm flipH="1">
                            <a:off x="1371600" y="297180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9" name="Rectangle à coins arrondis 19"/>
                        <wps:cNvSpPr/>
                        <wps:spPr>
                          <a:xfrm>
                            <a:off x="4572000" y="1485900"/>
                            <a:ext cx="1371600" cy="6858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351735CF" w14:textId="77777777" w:rsidR="006A0512" w:rsidRDefault="006A0512" w:rsidP="00771E87">
                              <w:pPr>
                                <w:jc w:val="center"/>
                              </w:pPr>
                              <w:r>
                                <w:t>Test sur la plateforme de développement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Connecteur droit avec flèche 20"/>
                        <wps:cNvCnPr/>
                        <wps:spPr>
                          <a:xfrm>
                            <a:off x="5257800" y="2171700"/>
                            <a:ext cx="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3" name="Connecteur droit avec flèche 23"/>
                        <wps:cNvCnPr/>
                        <wps:spPr>
                          <a:xfrm flipV="1">
                            <a:off x="800100" y="2286000"/>
                            <a:ext cx="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4" name="Rectangle à coins arrondis 24"/>
                        <wps:cNvSpPr/>
                        <wps:spPr>
                          <a:xfrm>
                            <a:off x="114300" y="1943100"/>
                            <a:ext cx="1257300" cy="342900"/>
                          </a:xfrm>
                          <a:prstGeom prst="roundRect">
                            <a:avLst/>
                          </a:prstGeom>
                        </wps:spPr>
                        <wps:style>
                          <a:lnRef idx="1">
                            <a:schemeClr val="accent1"/>
                          </a:lnRef>
                          <a:fillRef idx="3">
                            <a:schemeClr val="accent1"/>
                          </a:fillRef>
                          <a:effectRef idx="2">
                            <a:schemeClr val="accent1"/>
                          </a:effectRef>
                          <a:fontRef idx="minor">
                            <a:schemeClr val="lt1"/>
                          </a:fontRef>
                        </wps:style>
                        <wps:txbx>
                          <w:txbxContent>
                            <w:p w14:paraId="56781C24" w14:textId="77777777" w:rsidR="006A0512" w:rsidRDefault="006A0512" w:rsidP="00771E87">
                              <w:pPr>
                                <w:jc w:val="center"/>
                              </w:pPr>
                              <w:r>
                                <w:t>Fiche Mantis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Connecteur droit avec flèche 25"/>
                        <wps:cNvCnPr/>
                        <wps:spPr>
                          <a:xfrm flipV="1">
                            <a:off x="800100" y="800100"/>
                            <a:ext cx="0" cy="1143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7" name="Zone de texte 27"/>
                        <wps:cNvSpPr txBox="1"/>
                        <wps:spPr>
                          <a:xfrm>
                            <a:off x="3511550" y="2677738"/>
                            <a:ext cx="758532" cy="343022"/>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58DC7807" w14:textId="77777777" w:rsidR="006A0512" w:rsidRDefault="006A0512" w:rsidP="00771E87">
                              <w:r>
                                <w:t>Livraison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er 28" o:spid="_x0000_s1027" style="width:468pt;height:264.9pt;mso-position-horizontal-relative:char;mso-position-vertical-relative:line" coordorigin="" coordsize="60578,34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">
                <v:roundrect id="Rectangle à coins arrondis 22" o:spid="_x0000_s1028" style="position:absolute;top:14859;width:35920;height:19430;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DgcQA&#10;AADbAAAADwAAAGRycy9kb3ducmV2LnhtbESP3YrCMBSE7xd8h3AWvBFNLbhI1yiLIgiKsFbc20Nz&#10;+oPNSWmiVp/eCAteDjPzDTNbdKYWV2pdZVnBeBSBIM6srrhQcEzXwykI55E11pZJwZ0cLOa9jxkm&#10;2t74l64HX4gAYZeggtL7JpHSZSUZdCPbEAcvt61BH2RbSN3iLcBNLeMo+pIGKw4LJTa0LCk7Hy5G&#10;wWO3PeWTv2XlB4Nin59PKa+ih1L9z+7nG4Snzr/D/+2NVhDH8PoSfoCcP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AA4HEAAAA2wAAAA8AAAAAAAAAAAAAAAAAmAIAAGRycy9k&#10;b3ducmV2LnhtbFBLBQYAAAAABAAEAPUAAACJAwAAAAA=&#10;" fillcolor="#fbcaa2 [1625]" strokecolor="#f68c36 [3049]">
                  <v:fill opacity="12451f" color2="#fdefe3 [505]" o:opacity2="12451f" rotate="t" angle="180" colors="0 #ffbe86;22938f #ffd0aa;1 #ffebdb" focus="100%" type="gradient"/>
                  <v:shadow on="t" color="black" opacity="24903f" origin=",.5" offset="0,.55556mm"/>
                  <v:textbox>
                    <w:txbxContent>
                      <w:p w14:paraId="7A79DFC2" w14:textId="77777777" w:rsidR="006A0512" w:rsidRPr="003D7050" w:rsidRDefault="006A0512" w:rsidP="00771E87">
                        <w:pPr>
                          <w:jc w:val="center"/>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3D7050">
                          <w:rPr>
                            <w:b/>
                            <w:color w:val="4F81BD" w:themeColor="accent1"/>
                            <w:sz w:val="28"/>
                            <w14:textOutline w14:w="10541"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Chez le client</w:t>
                        </w:r>
                      </w:p>
                    </w:txbxContent>
                  </v:textbox>
                </v:roundrect>
                <v:roundrect id="Rectangle à coins arrondis 4" o:spid="_x0000_s1029" style="position:absolute;left:1143;width:12573;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HowcQA&#10;AADaAAAADwAAAGRycy9kb3ducmV2LnhtbESP0WrCQBRE3wv+w3IFX4pulLZqdJVSbOmT0MQPuGav&#10;SUj2btxdY/r33UKhj8PMnGG2+8G0oifna8sK5rMEBHFhdc2lglP+Pl2B8AFZY2uZFHyTh/1u9LDF&#10;VNs7f1GfhVJECPsUFVQhdKmUvqjIoJ/Zjjh6F+sMhihdKbXDe4SbVi6S5EUarDkuVNjRW0VFk92M&#10;gmPdf1DePC/X8npeDuvmYB/PJ6Um4+F1AyLQEP7Df+1PreAJfq/EGyB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px6MHEAAAA2g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08A1CB9" w14:textId="77777777" w:rsidR="006A0512" w:rsidRDefault="006A0512" w:rsidP="00771E87">
                        <w:pPr>
                          <w:jc w:val="center"/>
                        </w:pPr>
                        <w:r>
                          <w:t>Cahier des charges / Spécifications</w:t>
                        </w:r>
                      </w:p>
                    </w:txbxContent>
                  </v:textbox>
                </v:roundrect>
                <v:roundrect id="Rectangle à coins arrondis 5" o:spid="_x0000_s1030" style="position:absolute;left:20574;width:12573;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1NWsIA&#10;AADaAAAADwAAAGRycy9kb3ducmV2LnhtbESP0YrCMBRE3wX/IVxhX0RTBVetRhFxl31asPoB1+ba&#10;ljY3tYm1+/cbQfBxmJkzzHrbmUq01LjCsoLJOAJBnFpdcKbgfPoaLUA4j6yxskwK/sjBdtPvrTHW&#10;9sFHahOfiQBhF6OC3Ps6ltKlORl0Y1sTB+9qG4M+yCaTusFHgJtKTqPoUxosOCzkWNM+p7RM7kbB&#10;b9F+06mczZfydpl3y/Jgh5ezUh+DbrcC4anz7/Cr/aMVzOB5JdwA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PU1a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D7CB9CD" w14:textId="77777777" w:rsidR="006A0512" w:rsidRDefault="006A0512" w:rsidP="00771E87">
                        <w:pPr>
                          <w:jc w:val="center"/>
                        </w:pPr>
                        <w:r>
                          <w:t>Développement local + fiche de tests</w:t>
                        </w:r>
                      </w:p>
                    </w:txbxContent>
                  </v:textbox>
                </v:roundrect>
                <v:roundrect id="Rectangle à coins arrondis 6" o:spid="_x0000_s1031" style="position:absolute;left:40005;width:20574;height:800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TLcMA&#10;AADaAAAADwAAAGRycy9kb3ducmV2LnhtbESP3YrCMBSE7wXfIRzBG9HUhfWnGkWWVfZKsPoAx+bY&#10;ljYntcnW+vabBcHLYWa+YdbbzlSipcYVlhVMJxEI4tTqgjMFl/N+vADhPLLGyjIpeJKD7abfW2Os&#10;7YNP1CY+EwHCLkYFufd1LKVLczLoJrYmDt7NNgZ9kE0mdYOPADeV/IiimTRYcFjIsaavnNIy+TUK&#10;jkV7oHP5OV/K+3XeLctvO7pelBoOut0KhKfOv8Ov9o9WMIP/K+EG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TLcMAAADaAAAADwAAAAAAAAAAAAAAAACYAgAAZHJzL2Rv&#10;d25yZXYueG1sUEsFBgAAAAAEAAQA9QAAAIgDAAAAAA==&#10;" fillcolor="#4f81bd [3204]" strokecolor="#4579b8 [3044]">
                  <v:fill color2="#a7bfde [1620]" rotate="t" angle="180" focus="100%" type="gradient">
                    <o:fill v:ext="view" type="gradientUnscaled"/>
                  </v:fill>
                  <v:shadow on="t" color="black" opacity="22937f" origin=",.5" offset="0,.63889mm"/>
                  <v:textbox>
                    <w:txbxContent>
                      <w:p w14:paraId="74F0CA15" w14:textId="77777777" w:rsidR="006A0512" w:rsidRDefault="006A0512" w:rsidP="00771E87">
                        <w:pPr>
                          <w:jc w:val="center"/>
                        </w:pPr>
                        <w:r>
                          <w:t>Développement sur la plateforme de développement</w:t>
                        </w:r>
                      </w:p>
                    </w:txbxContent>
                  </v:textbox>
                </v:roundrect>
                <v:roundrect id="Rectangle à coins arrondis 7" o:spid="_x0000_s1032" style="position:absolute;left:44577;top:26289;width:16002;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N2tsIA&#10;AADaAAAADwAAAGRycy9kb3ducmV2LnhtbESP3YrCMBSE74V9h3AWvBFNFdZqNcoiungl+PMAx+bY&#10;ljYn3SbW+vZmYcHLYWa+YZbrzlSipcYVlhWMRxEI4tTqgjMFl/NuOAPhPLLGyjIpeJKD9eqjt8RE&#10;2wcfqT35TAQIuwQV5N7XiZQuzcmgG9maOHg32xj0QTaZ1A0+AtxUchJFU2mw4LCQY02bnNLydDcK&#10;DkX7Q+fyK57L32vczcutHVwvSvU/u+8FCE+df4f/23utIIa/K+EGyN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o3a2wgAAANo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548574F3" w14:textId="77777777" w:rsidR="006A0512" w:rsidRDefault="006A0512" w:rsidP="00771E87">
                        <w:pPr>
                          <w:jc w:val="center"/>
                        </w:pPr>
                        <w:r>
                          <w:t>Test sur la plateforme d’intégration</w:t>
                        </w:r>
                      </w:p>
                    </w:txbxContent>
                  </v:textbox>
                </v:roundrect>
                <v:roundrect id="Rectangle à coins arrondis 8" o:spid="_x0000_s1033" style="position:absolute;left:20574;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zzixMEA&#10;AADaAAAADwAAAGRycy9kb3ducmV2LnhtbERPzWqDQBC+B/oOyxR6CXFtoUk0bkIobekpkOgDjO5E&#10;RXfWuFtj3757KPT48f1nh9n0YqLRtZYVPEcxCOLK6pZrBUX+sdqCcB5ZY2+ZFPyQg8P+YZFhqu2d&#10;zzRdfC1CCLsUFTTeD6mUrmrIoIvsQBy4qx0N+gDHWuoR7yHc9PIljtfSYMuhocGB3hqqusu3UXBq&#10;p0/Ku9dNIm/lZk66d7ssC6WeHufjDoSn2f+L/9xfWkHYGq6EG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s84sTBAAAA2gAAAA8AAAAAAAAAAAAAAAAAmAIAAGRycy9kb3du&#10;cmV2LnhtbFBLBQYAAAAABAAEAPUAAACGAwAAAAA=&#10;" fillcolor="#4f81bd [3204]" strokecolor="#4579b8 [3044]">
                  <v:fill color2="#a7bfde [1620]" rotate="t" angle="180" focus="100%" type="gradient">
                    <o:fill v:ext="view" type="gradientUnscaled"/>
                  </v:fill>
                  <v:shadow on="t" color="black" opacity="22937f" origin=",.5" offset="0,.63889mm"/>
                  <v:textbox>
                    <w:txbxContent>
                      <w:p w14:paraId="1EE468B8" w14:textId="77777777" w:rsidR="006A0512" w:rsidRDefault="006A0512" w:rsidP="00771E87">
                        <w:pPr>
                          <w:jc w:val="center"/>
                        </w:pPr>
                        <w:r>
                          <w:t>Test en pré production</w:t>
                        </w:r>
                      </w:p>
                    </w:txbxContent>
                  </v:textbox>
                </v:roundrect>
                <v:roundrect id="Rectangle à coins arrondis 10" o:spid="_x0000_s1034" style="position:absolute;left:1143;top:26289;width:12573;height:57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puRMQA&#10;AADbAAAADwAAAGRycy9kb3ducmV2LnhtbESPzW7CQAyE75V4h5WRuFSwKVILBBaEKlpxqsTPA5is&#10;SaJkvSG7hPTt8aFSb7ZmPPN5teldrTpqQ+nZwNskAUWceVtybuB8+hrPQYWIbLH2TAZ+KcBmPXhZ&#10;YWr9gw/UHWOuJIRDigaKGJtU65AV5DBMfEMs2tW3DqOsba5tiw8Jd7WeJsmHdliyNBTY0GdBWXW8&#10;OwM/ZfdNp+p9ttC3y6xfVDv/ejkbMxr22yWoSH38N/9d763gC738IgPo9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KbkT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3B921789" w14:textId="48E6C085" w:rsidR="006A0512" w:rsidRDefault="006A0512" w:rsidP="00771E87">
                        <w:pPr>
                          <w:jc w:val="center"/>
                        </w:pPr>
                        <w:r>
                          <w:t>Mise en production</w:t>
                        </w:r>
                      </w:p>
                    </w:txbxContent>
                  </v:textbox>
                </v:roundrect>
                <v:shapetype id="_x0000_t32" coordsize="21600,21600" o:spt="32" o:oned="t" path="m,l21600,21600e" filled="f">
                  <v:path arrowok="t" fillok="f" o:connecttype="none"/>
                  <o:lock v:ext="edit" shapetype="t"/>
                </v:shapetype>
                <v:shape id="Connecteur droit avec flèche 11" o:spid="_x0000_s1035" type="#_x0000_t32" style="position:absolute;left:13716;top:3429;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Sq+8EAAADbAAAADwAAAGRycy9kb3ducmV2LnhtbERP22rCQBB9L/gPyxT6VjcWKhKzESkK&#10;hV7A2L6P2TGJZmfD7pqkf+8WBN/mcK6TrUbTip6cbywrmE0TEMSl1Q1XCn722+cFCB+QNbaWScEf&#10;eVjlk4cMU20H3lFfhErEEPYpKqhD6FIpfVmTQT+1HXHkjtYZDBG6SmqHQww3rXxJkrk02HBsqLGj&#10;t5rKc3ExCl43brfuTp/771/ntxfbHNzX6UOpp8dxvQQRaAx38c39ruP8Gfz/Eg+Q+R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pKr7wQAAANsAAAAPAAAAAAAAAAAAAAAA&#10;AKECAABkcnMvZG93bnJldi54bWxQSwUGAAAAAAQABAD5AAAAjwMAAAAA&#10;" strokecolor="#4f81bd [3204]" strokeweight="2pt">
                  <v:stroke endarrow="open"/>
                  <v:shadow on="t" color="black" opacity="24903f" origin=",.5" offset="0,.55556mm"/>
                </v:shape>
                <v:shape id="Connecteur droit avec flèche 14" o:spid="_x0000_s1036" type="#_x0000_t32" style="position:absolute;left:33147;top:4572;width:68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tMJY8IAAADbAAAADwAAAGRycy9kb3ducmV2LnhtbERP32vCMBB+H/g/hBP2NlPHJtIZRcaE&#10;gTqwde+35tZWm0tJYtv992Yg+HYf389brAbTiI6cry0rmE4SEMSF1TWXCo755mkOwgdkjY1lUvBH&#10;HlbL0cMCU217PlCXhVLEEPYpKqhCaFMpfVGRQT+xLXHkfq0zGCJ0pdQO+xhuGvmcJDNpsObYUGFL&#10;7xUV5+xiFLx+uMO6Pe3yr2/nNxdb/7j9aavU43hYv4EINIS7+Ob+1HH+C/z/Eg+Qyy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tMJY8IAAADbAAAADwAAAAAAAAAAAAAA&#10;AAChAgAAZHJzL2Rvd25yZXYueG1sUEsFBgAAAAAEAAQA+QAAAJADAAAAAA==&#10;" strokecolor="#4f81bd [3204]" strokeweight="2pt">
                  <v:stroke endarrow="open"/>
                  <v:shadow on="t" color="black" opacity="24903f" origin=",.5" offset="0,.55556mm"/>
                </v:shape>
                <v:shape id="Connecteur droit avec flèche 15" o:spid="_x0000_s1037" type="#_x0000_t32" style="position:absolute;left:52578;top:8001;width:0;height:68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s+L8AAADbAAAADwAAAGRycy9kb3ducmV2LnhtbERP24rCMBB9X/Afwgi+ramCslSjiCgI&#10;6oK397EZ22ozKUnU+vdmYcG3OZzrjKeNqcSDnC8tK+h1ExDEmdUl5wqOh+X3DwgfkDVWlknBizxM&#10;J62vMabaPnlHj33IRQxhn6KCIoQ6ldJnBRn0XVsTR+5incEQoculdviM4aaS/SQZSoMlx4YCa5oX&#10;lN32d6NgsHC7WX3dHH5Pzi/vtjy77XWtVKfdzEYgAjXhI/53r3ScP4C/X+IBcvIG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VZ+s+L8AAADbAAAADwAAAAAAAAAAAAAAAACh&#10;AgAAZHJzL2Rvd25yZXYueG1sUEsFBgAAAAAEAAQA+QAAAI0DAAAAAA==&#10;" strokecolor="#4f81bd [3204]" strokeweight="2pt">
                  <v:stroke endarrow="open"/>
                  <v:shadow on="t" color="black" opacity="24903f" origin=",.5" offset="0,.55556mm"/>
                </v:shape>
                <v:shape id="Connecteur droit avec flèche 16" o:spid="_x0000_s1038" type="#_x0000_t32" style="position:absolute;left:33147;top:29718;width:1143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FwY8IAAADbAAAADwAAAGRycy9kb3ducmV2LnhtbERPS4vCMBC+L/gfwgh7W1MFZalGEUHr&#10;YdH1cfA4NGNbbCalibX115uFBW/z8T1ntmhNKRqqXWFZwXAQgSBOrS44U3A+rb++QTiPrLG0TAo6&#10;crCY9z5mGGv74AM1R5+JEMIuRgW591UspUtzMugGtiIO3NXWBn2AdSZ1jY8Qbko5iqKJNFhwaMix&#10;olVO6e14Nwqyg7n8Jl237zaX5+6nMcnYt4lSn/12OQXhqfVv8b97q8P8Cfz9Eg6Q8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UFwY8IAAADbAAAADwAAAAAAAAAAAAAA&#10;AAChAgAAZHJzL2Rvd25yZXYueG1sUEsFBgAAAAAEAAQA+QAAAJADAAAAAA==&#10;" strokecolor="#4f81bd [3204]" strokeweight="2pt">
                  <v:stroke endarrow="open"/>
                  <v:shadow on="t" color="black" opacity="24903f" origin=",.5" offset="0,.55556mm"/>
                </v:shape>
                <v:shape id="Connecteur droit avec flèche 17" o:spid="_x0000_s1039" type="#_x0000_t32" style="position:absolute;left:13716;top:29718;width:685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3V+MMAAADbAAAADwAAAGRycy9kb3ducmV2LnhtbERPS2vCQBC+F/wPywje6qZCrUQ3oRRq&#10;PEjr6+BxyI5JMDsbstuY+OvdQqG3+fies0p7U4uOWldZVvAyjUAQ51ZXXCg4HT+fFyCcR9ZYWyYF&#10;AzlIk9HTCmNtb7yn7uALEULYxaig9L6JpXR5SQbd1DbEgbvY1qAPsC2kbvEWwk0tZ1E0lwYrDg0l&#10;NvRRUn49/BgFxd6cd9kwfA/r8/1r25ns1feZUpNx/74E4an3/+I/90aH+W/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IN1fjDAAAA2wAAAA8AAAAAAAAAAAAA&#10;AAAAoQIAAGRycy9kb3ducmV2LnhtbFBLBQYAAAAABAAEAPkAAACRAwAAAAA=&#10;" strokecolor="#4f81bd [3204]" strokeweight="2pt">
                  <v:stroke endarrow="open"/>
                  <v:shadow on="t" color="black" opacity="24903f" origin=",.5" offset="0,.55556mm"/>
                </v:shape>
                <v:roundrect id="Rectangle à coins arrondis 19" o:spid="_x0000_s1040" style="position:absolute;left:45720;top:14859;width:13716;height:685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DH2cIA&#10;AADbAAAADwAAAGRycy9kb3ducmV2LnhtbERPzWrCQBC+C77DMkIvUjcWqk3qJojY0pPQxAcYs9Mk&#10;JDsbs2tM375bKPQ2H9/v7LLJdGKkwTWWFaxXEQji0uqGKwXn4u3xBYTzyBo7y6Tgmxxk6Xy2w0Tb&#10;O3/SmPtKhBB2CSqove8TKV1Zk0G3sj1x4L7sYNAHOFRSD3gP4aaTT1G0kQYbDg019nSoqWzzm1Fw&#10;asZ3KtrnbSyvl+0Ut0e7vJyVelhM+1cQnib/L/5zf+gwP4bfX8IBMv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MMfZwgAAANsAAAAPAAAAAAAAAAAAAAAAAJgCAABkcnMvZG93&#10;bnJldi54bWxQSwUGAAAAAAQABAD1AAAAhwMAAAAA&#10;" fillcolor="#4f81bd [3204]" strokecolor="#4579b8 [3044]">
                  <v:fill color2="#a7bfde [1620]" rotate="t" angle="180" focus="100%" type="gradient">
                    <o:fill v:ext="view" type="gradientUnscaled"/>
                  </v:fill>
                  <v:shadow on="t" color="black" opacity="22937f" origin=",.5" offset="0,.63889mm"/>
                  <v:textbox>
                    <w:txbxContent>
                      <w:p w14:paraId="351735CF" w14:textId="77777777" w:rsidR="006A0512" w:rsidRDefault="006A0512" w:rsidP="00771E87">
                        <w:pPr>
                          <w:jc w:val="center"/>
                        </w:pPr>
                        <w:r>
                          <w:t>Test sur la plateforme de développement</w:t>
                        </w:r>
                      </w:p>
                    </w:txbxContent>
                  </v:textbox>
                </v:roundrect>
                <v:shape id="Connecteur droit avec flèche 20" o:spid="_x0000_s1041" type="#_x0000_t32" style="position:absolute;left:52578;top:21717;width:0;height:45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shape id="Connecteur droit avec flèche 23" o:spid="_x0000_s1042" type="#_x0000_t32" style="position:absolute;left:8001;top:22860;width:0;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1oZRsUAAADbAAAADwAAAGRycy9kb3ducmV2LnhtbESPQWvCQBSE7wX/w/IEb3Wj0iKpq4ig&#10;8VCssT14fGRfk2D2bciuMfHXu0Khx2FmvmEWq85UoqXGlZYVTMYRCOLM6pJzBT/f29c5COeRNVaW&#10;SUFPDlbLwcsCY21vnFJ78rkIEHYxKii8r2MpXVaQQTe2NXHwfm1j0AfZ5FI3eAtwU8lpFL1LgyWH&#10;hQJr2hSUXU5XoyBPzfmY9P1XvzvfD5+tSd58lyg1GnbrDxCeOv8f/mvvtYLpD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1oZRsUAAADbAAAADwAAAAAAAAAA&#10;AAAAAAChAgAAZHJzL2Rvd25yZXYueG1sUEsFBgAAAAAEAAQA+QAAAJMDAAAAAA==&#10;" strokecolor="#4f81bd [3204]" strokeweight="2pt">
                  <v:stroke endarrow="open"/>
                  <v:shadow on="t" color="black" opacity="24903f" origin=",.5" offset="0,.55556mm"/>
                </v:shape>
                <v:roundrect id="Rectangle à coins arrondis 24" o:spid="_x0000_s1043" style="position:absolute;left:1143;top:19431;width:12573;height:342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i+sQA&#10;AADbAAAADwAAAGRycy9kb3ducmV2LnhtbESP3YrCMBSE7wXfIZyFvRFNFX/WrlFkWcUrwZ8HODZn&#10;29LmpDbZWt/eCIKXw8x8wyxWrSlFQ7XLLSsYDiIQxInVOacKzqdN/wuE88gaS8uk4E4OVstuZ4Gx&#10;tjc+UHP0qQgQdjEqyLyvYildkpFBN7AVcfD+bG3QB1mnUtd4C3BTylEUTaXBnMNChhX9ZJQUx3+j&#10;YJ83WzoVk9lcXi+zdl782t7lrNTnR7v+BuGp9e/wq73TCkZjeH4JP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dovrEAAAA2wAAAA8AAAAAAAAAAAAAAAAAmAIAAGRycy9k&#10;b3ducmV2LnhtbFBLBQYAAAAABAAEAPUAAACJAwAAAAA=&#10;" fillcolor="#4f81bd [3204]" strokecolor="#4579b8 [3044]">
                  <v:fill color2="#a7bfde [1620]" rotate="t" angle="180" focus="100%" type="gradient">
                    <o:fill v:ext="view" type="gradientUnscaled"/>
                  </v:fill>
                  <v:shadow on="t" color="black" opacity="22937f" origin=",.5" offset="0,.63889mm"/>
                  <v:textbox>
                    <w:txbxContent>
                      <w:p w14:paraId="56781C24" w14:textId="77777777" w:rsidR="006A0512" w:rsidRDefault="006A0512" w:rsidP="00771E87">
                        <w:pPr>
                          <w:jc w:val="center"/>
                        </w:pPr>
                        <w:r>
                          <w:t>Fiche Mantis</w:t>
                        </w:r>
                      </w:p>
                    </w:txbxContent>
                  </v:textbox>
                </v:roundrect>
                <v:shape id="Connecteur droit avec flèche 25" o:spid="_x0000_s1044" type="#_x0000_t32" style="position:absolute;left:8001;top:8001;width:0;height:114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8kqcQAAADbAAAADwAAAGRycy9kb3ducmV2LnhtbESPT4vCMBTE7wt+h/AEb2uqoEjXKCK4&#10;9SD+3YPHR/O2Ldu8lCZbWz+9EQSPw8z8hpkvW1OKhmpXWFYwGkYgiFOrC84U/Fw2nzMQziNrLC2T&#10;go4cLBe9jznG2t74RM3ZZyJA2MWoIPe+iqV0aU4G3dBWxMH7tbVBH2SdSV3jLcBNKcdRNJUGCw4L&#10;OVa0zin9O/8bBdnJXI9J1x267+t9v2tMMvFtotSg366+QHhq/Tv8am+1gvEEnl/CD5CL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ySpxAAAANsAAAAPAAAAAAAAAAAA&#10;AAAAAKECAABkcnMvZG93bnJldi54bWxQSwUGAAAAAAQABAD5AAAAkgMAAAAA&#10;" strokecolor="#4f81bd [3204]" strokeweight="2pt">
                  <v:stroke endarrow="open"/>
                  <v:shadow on="t" color="black" opacity="24903f" origin=",.5" offset="0,.55556mm"/>
                </v:shape>
                <v:shape id="Zone de texte 27" o:spid="_x0000_s1045" type="#_x0000_t202" style="position:absolute;left:35115;top:26777;width:7585;height:3430;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zeiccA&#10;AADbAAAADwAAAGRycy9kb3ducmV2LnhtbESPQWvCQBSE74X+h+UVepG6MYItqauIYhEUS9MeenzN&#10;viZps2/D7hqjv74rCD0OM/MNM533phEdOV9bVjAaJiCIC6trLhV8vK8fnkD4gKyxsUwKTuRhPru9&#10;mWKm7ZHfqMtDKSKEfYYKqhDaTEpfVGTQD21LHL1v6wyGKF0ptcNjhJtGpkkykQZrjgsVtrSsqPjN&#10;D0bB+dXtbJruXkZfn+O6C6vBz367V+r+rl88gwjUh//wtb3RCtJHuHyJP0DO/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vM3onHAAAA2wAAAA8AAAAAAAAAAAAAAAAAmAIAAGRy&#10;cy9kb3ducmV2LnhtbFBLBQYAAAAABAAEAPUAAACMAwAAAAA=&#10;" filled="f" stroked="f">
                  <v:textbox>
                    <w:txbxContent>
                      <w:p w14:paraId="58DC7807" w14:textId="77777777" w:rsidR="006A0512" w:rsidRDefault="006A0512" w:rsidP="00771E87">
                        <w:r>
                          <w:t>Livraison</w:t>
                        </w:r>
                      </w:p>
                    </w:txbxContent>
                  </v:textbox>
                </v:shape>
                <w10:anchorlock/>
              </v:group>
            </w:pict>
          </mc:Fallback>
        </mc:AlternateContent>
      </w:r>
    </w:p>
    <w:p w14:paraId="4172A17F" w14:textId="4A595F18" w:rsidR="00016F88" w:rsidRDefault="00016F88" w:rsidP="00A11EB4">
      <w:pPr>
        <w:pStyle w:val="Lgende"/>
      </w:pPr>
      <w:bookmarkStart w:id="26" w:name="_Toc195492117"/>
      <w:bookmarkStart w:id="27" w:name="_Toc200332268"/>
      <w:r>
        <w:t xml:space="preserve">Figure </w:t>
      </w:r>
      <w:r w:rsidR="001F77A9">
        <w:fldChar w:fldCharType="begin"/>
      </w:r>
      <w:r w:rsidR="001F77A9">
        <w:instrText xml:space="preserve"> SEQ Figure \* ARABIC </w:instrText>
      </w:r>
      <w:r w:rsidR="001F77A9">
        <w:fldChar w:fldCharType="separate"/>
      </w:r>
      <w:r w:rsidR="00F972E6">
        <w:rPr>
          <w:noProof/>
        </w:rPr>
        <w:t>1</w:t>
      </w:r>
      <w:r w:rsidR="001F77A9">
        <w:rPr>
          <w:noProof/>
        </w:rPr>
        <w:fldChar w:fldCharType="end"/>
      </w:r>
      <w:r>
        <w:t xml:space="preserve"> - Cycle de vie d'un projet</w:t>
      </w:r>
      <w:bookmarkEnd w:id="26"/>
      <w:bookmarkEnd w:id="27"/>
    </w:p>
    <w:p w14:paraId="0FD3D89F" w14:textId="77777777" w:rsidR="00771E87" w:rsidRDefault="00771E87" w:rsidP="00771E87"/>
    <w:p w14:paraId="7002444E" w14:textId="38C9E8A4" w:rsidR="00771E87" w:rsidRDefault="00771E87" w:rsidP="00771E87">
      <w:r>
        <w:t xml:space="preserve">Le système de Mantis permet de faire le suivi de divers </w:t>
      </w:r>
      <w:r w:rsidR="00D86134">
        <w:t>bogue</w:t>
      </w:r>
      <w:r>
        <w:t xml:space="preserve">, et nouvelles fonctionnalités souhaitées. </w:t>
      </w:r>
      <w:r w:rsidR="006121DF">
        <w:t xml:space="preserve">Lorsqu’une fiche Mantis est publiée, le </w:t>
      </w:r>
      <w:r w:rsidR="0056724A">
        <w:t>Spécification</w:t>
      </w:r>
      <w:r w:rsidR="006121DF">
        <w:t xml:space="preserve"> Fonctionnel</w:t>
      </w:r>
      <w:r w:rsidR="0056724A">
        <w:t>le</w:t>
      </w:r>
      <w:r w:rsidR="006121DF">
        <w:t xml:space="preserve"> Détaillé</w:t>
      </w:r>
      <w:r w:rsidR="0056724A">
        <w:t>e</w:t>
      </w:r>
      <w:r w:rsidR="006121DF">
        <w:t xml:space="preserve"> et </w:t>
      </w:r>
      <w:r w:rsidR="0056724A">
        <w:t xml:space="preserve">Spécification </w:t>
      </w:r>
      <w:r w:rsidR="006121DF">
        <w:t>Fonctionnel</w:t>
      </w:r>
      <w:r w:rsidR="0056724A">
        <w:t>le</w:t>
      </w:r>
      <w:r w:rsidR="006121DF">
        <w:t xml:space="preserve"> Général</w:t>
      </w:r>
      <w:r w:rsidR="0056724A">
        <w:t>e</w:t>
      </w:r>
      <w:r w:rsidR="006121DF">
        <w:t xml:space="preserve"> sont mis à jour avec la demande qui est récapitulé dans un </w:t>
      </w:r>
      <w:commentRangeStart w:id="28"/>
      <w:r w:rsidR="006121DF">
        <w:t>DAF</w:t>
      </w:r>
      <w:commentRangeEnd w:id="28"/>
      <w:r w:rsidR="006121DF">
        <w:rPr>
          <w:rStyle w:val="Marquedecommentaire"/>
        </w:rPr>
        <w:commentReference w:id="28"/>
      </w:r>
      <w:r w:rsidR="003C298C">
        <w:t xml:space="preserve"> ou dans une Spécification Fonctionnel Détaillée</w:t>
      </w:r>
      <w:r w:rsidR="0014629F">
        <w:t xml:space="preserve"> propre à la fiche</w:t>
      </w:r>
      <w:r w:rsidR="006121DF">
        <w:t>.</w:t>
      </w:r>
    </w:p>
    <w:p w14:paraId="2203515C" w14:textId="3521C161" w:rsidR="00771E87" w:rsidRDefault="006121DF" w:rsidP="00771E87">
      <w:r>
        <w:t xml:space="preserve">Les développements et les tests unitaires s’effectuent en </w:t>
      </w:r>
      <w:r w:rsidR="00B44933">
        <w:t>local</w:t>
      </w:r>
      <w:r>
        <w:t xml:space="preserve"> où est </w:t>
      </w:r>
      <w:r w:rsidR="00B44933">
        <w:t>installée</w:t>
      </w:r>
      <w:r>
        <w:t xml:space="preserve"> une version de Jahia en mode développement. </w:t>
      </w:r>
      <w:r w:rsidR="00771E87">
        <w:t xml:space="preserve">Les plateformes </w:t>
      </w:r>
      <w:r w:rsidR="00D86DCF">
        <w:t xml:space="preserve">de </w:t>
      </w:r>
      <w:r w:rsidR="00771E87">
        <w:t>développement et d’intégration</w:t>
      </w:r>
      <w:r>
        <w:t xml:space="preserve"> ont une version de production de Jahia.</w:t>
      </w:r>
      <w:r w:rsidR="00771E87">
        <w:t xml:space="preserve"> </w:t>
      </w:r>
      <w:r>
        <w:t xml:space="preserve">Ces plateformes </w:t>
      </w:r>
      <w:r w:rsidR="00771E87">
        <w:t>se rapproche</w:t>
      </w:r>
      <w:r w:rsidR="00D86DCF">
        <w:t>nt</w:t>
      </w:r>
      <w:r>
        <w:t xml:space="preserve"> des configurations du client et intègrent l’ensemble des modules ; les tests se déroulant sur ces environnements permettent de tester la compatibilité du développement avec les dernières versions des modules.</w:t>
      </w:r>
    </w:p>
    <w:p w14:paraId="7454F4FC" w14:textId="3288A191" w:rsidR="00771E87" w:rsidRDefault="00771E87" w:rsidP="00771E87">
      <w:r>
        <w:t>Les fiches de tests reprennent les fonctionnalités qui doivent être testées en adéquation avec les spécificati</w:t>
      </w:r>
      <w:r w:rsidR="003C298C">
        <w:t>ons du cahier des charges</w:t>
      </w:r>
      <w:r>
        <w:t>. Dans un but d’optimisation seul est testé ce qui est impacté par le nouveau développement.</w:t>
      </w:r>
    </w:p>
    <w:p w14:paraId="7C93053F" w14:textId="268FD27E" w:rsidR="005867A2" w:rsidRPr="008904FF" w:rsidRDefault="00771E87" w:rsidP="008904FF">
      <w:r>
        <w:lastRenderedPageBreak/>
        <w:t xml:space="preserve">Une fois l’étape d’intégration effectuée, on </w:t>
      </w:r>
      <w:r w:rsidR="00DC5065">
        <w:t>établit</w:t>
      </w:r>
      <w:r>
        <w:t xml:space="preserve"> un bon de commande, récapitulant </w:t>
      </w:r>
      <w:r w:rsidR="00475806">
        <w:t>différents</w:t>
      </w:r>
      <w:r>
        <w:t xml:space="preserve"> </w:t>
      </w:r>
      <w:r w:rsidR="00475806">
        <w:t>éléments</w:t>
      </w:r>
      <w:r>
        <w:t xml:space="preserve"> tels que les documents en relation, démarche d’installation, ce qu’il faut déployer, etc. puis on livre sous SVN</w:t>
      </w:r>
      <w:r w:rsidR="003C298C">
        <w:t xml:space="preserve"> les archives « </w:t>
      </w:r>
      <w:proofErr w:type="spellStart"/>
      <w:r w:rsidR="003C298C">
        <w:t>war</w:t>
      </w:r>
      <w:proofErr w:type="spellEnd"/>
      <w:r w:rsidR="003C298C">
        <w:t xml:space="preserve"> » </w:t>
      </w:r>
      <w:r w:rsidR="00B44933">
        <w:t>générées</w:t>
      </w:r>
      <w:r w:rsidR="003C298C">
        <w:t xml:space="preserve"> lors de la compilation du développement</w:t>
      </w:r>
      <w:r w:rsidR="00475806">
        <w:t>.</w:t>
      </w:r>
    </w:p>
    <w:p w14:paraId="7DFE0435" w14:textId="772160F1" w:rsidR="000D194B" w:rsidRDefault="005A5857" w:rsidP="005A5857">
      <w:pPr>
        <w:pStyle w:val="Titre1"/>
      </w:pPr>
      <w:bookmarkStart w:id="29" w:name="_Toc195466860"/>
      <w:bookmarkStart w:id="30" w:name="_Toc195466938"/>
      <w:bookmarkStart w:id="31" w:name="_Toc195501189"/>
      <w:bookmarkStart w:id="32" w:name="_Toc200332240"/>
      <w:bookmarkStart w:id="33" w:name="_Toc200332311"/>
      <w:r>
        <w:lastRenderedPageBreak/>
        <w:t>L</w:t>
      </w:r>
      <w:r w:rsidR="00F27D00">
        <w:t>e P</w:t>
      </w:r>
      <w:r w:rsidR="000D194B">
        <w:t xml:space="preserve">ortail </w:t>
      </w:r>
      <w:r w:rsidR="00F27D00">
        <w:t>D</w:t>
      </w:r>
      <w:r w:rsidR="000D194B">
        <w:t xml:space="preserve">es </w:t>
      </w:r>
      <w:bookmarkEnd w:id="29"/>
      <w:bookmarkEnd w:id="30"/>
      <w:r w:rsidR="00000FD8">
        <w:t>Lorrains</w:t>
      </w:r>
      <w:r w:rsidR="00771E87">
        <w:t xml:space="preserve"> (PDL)</w:t>
      </w:r>
      <w:bookmarkEnd w:id="31"/>
      <w:bookmarkEnd w:id="32"/>
      <w:bookmarkEnd w:id="33"/>
    </w:p>
    <w:p w14:paraId="7874CCD4" w14:textId="6DC07D8F" w:rsidR="00A35F91" w:rsidRDefault="00A35F91" w:rsidP="00A35F91">
      <w:r>
        <w:t xml:space="preserve">Le portail des </w:t>
      </w:r>
      <w:r w:rsidR="00000FD8">
        <w:t>Lorrains</w:t>
      </w:r>
      <w:r>
        <w:t xml:space="preserve"> est un site web demandé par la région lorraine, il a été développé avec le CMS Jahia par Atos</w:t>
      </w:r>
      <w:r w:rsidR="00F27D00">
        <w:t xml:space="preserve"> dans le service TMA – XXNET (Technologie et Maintenance Applicative)</w:t>
      </w:r>
      <w:r w:rsidR="00EF6D32">
        <w:t xml:space="preserve">. Ce service s’occupe de la maintenance des sites de la </w:t>
      </w:r>
      <w:r w:rsidR="003F7954">
        <w:t>région lorraine et développe, en parallèle, l</w:t>
      </w:r>
      <w:r w:rsidR="00EF6D32">
        <w:t>es nouveaux projets demandés par la région.</w:t>
      </w:r>
    </w:p>
    <w:p w14:paraId="5A48B1B3" w14:textId="77777777" w:rsidR="00A35F91" w:rsidRPr="00A35F91" w:rsidRDefault="00A35F91" w:rsidP="00A35F91"/>
    <w:p w14:paraId="14F45F04" w14:textId="2428607B" w:rsidR="005A5857" w:rsidRPr="005A5857" w:rsidRDefault="005A5857" w:rsidP="005A5857">
      <w:pPr>
        <w:pStyle w:val="Titre2"/>
      </w:pPr>
      <w:bookmarkStart w:id="34" w:name="_Toc195466861"/>
      <w:bookmarkStart w:id="35" w:name="_Toc195466939"/>
      <w:bookmarkStart w:id="36" w:name="_Toc195501190"/>
      <w:bookmarkStart w:id="37" w:name="_Toc200332241"/>
      <w:bookmarkStart w:id="38" w:name="_Toc200332312"/>
      <w:r>
        <w:t>P</w:t>
      </w:r>
      <w:r w:rsidR="000D194B">
        <w:t xml:space="preserve">résentation de </w:t>
      </w:r>
      <w:r w:rsidR="00771E87">
        <w:t>Jahia</w:t>
      </w:r>
      <w:bookmarkEnd w:id="34"/>
      <w:bookmarkEnd w:id="35"/>
      <w:bookmarkEnd w:id="36"/>
      <w:bookmarkEnd w:id="37"/>
      <w:bookmarkEnd w:id="38"/>
    </w:p>
    <w:p w14:paraId="7DEDD65F" w14:textId="0393E895" w:rsidR="005A5857" w:rsidRDefault="005A5857" w:rsidP="005A5857">
      <w:r>
        <w:t>Une forma</w:t>
      </w:r>
      <w:r w:rsidR="008904FF">
        <w:t xml:space="preserve">tion de deux jours en </w:t>
      </w:r>
      <w:r w:rsidR="00771E87">
        <w:t>Jahia</w:t>
      </w:r>
      <w:r w:rsidR="002C5689">
        <w:t>6.5</w:t>
      </w:r>
      <w:r w:rsidR="008904FF">
        <w:t xml:space="preserve"> m'a</w:t>
      </w:r>
      <w:r>
        <w:t xml:space="preserve"> été dispensée afin d'avoir des bases pour le développement du </w:t>
      </w:r>
      <w:r w:rsidR="00771E87">
        <w:t>PDL</w:t>
      </w:r>
      <w:r>
        <w:t xml:space="preserve">. Le </w:t>
      </w:r>
      <w:r w:rsidR="00771E87">
        <w:t>PDL</w:t>
      </w:r>
      <w:r>
        <w:t xml:space="preserve"> est </w:t>
      </w:r>
      <w:r w:rsidR="000D194B">
        <w:t xml:space="preserve">un site web </w:t>
      </w:r>
      <w:r>
        <w:t>adm</w:t>
      </w:r>
      <w:r w:rsidR="000D194B">
        <w:t xml:space="preserve">inistré par la région lorraine. Ce </w:t>
      </w:r>
      <w:r w:rsidR="002C5689">
        <w:t>s</w:t>
      </w:r>
      <w:r w:rsidR="000D194B">
        <w:t xml:space="preserve">ite utilise le CMS </w:t>
      </w:r>
      <w:r w:rsidR="00771E87">
        <w:t>Jahia</w:t>
      </w:r>
      <w:r w:rsidR="000D194B">
        <w:t xml:space="preserve">, </w:t>
      </w:r>
      <w:r w:rsidR="002C5689">
        <w:t>basé</w:t>
      </w:r>
      <w:r w:rsidR="000D194B">
        <w:t xml:space="preserve"> sur le langage java. Ce CMS </w:t>
      </w:r>
      <w:r w:rsidR="00000FD8">
        <w:t>autorise</w:t>
      </w:r>
      <w:r w:rsidR="000D194B">
        <w:t xml:space="preserve"> </w:t>
      </w:r>
      <w:r w:rsidR="00000FD8">
        <w:t>l’ajout de vue</w:t>
      </w:r>
      <w:r w:rsidR="000D194B">
        <w:t xml:space="preserve"> </w:t>
      </w:r>
      <w:r w:rsidR="00000FD8">
        <w:t>et la manipulation de la base de données Jahia</w:t>
      </w:r>
      <w:r w:rsidR="000D194B">
        <w:t>. En effet</w:t>
      </w:r>
      <w:r w:rsidR="009B309F">
        <w:t>,</w:t>
      </w:r>
      <w:r w:rsidR="000D194B">
        <w:t xml:space="preserve"> </w:t>
      </w:r>
      <w:r w:rsidR="002C5689">
        <w:t>il</w:t>
      </w:r>
      <w:r w:rsidR="000D194B">
        <w:t xml:space="preserve"> </w:t>
      </w:r>
      <w:r w:rsidR="008904FF">
        <w:t>intègre</w:t>
      </w:r>
      <w:r w:rsidR="000D194B">
        <w:t xml:space="preserve"> une base sur laquelle nous avons relativement peu de </w:t>
      </w:r>
      <w:r w:rsidR="00F76731">
        <w:t>choses</w:t>
      </w:r>
      <w:r w:rsidR="000D194B">
        <w:t xml:space="preserve"> à faire </w:t>
      </w:r>
      <w:r w:rsidR="009F134A">
        <w:t>pour l’administrer</w:t>
      </w:r>
      <w:r w:rsidR="000D194B">
        <w:t xml:space="preserve">. Les </w:t>
      </w:r>
      <w:r w:rsidR="00382039">
        <w:t xml:space="preserve">opérations les plus délicates </w:t>
      </w:r>
      <w:r w:rsidR="00DC5065">
        <w:t>restent</w:t>
      </w:r>
      <w:r w:rsidR="000D194B">
        <w:t xml:space="preserve"> l’élaboration d’éventuelles requêtes SQL afin de réaliser des vues particulières.</w:t>
      </w:r>
      <w:r w:rsidR="000A56CB">
        <w:t xml:space="preserve"> Jahia possède une sorte de méta-base de données afin d’administrer plusieurs sites internet en contenu</w:t>
      </w:r>
      <w:r w:rsidR="005A6685">
        <w:t>,</w:t>
      </w:r>
      <w:r w:rsidR="000A56CB">
        <w:t xml:space="preserve"> et en </w:t>
      </w:r>
      <w:r w:rsidR="005A6685">
        <w:t>rôle et permission qui sont attribués à un utilisateur du service Jahia.</w:t>
      </w:r>
    </w:p>
    <w:p w14:paraId="350E02F4" w14:textId="1981EEB6" w:rsidR="00CF67C8" w:rsidRDefault="00CF67C8" w:rsidP="005A5857">
      <w:r>
        <w:t xml:space="preserve">Ce CMS contrôle la saisie de certaines informations afin qu’elles soient </w:t>
      </w:r>
      <w:r w:rsidR="00F76731">
        <w:t>conformes</w:t>
      </w:r>
      <w:r>
        <w:t xml:space="preserve"> </w:t>
      </w:r>
      <w:r w:rsidR="00000FD8">
        <w:t>à certaines normes d’accessibilités tel que l’attribut « </w:t>
      </w:r>
      <w:proofErr w:type="spellStart"/>
      <w:r w:rsidR="00000FD8">
        <w:t>alt</w:t>
      </w:r>
      <w:proofErr w:type="spellEnd"/>
      <w:r w:rsidR="00000FD8">
        <w:t> » à renseigner</w:t>
      </w:r>
      <w:r>
        <w:t>.</w:t>
      </w:r>
    </w:p>
    <w:p w14:paraId="127FF04C" w14:textId="77777777" w:rsidR="000D194B" w:rsidRDefault="000D194B" w:rsidP="005A5857"/>
    <w:p w14:paraId="2845E403" w14:textId="77777777" w:rsidR="000D194B" w:rsidRDefault="005A5857" w:rsidP="005A5857">
      <w:pPr>
        <w:pStyle w:val="Titre3"/>
      </w:pPr>
      <w:bookmarkStart w:id="39" w:name="_Toc195466862"/>
      <w:bookmarkStart w:id="40" w:name="_Toc195466940"/>
      <w:bookmarkStart w:id="41" w:name="_Toc195501191"/>
      <w:bookmarkStart w:id="42" w:name="_Toc200332242"/>
      <w:bookmarkStart w:id="43" w:name="_Toc200332313"/>
      <w:r>
        <w:t>D</w:t>
      </w:r>
      <w:r w:rsidR="000D194B">
        <w:t>éveloppement</w:t>
      </w:r>
      <w:bookmarkEnd w:id="39"/>
      <w:bookmarkEnd w:id="40"/>
      <w:bookmarkEnd w:id="41"/>
      <w:bookmarkEnd w:id="42"/>
      <w:bookmarkEnd w:id="43"/>
    </w:p>
    <w:p w14:paraId="5B5A1014" w14:textId="4E6097ED" w:rsidR="00A35F91" w:rsidRDefault="00A35F91" w:rsidP="000D194B">
      <w:r>
        <w:t xml:space="preserve">Il est possible d’ajouter des éléments à </w:t>
      </w:r>
      <w:r w:rsidR="00771E87">
        <w:t>Jahia</w:t>
      </w:r>
      <w:r w:rsidR="000D194B">
        <w:t xml:space="preserve">. </w:t>
      </w:r>
      <w:r>
        <w:t>Ces éléments</w:t>
      </w:r>
      <w:r w:rsidR="002C5689">
        <w:t xml:space="preserve"> porte</w:t>
      </w:r>
      <w:r>
        <w:t>nt</w:t>
      </w:r>
      <w:r w:rsidR="002C5689">
        <w:t xml:space="preserve"> l</w:t>
      </w:r>
      <w:r w:rsidR="00483286">
        <w:t>e</w:t>
      </w:r>
      <w:r w:rsidR="002C5689">
        <w:t xml:space="preserve"> </w:t>
      </w:r>
      <w:r w:rsidR="00483286">
        <w:t xml:space="preserve">nom </w:t>
      </w:r>
      <w:r w:rsidR="002C5689">
        <w:t>de module, de template et de portlet</w:t>
      </w:r>
      <w:r>
        <w:t xml:space="preserve">. Le développement de ces composants </w:t>
      </w:r>
      <w:r w:rsidR="00F76731">
        <w:t>se</w:t>
      </w:r>
      <w:r>
        <w:t xml:space="preserve"> fait en Java, les vues sont gérées par </w:t>
      </w:r>
      <w:r w:rsidR="00483286">
        <w:t>d</w:t>
      </w:r>
      <w:r>
        <w:t>es pages JSP</w:t>
      </w:r>
      <w:r w:rsidR="000D194B">
        <w:t>.</w:t>
      </w:r>
      <w:r w:rsidR="00D01C65">
        <w:t xml:space="preserve"> Jahia possède un mode édition et un mode « live »</w:t>
      </w:r>
      <w:r w:rsidR="000755E0">
        <w:t xml:space="preserve">. Il est possible de </w:t>
      </w:r>
      <w:r w:rsidR="00D01C65">
        <w:t>faire un rendu « pauvre » pour l</w:t>
      </w:r>
      <w:r w:rsidR="000755E0">
        <w:t>’</w:t>
      </w:r>
      <w:r w:rsidR="00D01C65">
        <w:t>édition et un contenu « riche » pour le mode « live »</w:t>
      </w:r>
      <w:r w:rsidR="000755E0">
        <w:t xml:space="preserve"> suivant </w:t>
      </w:r>
      <w:r w:rsidR="001E30A1">
        <w:t>le contexte d’utilisation du CMS</w:t>
      </w:r>
      <w:r w:rsidR="000755E0">
        <w:t>.</w:t>
      </w:r>
      <w:r w:rsidR="00D01C65">
        <w:t xml:space="preserve"> Le contenu de la page est à la discrétion du client qui construit ses pages avec l’aide l’éditeur mis à disposition par Jahia. </w:t>
      </w:r>
    </w:p>
    <w:p w14:paraId="7E3D47CB" w14:textId="1DF8CC51" w:rsidR="008904FF" w:rsidRDefault="008904FF" w:rsidP="000D194B">
      <w:r>
        <w:t>Nous utilisons Maven,</w:t>
      </w:r>
      <w:r w:rsidRPr="008904FF">
        <w:t xml:space="preserve"> </w:t>
      </w:r>
      <w:r>
        <w:t xml:space="preserve">afin de </w:t>
      </w:r>
      <w:r w:rsidR="00A35F91">
        <w:t>construire</w:t>
      </w:r>
      <w:r>
        <w:t xml:space="preserve"> </w:t>
      </w:r>
      <w:r w:rsidR="00FA0284">
        <w:t>le</w:t>
      </w:r>
      <w:r w:rsidR="00A35F91">
        <w:t xml:space="preserve"> </w:t>
      </w:r>
      <w:r w:rsidR="00F76731">
        <w:t xml:space="preserve">fichier </w:t>
      </w:r>
      <w:r w:rsidR="00FA0284">
        <w:t>à déployer</w:t>
      </w:r>
      <w:r>
        <w:t>.</w:t>
      </w:r>
      <w:r w:rsidR="00A35F91">
        <w:t xml:space="preserve"> C’est un outil </w:t>
      </w:r>
      <w:r w:rsidR="00A35F91" w:rsidRPr="008904FF">
        <w:t>pour la gestion et l'automatisation de production des projets Java</w:t>
      </w:r>
      <w:r w:rsidR="00483286">
        <w:t>.</w:t>
      </w:r>
    </w:p>
    <w:p w14:paraId="35819ADD" w14:textId="40C4CB92" w:rsidR="00A35F91" w:rsidRDefault="00A35F91" w:rsidP="000D194B">
      <w:r>
        <w:t>Dans les parties suivantes, des explications sur les divers éléments abordés sont décrites.</w:t>
      </w:r>
    </w:p>
    <w:p w14:paraId="657A6914" w14:textId="77777777" w:rsidR="008904FF" w:rsidRDefault="008904FF" w:rsidP="00A35F91">
      <w:pPr>
        <w:pStyle w:val="Titre3"/>
      </w:pPr>
      <w:bookmarkStart w:id="44" w:name="_Toc195466864"/>
      <w:bookmarkStart w:id="45" w:name="_Toc195466942"/>
      <w:bookmarkStart w:id="46" w:name="_Toc195501192"/>
      <w:bookmarkStart w:id="47" w:name="_Toc200332243"/>
      <w:bookmarkStart w:id="48" w:name="_Toc200332314"/>
      <w:r>
        <w:lastRenderedPageBreak/>
        <w:t>Syntaxe</w:t>
      </w:r>
      <w:bookmarkEnd w:id="44"/>
      <w:bookmarkEnd w:id="45"/>
      <w:bookmarkEnd w:id="46"/>
      <w:bookmarkEnd w:id="47"/>
      <w:bookmarkEnd w:id="48"/>
    </w:p>
    <w:p w14:paraId="0FF82BDD" w14:textId="34E32453" w:rsidR="008904FF" w:rsidRDefault="007F0337" w:rsidP="00A35F91">
      <w:pPr>
        <w:keepNext/>
        <w:keepLines/>
      </w:pPr>
      <w:r>
        <w:t xml:space="preserve">On </w:t>
      </w:r>
      <w:r w:rsidR="00DC5065">
        <w:t>peut</w:t>
      </w:r>
      <w:r>
        <w:t xml:space="preserve"> assimiler un</w:t>
      </w:r>
      <w:r w:rsidR="008904FF">
        <w:t xml:space="preserve"> module </w:t>
      </w:r>
      <w:r>
        <w:t>à</w:t>
      </w:r>
      <w:r w:rsidR="008904FF">
        <w:t xml:space="preserve"> un projet</w:t>
      </w:r>
      <w:r>
        <w:t xml:space="preserve"> Maven</w:t>
      </w:r>
      <w:r w:rsidR="008904FF">
        <w:t>. Un composant est une partie d’un module.</w:t>
      </w:r>
      <w:r>
        <w:t xml:space="preserve"> Ce composant peut être caractérisé par différentes vues, pouvant posséder différents champs.</w:t>
      </w:r>
    </w:p>
    <w:p w14:paraId="42CD3D31" w14:textId="77777777" w:rsidR="00A35F91" w:rsidRDefault="00A35F91" w:rsidP="00A35F91">
      <w:pPr>
        <w:keepNext/>
        <w:keepLines/>
      </w:pPr>
    </w:p>
    <w:p w14:paraId="669BBCB8" w14:textId="1BFFEC9C" w:rsidR="00EE1C9A" w:rsidRDefault="00EE1C9A" w:rsidP="00A35F91">
      <w:pPr>
        <w:keepNext/>
        <w:keepLines/>
        <w:jc w:val="center"/>
      </w:pPr>
      <w:r>
        <w:rPr>
          <w:noProof/>
        </w:rPr>
        <mc:AlternateContent>
          <mc:Choice Requires="wps">
            <w:drawing>
              <wp:anchor distT="0" distB="0" distL="114300" distR="114300" simplePos="0" relativeHeight="251665408" behindDoc="0" locked="0" layoutInCell="1" allowOverlap="1" wp14:anchorId="4424DF95" wp14:editId="0F4ED5BD">
                <wp:simplePos x="0" y="0"/>
                <wp:positionH relativeFrom="column">
                  <wp:posOffset>3371850</wp:posOffset>
                </wp:positionH>
                <wp:positionV relativeFrom="paragraph">
                  <wp:posOffset>1862455</wp:posOffset>
                </wp:positionV>
                <wp:extent cx="1571625" cy="47625"/>
                <wp:effectExtent l="57150" t="76200" r="66675" b="104775"/>
                <wp:wrapNone/>
                <wp:docPr id="33" name="Connecteur droit avec flèche 33"/>
                <wp:cNvGraphicFramePr/>
                <a:graphic xmlns:a="http://schemas.openxmlformats.org/drawingml/2006/main">
                  <a:graphicData uri="http://schemas.microsoft.com/office/word/2010/wordprocessingShape">
                    <wps:wsp>
                      <wps:cNvCnPr/>
                      <wps:spPr>
                        <a:xfrm flipH="1" flipV="1">
                          <a:off x="0" y="0"/>
                          <a:ext cx="1571625" cy="4762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3" o:spid="_x0000_s1026" type="#_x0000_t32" style="position:absolute;margin-left:265.5pt;margin-top:146.65pt;width:123.75pt;height:3.75pt;flip:x 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4384" behindDoc="0" locked="0" layoutInCell="1" allowOverlap="1" wp14:anchorId="326F164A" wp14:editId="08BD91A9">
                <wp:simplePos x="0" y="0"/>
                <wp:positionH relativeFrom="column">
                  <wp:posOffset>3038475</wp:posOffset>
                </wp:positionH>
                <wp:positionV relativeFrom="paragraph">
                  <wp:posOffset>1719580</wp:posOffset>
                </wp:positionV>
                <wp:extent cx="1905000" cy="190500"/>
                <wp:effectExtent l="57150" t="76200" r="57150" b="95250"/>
                <wp:wrapNone/>
                <wp:docPr id="32" name="Connecteur droit avec flèche 32"/>
                <wp:cNvGraphicFramePr/>
                <a:graphic xmlns:a="http://schemas.openxmlformats.org/drawingml/2006/main">
                  <a:graphicData uri="http://schemas.microsoft.com/office/word/2010/wordprocessingShape">
                    <wps:wsp>
                      <wps:cNvCnPr/>
                      <wps:spPr>
                        <a:xfrm flipH="1" flipV="1">
                          <a:off x="0" y="0"/>
                          <a:ext cx="1905000" cy="190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2" o:spid="_x0000_s1026" type="#_x0000_t32" style="position:absolute;margin-left:239.25pt;margin-top:135.4pt;width:150pt;height:15pt;flip:x 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3360" behindDoc="0" locked="0" layoutInCell="1" allowOverlap="1" wp14:anchorId="37AFEC96" wp14:editId="03B5B2CB">
                <wp:simplePos x="0" y="0"/>
                <wp:positionH relativeFrom="column">
                  <wp:posOffset>1590675</wp:posOffset>
                </wp:positionH>
                <wp:positionV relativeFrom="paragraph">
                  <wp:posOffset>2195830</wp:posOffset>
                </wp:positionV>
                <wp:extent cx="609600" cy="57150"/>
                <wp:effectExtent l="38100" t="76200" r="19050" b="114300"/>
                <wp:wrapNone/>
                <wp:docPr id="31" name="Connecteur droit avec flèche 31"/>
                <wp:cNvGraphicFramePr/>
                <a:graphic xmlns:a="http://schemas.openxmlformats.org/drawingml/2006/main">
                  <a:graphicData uri="http://schemas.microsoft.com/office/word/2010/wordprocessingShape">
                    <wps:wsp>
                      <wps:cNvCnPr/>
                      <wps:spPr>
                        <a:xfrm flipV="1">
                          <a:off x="0" y="0"/>
                          <a:ext cx="609600" cy="5715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1" o:spid="_x0000_s1026" type="#_x0000_t32" style="position:absolute;margin-left:125.25pt;margin-top:172.9pt;width:48pt;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2336" behindDoc="0" locked="0" layoutInCell="1" allowOverlap="1" wp14:anchorId="73A93CB1" wp14:editId="064D2841">
                <wp:simplePos x="0" y="0"/>
                <wp:positionH relativeFrom="column">
                  <wp:posOffset>1590675</wp:posOffset>
                </wp:positionH>
                <wp:positionV relativeFrom="paragraph">
                  <wp:posOffset>1471930</wp:posOffset>
                </wp:positionV>
                <wp:extent cx="609600" cy="533400"/>
                <wp:effectExtent l="38100" t="19050" r="95250" b="95250"/>
                <wp:wrapNone/>
                <wp:docPr id="30" name="Connecteur droit avec flèche 30"/>
                <wp:cNvGraphicFramePr/>
                <a:graphic xmlns:a="http://schemas.openxmlformats.org/drawingml/2006/main">
                  <a:graphicData uri="http://schemas.microsoft.com/office/word/2010/wordprocessingShape">
                    <wps:wsp>
                      <wps:cNvCnPr/>
                      <wps:spPr>
                        <a:xfrm>
                          <a:off x="0" y="0"/>
                          <a:ext cx="609600"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0" o:spid="_x0000_s1026" type="#_x0000_t32" style="position:absolute;margin-left:125.25pt;margin-top:115.9pt;width:48pt;height:42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61312" behindDoc="0" locked="0" layoutInCell="1" allowOverlap="1" wp14:anchorId="49A2D6F8" wp14:editId="61DAB489">
                <wp:simplePos x="0" y="0"/>
                <wp:positionH relativeFrom="column">
                  <wp:posOffset>4943475</wp:posOffset>
                </wp:positionH>
                <wp:positionV relativeFrom="paragraph">
                  <wp:posOffset>1633855</wp:posOffset>
                </wp:positionV>
                <wp:extent cx="1381125" cy="619125"/>
                <wp:effectExtent l="0" t="0" r="28575" b="28575"/>
                <wp:wrapNone/>
                <wp:docPr id="29" name="Zone de texte 29"/>
                <wp:cNvGraphicFramePr/>
                <a:graphic xmlns:a="http://schemas.openxmlformats.org/drawingml/2006/main">
                  <a:graphicData uri="http://schemas.microsoft.com/office/word/2010/wordprocessingShape">
                    <wps:wsp>
                      <wps:cNvSpPr txBox="1"/>
                      <wps:spPr>
                        <a:xfrm>
                          <a:off x="0" y="0"/>
                          <a:ext cx="1381125"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8F5972A" w14:textId="716774CB" w:rsidR="006A0512" w:rsidRDefault="006A0512" w:rsidP="00EE1C9A">
                            <w:pPr>
                              <w:pStyle w:val="Sansinterligne"/>
                              <w:jc w:val="center"/>
                            </w:pPr>
                            <w:r>
                              <w:t>Les projets enfants</w:t>
                            </w:r>
                          </w:p>
                          <w:p w14:paraId="1517789C" w14:textId="3DC9185D" w:rsidR="006A0512" w:rsidRDefault="006A0512" w:rsidP="00EE1C9A">
                            <w:pPr>
                              <w:pStyle w:val="Sansinterligne"/>
                              <w:jc w:val="center"/>
                            </w:pPr>
                            <w:r>
                              <w:t>=</w:t>
                            </w:r>
                          </w:p>
                          <w:p w14:paraId="407AB045" w14:textId="7F969755" w:rsidR="006A0512" w:rsidRDefault="006A0512" w:rsidP="00EE1C9A">
                            <w:pPr>
                              <w:pStyle w:val="Sansinterligne"/>
                              <w:jc w:val="center"/>
                            </w:pPr>
                            <w: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29" o:spid="_x0000_s1046" type="#_x0000_t202" style="position:absolute;left:0;text-align:left;margin-left:389.25pt;margin-top:128.65pt;width:108.75pt;height:4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" fillcolor="white [3201]" strokeweight=".5pt">
                <v:textbox>
                  <w:txbxContent>
                    <w:p w14:paraId="38F5972A" w14:textId="716774CB" w:rsidR="006A0512" w:rsidRDefault="006A0512" w:rsidP="00EE1C9A">
                      <w:pPr>
                        <w:pStyle w:val="Sansinterligne"/>
                        <w:jc w:val="center"/>
                      </w:pPr>
                      <w:r>
                        <w:t>Les projets enfants</w:t>
                      </w:r>
                    </w:p>
                    <w:p w14:paraId="1517789C" w14:textId="3DC9185D" w:rsidR="006A0512" w:rsidRDefault="006A0512" w:rsidP="00EE1C9A">
                      <w:pPr>
                        <w:pStyle w:val="Sansinterligne"/>
                        <w:jc w:val="center"/>
                      </w:pPr>
                      <w:r>
                        <w:t>=</w:t>
                      </w:r>
                    </w:p>
                    <w:p w14:paraId="407AB045" w14:textId="7F969755" w:rsidR="006A0512" w:rsidRDefault="006A0512" w:rsidP="00EE1C9A">
                      <w:pPr>
                        <w:pStyle w:val="Sansinterligne"/>
                        <w:jc w:val="center"/>
                      </w:pPr>
                      <w:r>
                        <w:t>Modules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512DC02" wp14:editId="5719A3D2">
                <wp:simplePos x="0" y="0"/>
                <wp:positionH relativeFrom="column">
                  <wp:posOffset>85725</wp:posOffset>
                </wp:positionH>
                <wp:positionV relativeFrom="paragraph">
                  <wp:posOffset>2005330</wp:posOffset>
                </wp:positionV>
                <wp:extent cx="1504950" cy="514350"/>
                <wp:effectExtent l="0" t="0" r="19050" b="19050"/>
                <wp:wrapNone/>
                <wp:docPr id="26" name="Zone de texte 26"/>
                <wp:cNvGraphicFramePr/>
                <a:graphic xmlns:a="http://schemas.openxmlformats.org/drawingml/2006/main">
                  <a:graphicData uri="http://schemas.microsoft.com/office/word/2010/wordprocessingShape">
                    <wps:wsp>
                      <wps:cNvSpPr txBox="1"/>
                      <wps:spPr>
                        <a:xfrm>
                          <a:off x="0" y="0"/>
                          <a:ext cx="1504950" cy="5143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C7C51D" w14:textId="596362AB" w:rsidR="006A0512" w:rsidRDefault="006A0512">
                            <w:r>
                              <w:t>Fichier de préférence de déploiement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26" o:spid="_x0000_s1047" type="#_x0000_t202" style="position:absolute;left:0;text-align:left;margin-left:6.75pt;margin-top:157.9pt;width:118.5pt;height:40.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" fillcolor="white [3201]" strokeweight=".5pt">
                <v:textbox>
                  <w:txbxContent>
                    <w:p w14:paraId="17C7C51D" w14:textId="596362AB" w:rsidR="006A0512" w:rsidRDefault="006A0512">
                      <w:r>
                        <w:t>Fichier de préférence de déploiement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3AAC74B" wp14:editId="7874F804">
                <wp:simplePos x="0" y="0"/>
                <wp:positionH relativeFrom="column">
                  <wp:posOffset>85725</wp:posOffset>
                </wp:positionH>
                <wp:positionV relativeFrom="paragraph">
                  <wp:posOffset>1176655</wp:posOffset>
                </wp:positionV>
                <wp:extent cx="1504950" cy="600075"/>
                <wp:effectExtent l="0" t="0" r="19050" b="28575"/>
                <wp:wrapNone/>
                <wp:docPr id="13" name="Zone de texte 13"/>
                <wp:cNvGraphicFramePr/>
                <a:graphic xmlns:a="http://schemas.openxmlformats.org/drawingml/2006/main">
                  <a:graphicData uri="http://schemas.microsoft.com/office/word/2010/wordprocessingShape">
                    <wps:wsp>
                      <wps:cNvSpPr txBox="1"/>
                      <wps:spPr>
                        <a:xfrm>
                          <a:off x="0" y="0"/>
                          <a:ext cx="1504950" cy="6000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B8B8F78" w14:textId="10EAED4C" w:rsidR="006A0512" w:rsidRDefault="006A0512" w:rsidP="00EE1C9A">
                            <w:pPr>
                              <w:pStyle w:val="Sansinterligne"/>
                            </w:pPr>
                            <w:r>
                              <w:t>Fichier de configuration du projet parent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13" o:spid="_x0000_s1048" type="#_x0000_t202" style="position:absolute;left:0;text-align:left;margin-left:6.75pt;margin-top:92.65pt;width:118.5pt;height:4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" fillcolor="white [3201]" strokeweight=".5pt">
                <v:textbox>
                  <w:txbxContent>
                    <w:p w14:paraId="7B8B8F78" w14:textId="10EAED4C" w:rsidR="006A0512" w:rsidRDefault="006A0512" w:rsidP="00EE1C9A">
                      <w:pPr>
                        <w:pStyle w:val="Sansinterligne"/>
                      </w:pPr>
                      <w:r>
                        <w:t>Fichier de configuration du projet parent</w:t>
                      </w:r>
                    </w:p>
                  </w:txbxContent>
                </v:textbox>
              </v:shape>
            </w:pict>
          </mc:Fallback>
        </mc:AlternateContent>
      </w:r>
      <w:r>
        <w:rPr>
          <w:noProof/>
        </w:rPr>
        <w:drawing>
          <wp:inline distT="0" distB="0" distL="0" distR="0" wp14:anchorId="1E27A1CA" wp14:editId="374B9DDF">
            <wp:extent cx="2152650" cy="2405744"/>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399" t="23077" r="67626" b="15385"/>
                    <a:stretch/>
                  </pic:blipFill>
                  <pic:spPr bwMode="auto">
                    <a:xfrm>
                      <a:off x="0" y="0"/>
                      <a:ext cx="2152700" cy="2405800"/>
                    </a:xfrm>
                    <a:prstGeom prst="rect">
                      <a:avLst/>
                    </a:prstGeom>
                    <a:ln>
                      <a:noFill/>
                    </a:ln>
                    <a:extLst>
                      <a:ext uri="{53640926-AAD7-44D8-BBD7-CCE9431645EC}">
                        <a14:shadowObscured xmlns:a14="http://schemas.microsoft.com/office/drawing/2010/main"/>
                      </a:ext>
                    </a:extLst>
                  </pic:spPr>
                </pic:pic>
              </a:graphicData>
            </a:graphic>
          </wp:inline>
        </w:drawing>
      </w:r>
    </w:p>
    <w:p w14:paraId="314B678D" w14:textId="34D04D90" w:rsidR="00A35F91" w:rsidRPr="00A35F91" w:rsidRDefault="007F0337" w:rsidP="00A35F91">
      <w:pPr>
        <w:pStyle w:val="Lgende"/>
        <w:keepNext/>
        <w:keepLines/>
      </w:pPr>
      <w:bookmarkStart w:id="49" w:name="_Toc200332269"/>
      <w:r>
        <w:t xml:space="preserve">Figure </w:t>
      </w:r>
      <w:r w:rsidR="001F77A9">
        <w:fldChar w:fldCharType="begin"/>
      </w:r>
      <w:r w:rsidR="001F77A9">
        <w:instrText xml:space="preserve"> SEQ Figure \* ARABIC </w:instrText>
      </w:r>
      <w:r w:rsidR="001F77A9">
        <w:fldChar w:fldCharType="separate"/>
      </w:r>
      <w:r w:rsidR="00F972E6">
        <w:rPr>
          <w:noProof/>
        </w:rPr>
        <w:t>2</w:t>
      </w:r>
      <w:r w:rsidR="001F77A9">
        <w:rPr>
          <w:noProof/>
        </w:rPr>
        <w:fldChar w:fldCharType="end"/>
      </w:r>
      <w:r>
        <w:t xml:space="preserve"> - Schéma explicatif se basant sur une vue éclipse</w:t>
      </w:r>
      <w:bookmarkEnd w:id="49"/>
    </w:p>
    <w:bookmarkStart w:id="50" w:name="_Toc195466863"/>
    <w:bookmarkStart w:id="51" w:name="_Toc195466941"/>
    <w:bookmarkStart w:id="52" w:name="_Toc195501193"/>
    <w:p w14:paraId="5E6A66FC" w14:textId="001A7075" w:rsidR="00EE1C9A" w:rsidRDefault="00483286" w:rsidP="00A35F91">
      <w:pPr>
        <w:keepNext/>
        <w:keepLines/>
        <w:jc w:val="center"/>
      </w:pPr>
      <w:r>
        <w:rPr>
          <w:noProof/>
        </w:rPr>
        <mc:AlternateContent>
          <mc:Choice Requires="wps">
            <w:drawing>
              <wp:anchor distT="0" distB="0" distL="114300" distR="114300" simplePos="0" relativeHeight="251679744" behindDoc="0" locked="0" layoutInCell="1" allowOverlap="1" wp14:anchorId="1158E983" wp14:editId="36976C7E">
                <wp:simplePos x="0" y="0"/>
                <wp:positionH relativeFrom="column">
                  <wp:posOffset>3771900</wp:posOffset>
                </wp:positionH>
                <wp:positionV relativeFrom="paragraph">
                  <wp:posOffset>1610360</wp:posOffset>
                </wp:positionV>
                <wp:extent cx="1054100" cy="508000"/>
                <wp:effectExtent l="50800" t="25400" r="63500" b="127000"/>
                <wp:wrapNone/>
                <wp:docPr id="21" name="Connecteur droit avec flèche 21"/>
                <wp:cNvGraphicFramePr/>
                <a:graphic xmlns:a="http://schemas.openxmlformats.org/drawingml/2006/main">
                  <a:graphicData uri="http://schemas.microsoft.com/office/word/2010/wordprocessingShape">
                    <wps:wsp>
                      <wps:cNvCnPr/>
                      <wps:spPr>
                        <a:xfrm flipH="1">
                          <a:off x="0" y="0"/>
                          <a:ext cx="1054100" cy="5080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21" o:spid="_x0000_s1026" type="#_x0000_t32" style="position:absolute;margin-left:297pt;margin-top:126.8pt;width:83pt;height:40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" strokecolor="#4f81bd [3204]" strokeweight="2pt">
                <v:stroke endarrow="open"/>
                <v:shadow on="t" opacity="24903f" mv:blur="40000f" origin=",.5" offset="0,20000emu"/>
              </v:shape>
            </w:pict>
          </mc:Fallback>
        </mc:AlternateContent>
      </w:r>
      <w:r>
        <w:rPr>
          <w:noProof/>
        </w:rPr>
        <mc:AlternateContent>
          <mc:Choice Requires="wps">
            <w:drawing>
              <wp:anchor distT="0" distB="0" distL="114300" distR="114300" simplePos="0" relativeHeight="251678720" behindDoc="0" locked="0" layoutInCell="1" allowOverlap="1" wp14:anchorId="374C7C3E" wp14:editId="314E6B4D">
                <wp:simplePos x="0" y="0"/>
                <wp:positionH relativeFrom="column">
                  <wp:posOffset>4800600</wp:posOffset>
                </wp:positionH>
                <wp:positionV relativeFrom="paragraph">
                  <wp:posOffset>1432561</wp:posOffset>
                </wp:positionV>
                <wp:extent cx="1495425" cy="342900"/>
                <wp:effectExtent l="0" t="0" r="28575" b="38100"/>
                <wp:wrapNone/>
                <wp:docPr id="18" name="Zone de texte 18"/>
                <wp:cNvGraphicFramePr/>
                <a:graphic xmlns:a="http://schemas.openxmlformats.org/drawingml/2006/main">
                  <a:graphicData uri="http://schemas.microsoft.com/office/word/2010/wordprocessingShape">
                    <wps:wsp>
                      <wps:cNvSpPr txBox="1"/>
                      <wps:spPr>
                        <a:xfrm>
                          <a:off x="0" y="0"/>
                          <a:ext cx="1495425"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81964C3" w14:textId="1B25D6FB" w:rsidR="006A0512" w:rsidRDefault="006A0512" w:rsidP="00483286">
                            <w:pPr>
                              <w:pStyle w:val="Sansinterligne"/>
                            </w:pPr>
                            <w:r>
                              <w:t>Vue du composant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Zone de texte 18" o:spid="_x0000_s1049" type="#_x0000_t202" style="position:absolute;left:0;text-align:left;margin-left:378pt;margin-top:112.8pt;width:117.75pt;height:27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" fillcolor="white [3201]" strokeweight=".5pt">
                <v:textbox>
                  <w:txbxContent>
                    <w:p w14:paraId="581964C3" w14:textId="1B25D6FB" w:rsidR="006A0512" w:rsidRDefault="006A0512" w:rsidP="00483286">
                      <w:pPr>
                        <w:pStyle w:val="Sansinterligne"/>
                      </w:pPr>
                      <w:r>
                        <w:t>Vue du composant</w:t>
                      </w:r>
                    </w:p>
                  </w:txbxContent>
                </v:textbox>
              </v:shape>
            </w:pict>
          </mc:Fallback>
        </mc:AlternateContent>
      </w:r>
      <w:r w:rsidR="00362B61">
        <w:rPr>
          <w:noProof/>
        </w:rPr>
        <mc:AlternateContent>
          <mc:Choice Requires="wps">
            <w:drawing>
              <wp:anchor distT="0" distB="0" distL="114300" distR="114300" simplePos="0" relativeHeight="251670528" behindDoc="0" locked="0" layoutInCell="1" allowOverlap="1" wp14:anchorId="7E7932AF" wp14:editId="4855FB41">
                <wp:simplePos x="0" y="0"/>
                <wp:positionH relativeFrom="column">
                  <wp:posOffset>1543050</wp:posOffset>
                </wp:positionH>
                <wp:positionV relativeFrom="paragraph">
                  <wp:posOffset>3009900</wp:posOffset>
                </wp:positionV>
                <wp:extent cx="790575" cy="485775"/>
                <wp:effectExtent l="38100" t="19050" r="85725" b="104775"/>
                <wp:wrapNone/>
                <wp:docPr id="39" name="Connecteur droit avec flèche 39"/>
                <wp:cNvGraphicFramePr/>
                <a:graphic xmlns:a="http://schemas.openxmlformats.org/drawingml/2006/main">
                  <a:graphicData uri="http://schemas.microsoft.com/office/word/2010/wordprocessingShape">
                    <wps:wsp>
                      <wps:cNvCnPr/>
                      <wps:spPr>
                        <a:xfrm>
                          <a:off x="0" y="0"/>
                          <a:ext cx="790575" cy="4857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39" o:spid="_x0000_s1026" type="#_x0000_t32" style="position:absolute;margin-left:121.5pt;margin-top:237pt;width:62.25pt;height:3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9504" behindDoc="0" locked="0" layoutInCell="1" allowOverlap="1" wp14:anchorId="2122C307" wp14:editId="4E5F5F0E">
                <wp:simplePos x="0" y="0"/>
                <wp:positionH relativeFrom="column">
                  <wp:posOffset>114300</wp:posOffset>
                </wp:positionH>
                <wp:positionV relativeFrom="paragraph">
                  <wp:posOffset>2571750</wp:posOffset>
                </wp:positionV>
                <wp:extent cx="1428750" cy="628650"/>
                <wp:effectExtent l="0" t="0" r="19050" b="19050"/>
                <wp:wrapNone/>
                <wp:docPr id="38" name="Zone de texte 38"/>
                <wp:cNvGraphicFramePr/>
                <a:graphic xmlns:a="http://schemas.openxmlformats.org/drawingml/2006/main">
                  <a:graphicData uri="http://schemas.microsoft.com/office/word/2010/wordprocessingShape">
                    <wps:wsp>
                      <wps:cNvSpPr txBox="1"/>
                      <wps:spPr>
                        <a:xfrm>
                          <a:off x="0" y="0"/>
                          <a:ext cx="1428750" cy="6286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A2443E4" w14:textId="2EE00DEA" w:rsidR="006A0512" w:rsidRDefault="006A0512" w:rsidP="00362B61">
                            <w:pPr>
                              <w:pStyle w:val="Sansinterligne"/>
                            </w:pPr>
                            <w:r>
                              <w:t>Fichier de configuration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Zone de texte 38" o:spid="_x0000_s1050" type="#_x0000_t202" style="position:absolute;left:0;text-align:left;margin-left:9pt;margin-top:202.5pt;width:112.5pt;height:49.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" fillcolor="white [3201]" strokeweight=".5pt">
                <v:textbox>
                  <w:txbxContent>
                    <w:p w14:paraId="6A2443E4" w14:textId="2EE00DEA" w:rsidR="006A0512" w:rsidRDefault="006A0512" w:rsidP="00362B61">
                      <w:pPr>
                        <w:pStyle w:val="Sansinterligne"/>
                      </w:pPr>
                      <w:r>
                        <w:t>Fichier de configuration du module</w:t>
                      </w:r>
                    </w:p>
                  </w:txbxContent>
                </v:textbox>
              </v:shape>
            </w:pict>
          </mc:Fallback>
        </mc:AlternateContent>
      </w:r>
      <w:r w:rsidR="00362B61">
        <w:rPr>
          <w:noProof/>
        </w:rPr>
        <mc:AlternateContent>
          <mc:Choice Requires="wps">
            <w:drawing>
              <wp:anchor distT="0" distB="0" distL="114300" distR="114300" simplePos="0" relativeHeight="251667456" behindDoc="0" locked="0" layoutInCell="1" allowOverlap="1" wp14:anchorId="1715A31F" wp14:editId="37A56325">
                <wp:simplePos x="0" y="0"/>
                <wp:positionH relativeFrom="column">
                  <wp:posOffset>1304925</wp:posOffset>
                </wp:positionH>
                <wp:positionV relativeFrom="paragraph">
                  <wp:posOffset>1743075</wp:posOffset>
                </wp:positionV>
                <wp:extent cx="1428750" cy="0"/>
                <wp:effectExtent l="0" t="76200" r="19050" b="152400"/>
                <wp:wrapNone/>
                <wp:docPr id="36" name="Connecteur droit avec flèche 36"/>
                <wp:cNvGraphicFramePr/>
                <a:graphic xmlns:a="http://schemas.openxmlformats.org/drawingml/2006/main">
                  <a:graphicData uri="http://schemas.microsoft.com/office/word/2010/wordprocessingShape">
                    <wps:wsp>
                      <wps:cNvCnPr/>
                      <wps:spPr>
                        <a:xfrm>
                          <a:off x="0" y="0"/>
                          <a:ext cx="142875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6" o:spid="_x0000_s1026" type="#_x0000_t32" style="position:absolute;margin-left:102.75pt;margin-top:137.25pt;width:112.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8480" behindDoc="0" locked="0" layoutInCell="1" allowOverlap="1" wp14:anchorId="59C0B88F" wp14:editId="4AFEED51">
                <wp:simplePos x="0" y="0"/>
                <wp:positionH relativeFrom="column">
                  <wp:posOffset>1304925</wp:posOffset>
                </wp:positionH>
                <wp:positionV relativeFrom="paragraph">
                  <wp:posOffset>1743075</wp:posOffset>
                </wp:positionV>
                <wp:extent cx="1428750" cy="142875"/>
                <wp:effectExtent l="38100" t="38100" r="76200" b="142875"/>
                <wp:wrapNone/>
                <wp:docPr id="37" name="Connecteur droit avec flèche 37"/>
                <wp:cNvGraphicFramePr/>
                <a:graphic xmlns:a="http://schemas.openxmlformats.org/drawingml/2006/main">
                  <a:graphicData uri="http://schemas.microsoft.com/office/word/2010/wordprocessingShape">
                    <wps:wsp>
                      <wps:cNvCnPr/>
                      <wps:spPr>
                        <a:xfrm>
                          <a:off x="0" y="0"/>
                          <a:ext cx="1428750" cy="14287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Connecteur droit avec flèche 37" o:spid="_x0000_s1026" type="#_x0000_t32" style="position:absolute;margin-left:102.75pt;margin-top:137.25pt;width:112.5pt;height:11.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" strokecolor="#4f81bd [3204]" strokeweight="2pt">
                <v:stroke endarrow="open"/>
                <v:shadow on="t" opacity="24903f" mv:blur="40000f" origin=",.5" offset="0,20000emu"/>
              </v:shape>
            </w:pict>
          </mc:Fallback>
        </mc:AlternateContent>
      </w:r>
      <w:r w:rsidR="00362B61">
        <w:rPr>
          <w:noProof/>
        </w:rPr>
        <mc:AlternateContent>
          <mc:Choice Requires="wps">
            <w:drawing>
              <wp:anchor distT="0" distB="0" distL="114300" distR="114300" simplePos="0" relativeHeight="251666432" behindDoc="0" locked="0" layoutInCell="1" allowOverlap="1" wp14:anchorId="64B27CD6" wp14:editId="6A041CB3">
                <wp:simplePos x="0" y="0"/>
                <wp:positionH relativeFrom="column">
                  <wp:posOffset>-190500</wp:posOffset>
                </wp:positionH>
                <wp:positionV relativeFrom="paragraph">
                  <wp:posOffset>1504950</wp:posOffset>
                </wp:positionV>
                <wp:extent cx="1495425" cy="466725"/>
                <wp:effectExtent l="0" t="0" r="28575" b="28575"/>
                <wp:wrapNone/>
                <wp:docPr id="35" name="Zone de texte 35"/>
                <wp:cNvGraphicFramePr/>
                <a:graphic xmlns:a="http://schemas.openxmlformats.org/drawingml/2006/main">
                  <a:graphicData uri="http://schemas.microsoft.com/office/word/2010/wordprocessingShape">
                    <wps:wsp>
                      <wps:cNvSpPr txBox="1"/>
                      <wps:spPr>
                        <a:xfrm>
                          <a:off x="0" y="0"/>
                          <a:ext cx="1495425" cy="4667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479BE91" w14:textId="3B9714E6" w:rsidR="006A0512" w:rsidRDefault="006A0512" w:rsidP="00EE1C9A">
                            <w:pPr>
                              <w:pStyle w:val="Sansinterligne"/>
                            </w:pPr>
                            <w:r>
                              <w:t>Composants du module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Zone de texte 35" o:spid="_x0000_s1051" type="#_x0000_t202" style="position:absolute;left:0;text-align:left;margin-left:-15pt;margin-top:118.5pt;width:117.75pt;height:36.7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" fillcolor="white [3201]" strokeweight=".5pt">
                <v:textbox>
                  <w:txbxContent>
                    <w:p w14:paraId="3479BE91" w14:textId="3B9714E6" w:rsidR="006A0512" w:rsidRDefault="006A0512" w:rsidP="00EE1C9A">
                      <w:pPr>
                        <w:pStyle w:val="Sansinterligne"/>
                      </w:pPr>
                      <w:r>
                        <w:t>Composants du module</w:t>
                      </w:r>
                    </w:p>
                  </w:txbxContent>
                </v:textbox>
              </v:shape>
            </w:pict>
          </mc:Fallback>
        </mc:AlternateContent>
      </w:r>
      <w:r w:rsidR="00EE1C9A">
        <w:rPr>
          <w:noProof/>
        </w:rPr>
        <w:drawing>
          <wp:inline distT="0" distB="0" distL="0" distR="0" wp14:anchorId="47F9B755" wp14:editId="728C3416">
            <wp:extent cx="1876425" cy="3543300"/>
            <wp:effectExtent l="0" t="0" r="9525"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l="1603" t="15977" r="66827" b="10646"/>
                    <a:stretch/>
                  </pic:blipFill>
                  <pic:spPr bwMode="auto">
                    <a:xfrm>
                      <a:off x="0" y="0"/>
                      <a:ext cx="1876425" cy="3543300"/>
                    </a:xfrm>
                    <a:prstGeom prst="rect">
                      <a:avLst/>
                    </a:prstGeom>
                    <a:ln>
                      <a:noFill/>
                    </a:ln>
                    <a:extLst>
                      <a:ext uri="{53640926-AAD7-44D8-BBD7-CCE9431645EC}">
                        <a14:shadowObscured xmlns:a14="http://schemas.microsoft.com/office/drawing/2010/main"/>
                      </a:ext>
                    </a:extLst>
                  </pic:spPr>
                </pic:pic>
              </a:graphicData>
            </a:graphic>
          </wp:inline>
        </w:drawing>
      </w:r>
    </w:p>
    <w:p w14:paraId="6AF44096" w14:textId="2D2A7187" w:rsidR="00EE1C9A" w:rsidRDefault="00362B61" w:rsidP="00A35F91">
      <w:pPr>
        <w:pStyle w:val="Lgende"/>
        <w:keepNext/>
        <w:keepLines/>
      </w:pPr>
      <w:bookmarkStart w:id="53" w:name="_Toc200332270"/>
      <w:r>
        <w:t xml:space="preserve">Figure </w:t>
      </w:r>
      <w:r w:rsidR="001F77A9">
        <w:fldChar w:fldCharType="begin"/>
      </w:r>
      <w:r w:rsidR="001F77A9">
        <w:instrText xml:space="preserve"> SEQ Figure \* ARABIC </w:instrText>
      </w:r>
      <w:r w:rsidR="001F77A9">
        <w:fldChar w:fldCharType="separate"/>
      </w:r>
      <w:r w:rsidR="00F972E6">
        <w:rPr>
          <w:noProof/>
        </w:rPr>
        <w:t>3</w:t>
      </w:r>
      <w:r w:rsidR="001F77A9">
        <w:rPr>
          <w:noProof/>
        </w:rPr>
        <w:fldChar w:fldCharType="end"/>
      </w:r>
      <w:r>
        <w:t xml:space="preserve"> - Détail d'un module</w:t>
      </w:r>
      <w:bookmarkEnd w:id="53"/>
    </w:p>
    <w:p w14:paraId="50520722" w14:textId="77777777" w:rsidR="00362B61" w:rsidRPr="00362B61" w:rsidRDefault="00362B61" w:rsidP="00362B61"/>
    <w:p w14:paraId="1C491757" w14:textId="77777777" w:rsidR="000D194B" w:rsidRDefault="005A5857" w:rsidP="005A5857">
      <w:pPr>
        <w:pStyle w:val="Titre3"/>
      </w:pPr>
      <w:bookmarkStart w:id="54" w:name="_Toc200332244"/>
      <w:bookmarkStart w:id="55" w:name="_Toc200332315"/>
      <w:r>
        <w:lastRenderedPageBreak/>
        <w:t>M</w:t>
      </w:r>
      <w:r w:rsidR="000D194B">
        <w:t>odule</w:t>
      </w:r>
      <w:bookmarkEnd w:id="50"/>
      <w:bookmarkEnd w:id="51"/>
      <w:bookmarkEnd w:id="52"/>
      <w:bookmarkEnd w:id="54"/>
      <w:bookmarkEnd w:id="55"/>
    </w:p>
    <w:p w14:paraId="62ABB001" w14:textId="581506F4" w:rsidR="000D194B" w:rsidRDefault="002C5689" w:rsidP="000D194B">
      <w:r>
        <w:t xml:space="preserve">Ajouter un module à Jahia, c’est ajouter une nouvelle famille de fonctionnalités. Un composant permet de réaliser le plus petit bloc de données identifiables. Par exemple, un article est un composant utilisant un titre, un contenu, des images ; un article </w:t>
      </w:r>
      <w:proofErr w:type="spellStart"/>
      <w:r>
        <w:t>votable</w:t>
      </w:r>
      <w:proofErr w:type="spellEnd"/>
      <w:r>
        <w:t xml:space="preserve"> est un composant nécessitant un titre, des descriptions courtes, éventuellement un lien et un bouton pour voter. Ces deux composants peuvent être </w:t>
      </w:r>
      <w:r w:rsidR="006A0B29">
        <w:t>réunis</w:t>
      </w:r>
      <w:r>
        <w:t xml:space="preserve"> dans un même module (</w:t>
      </w:r>
      <w:r w:rsidR="00CB1C77">
        <w:t>i</w:t>
      </w:r>
      <w:r>
        <w:t xml:space="preserve">ci </w:t>
      </w:r>
      <w:proofErr w:type="spellStart"/>
      <w:r>
        <w:t>crlo</w:t>
      </w:r>
      <w:proofErr w:type="spellEnd"/>
      <w:r>
        <w:t xml:space="preserve"> – article</w:t>
      </w:r>
      <w:r w:rsidR="00CB1C77">
        <w:t>)</w:t>
      </w:r>
    </w:p>
    <w:p w14:paraId="3EB76D2A" w14:textId="77777777" w:rsidR="008904FF" w:rsidRPr="000D194B" w:rsidRDefault="008904FF" w:rsidP="000D194B"/>
    <w:p w14:paraId="1CEC2BBD" w14:textId="77777777" w:rsidR="000D194B" w:rsidRDefault="005A5857" w:rsidP="005A5857">
      <w:pPr>
        <w:pStyle w:val="Titre3"/>
      </w:pPr>
      <w:bookmarkStart w:id="56" w:name="_Toc195466865"/>
      <w:bookmarkStart w:id="57" w:name="_Toc195466943"/>
      <w:bookmarkStart w:id="58" w:name="_Toc195501194"/>
      <w:bookmarkStart w:id="59" w:name="_Toc200332245"/>
      <w:bookmarkStart w:id="60" w:name="_Toc200332316"/>
      <w:r>
        <w:t>T</w:t>
      </w:r>
      <w:r w:rsidR="000D194B">
        <w:t>emplate</w:t>
      </w:r>
      <w:bookmarkEnd w:id="56"/>
      <w:bookmarkEnd w:id="57"/>
      <w:bookmarkEnd w:id="58"/>
      <w:bookmarkEnd w:id="59"/>
      <w:bookmarkEnd w:id="60"/>
    </w:p>
    <w:p w14:paraId="76687ECF" w14:textId="3BC9726F" w:rsidR="000D194B" w:rsidRDefault="000D194B" w:rsidP="000D194B">
      <w:r>
        <w:t xml:space="preserve">Le </w:t>
      </w:r>
      <w:bookmarkStart w:id="61" w:name="_Toc195466866"/>
      <w:bookmarkStart w:id="62" w:name="_Toc195466944"/>
      <w:r w:rsidR="001248BD">
        <w:t>t</w:t>
      </w:r>
      <w:r w:rsidR="00050E48">
        <w:t>emplate permet de</w:t>
      </w:r>
      <w:r>
        <w:t xml:space="preserve"> définir</w:t>
      </w:r>
      <w:r w:rsidR="00734D0B">
        <w:t xml:space="preserve"> un patron de vue pour une page, il définit donc</w:t>
      </w:r>
      <w:r w:rsidR="002C5689">
        <w:t xml:space="preserve"> les principales régions d’une page. </w:t>
      </w:r>
      <w:r w:rsidR="00734D0B">
        <w:t>P</w:t>
      </w:r>
      <w:r>
        <w:t xml:space="preserve">ar exemple </w:t>
      </w:r>
      <w:r w:rsidR="00050E48">
        <w:t>l’</w:t>
      </w:r>
      <w:r w:rsidR="001248BD">
        <w:t>en-tête</w:t>
      </w:r>
      <w:r w:rsidR="00050E48">
        <w:t>, le pied de page, la barre de menu pour une page classique.</w:t>
      </w:r>
      <w:r w:rsidR="00C136EF">
        <w:t xml:space="preserve"> Ce patron est commun à toutes les pages du site. Le template est aussi la base pour la construction de nouvelle page.</w:t>
      </w:r>
    </w:p>
    <w:p w14:paraId="1DE3C0B9" w14:textId="77777777" w:rsidR="008904FF" w:rsidRDefault="008904FF" w:rsidP="000D194B"/>
    <w:p w14:paraId="6E221DD9" w14:textId="07EBDC92" w:rsidR="00734D0B" w:rsidRDefault="00734D0B" w:rsidP="00734D0B">
      <w:pPr>
        <w:pStyle w:val="Titre3"/>
      </w:pPr>
      <w:bookmarkStart w:id="63" w:name="_Toc200332246"/>
      <w:bookmarkStart w:id="64" w:name="_Toc200332317"/>
      <w:r>
        <w:t>Portlet</w:t>
      </w:r>
      <w:bookmarkEnd w:id="63"/>
      <w:bookmarkEnd w:id="64"/>
    </w:p>
    <w:p w14:paraId="2DE010A9" w14:textId="419AF49D" w:rsidR="00734D0B" w:rsidRDefault="00C136EF" w:rsidP="000D194B">
      <w:r>
        <w:t>Les portlets sont des applications placées dans un portail web. Elles utilisent le principe de servlets. Ces composants permettent de réaliser des services généralistes ou spécialisés tels que des annuaires, des moteurs de recherche, agenda, etc.</w:t>
      </w:r>
    </w:p>
    <w:p w14:paraId="5446F7BD" w14:textId="77777777" w:rsidR="00C136EF" w:rsidRDefault="00C136EF" w:rsidP="000D194B"/>
    <w:p w14:paraId="3B70C726" w14:textId="32EF8172" w:rsidR="008904FF" w:rsidRDefault="00A4746B" w:rsidP="008904FF">
      <w:pPr>
        <w:pStyle w:val="Titre3"/>
      </w:pPr>
      <w:bookmarkStart w:id="65" w:name="_Toc195501195"/>
      <w:bookmarkStart w:id="66" w:name="_Toc200332247"/>
      <w:bookmarkStart w:id="67" w:name="_Toc200332318"/>
      <w:r>
        <w:t xml:space="preserve">Les trois </w:t>
      </w:r>
      <w:r w:rsidR="001248BD">
        <w:t>types</w:t>
      </w:r>
      <w:r>
        <w:t xml:space="preserve"> de requêtes</w:t>
      </w:r>
      <w:r w:rsidR="008904FF">
        <w:t xml:space="preserve"> </w:t>
      </w:r>
      <w:r w:rsidR="001248BD">
        <w:t>possibles</w:t>
      </w:r>
      <w:r>
        <w:t xml:space="preserve"> sous Jahia</w:t>
      </w:r>
      <w:bookmarkEnd w:id="65"/>
      <w:bookmarkEnd w:id="66"/>
      <w:bookmarkEnd w:id="67"/>
    </w:p>
    <w:p w14:paraId="2BE1E2A8" w14:textId="726F712D" w:rsidR="008904FF" w:rsidRDefault="004552B7" w:rsidP="008904FF">
      <w:pPr>
        <w:pStyle w:val="Titre4"/>
      </w:pPr>
      <w:bookmarkStart w:id="68" w:name="_Toc195501196"/>
      <w:bookmarkStart w:id="69" w:name="_Toc200332319"/>
      <w:r>
        <w:t xml:space="preserve">Le </w:t>
      </w:r>
      <w:bookmarkEnd w:id="68"/>
      <w:r w:rsidR="001248BD">
        <w:t>SQL </w:t>
      </w:r>
      <w:r w:rsidR="008900F5">
        <w:t>2</w:t>
      </w:r>
      <w:bookmarkEnd w:id="69"/>
    </w:p>
    <w:p w14:paraId="446E52AB" w14:textId="4D1D3598" w:rsidR="003370DF" w:rsidRDefault="008900F5" w:rsidP="000523F6">
      <w:r>
        <w:t xml:space="preserve">Langage similaire </w:t>
      </w:r>
      <w:r w:rsidR="001248BD">
        <w:t>à</w:t>
      </w:r>
      <w:r>
        <w:t xml:space="preserve"> celui utilisé dans les bases de données. Les requêtes sont </w:t>
      </w:r>
      <w:r w:rsidR="000523F6">
        <w:t xml:space="preserve">d’abord </w:t>
      </w:r>
      <w:proofErr w:type="spellStart"/>
      <w:r>
        <w:t>parsées</w:t>
      </w:r>
      <w:proofErr w:type="spellEnd"/>
      <w:r>
        <w:t xml:space="preserve"> et </w:t>
      </w:r>
      <w:r w:rsidR="001248BD">
        <w:t>transformées</w:t>
      </w:r>
      <w:r>
        <w:t xml:space="preserve"> en JQOM (Java Query Object Model)</w:t>
      </w:r>
      <w:r w:rsidR="000523F6">
        <w:t xml:space="preserve"> avant d’être exécutées. Du fait de son manque de maturité, il n’est pas optimisé pour les tâches complexes (jointure, etc.)</w:t>
      </w:r>
    </w:p>
    <w:p w14:paraId="56E1A538" w14:textId="77777777" w:rsidR="0065687A" w:rsidRDefault="0065687A" w:rsidP="000523F6"/>
    <w:p w14:paraId="3B160C83" w14:textId="556867A8" w:rsidR="003370DF" w:rsidRPr="004552B7" w:rsidRDefault="003370DF" w:rsidP="003370DF">
      <w:pPr>
        <w:pStyle w:val="Titre4"/>
      </w:pPr>
      <w:bookmarkStart w:id="70" w:name="_Toc195501198"/>
      <w:bookmarkStart w:id="71" w:name="_Toc200332320"/>
      <w:r>
        <w:t xml:space="preserve">Le </w:t>
      </w:r>
      <w:bookmarkEnd w:id="70"/>
      <w:r w:rsidR="000523F6">
        <w:t>JQOM (Java Query Object Model)</w:t>
      </w:r>
      <w:bookmarkEnd w:id="71"/>
    </w:p>
    <w:p w14:paraId="14ABCBFC" w14:textId="1A70088E" w:rsidR="003370DF" w:rsidRDefault="000523F6" w:rsidP="003370DF">
      <w:pPr>
        <w:rPr>
          <w:rFonts w:ascii="Times" w:hAnsi="Times" w:cs="Times"/>
          <w:sz w:val="24"/>
          <w:szCs w:val="24"/>
        </w:rPr>
      </w:pPr>
      <w:r>
        <w:t>Il</w:t>
      </w:r>
      <w:r w:rsidR="003370DF">
        <w:t xml:space="preserve"> </w:t>
      </w:r>
      <w:r>
        <w:t>s’agit</w:t>
      </w:r>
      <w:r w:rsidR="003370DF">
        <w:t xml:space="preserve"> </w:t>
      </w:r>
      <w:r w:rsidR="00DC5065">
        <w:t>d’une</w:t>
      </w:r>
      <w:r w:rsidR="003370DF">
        <w:t xml:space="preserve"> représentation en objet Java </w:t>
      </w:r>
      <w:r w:rsidR="00DC5065">
        <w:t>d’une</w:t>
      </w:r>
      <w:r w:rsidR="003370DF">
        <w:t xml:space="preserve"> requête. On peut construire ces requêtes à </w:t>
      </w:r>
      <w:r w:rsidR="00DC5065">
        <w:t>l’aide</w:t>
      </w:r>
      <w:r w:rsidR="003370DF">
        <w:t xml:space="preserve"> des bibliothèques de tags de recherche fournies par Jahia, ou bien directement à partir de code Java. Les requêtes SQL-2 et JQOM sont assez ressemblantes, sauf que les requêtes JQOM évitent l’étape de </w:t>
      </w:r>
      <w:proofErr w:type="spellStart"/>
      <w:r w:rsidR="003370DF">
        <w:t>parsing</w:t>
      </w:r>
      <w:proofErr w:type="spellEnd"/>
      <w:r w:rsidR="003370DF">
        <w:t xml:space="preserve"> et son</w:t>
      </w:r>
      <w:r>
        <w:t>t donc légèrement plus rapides.</w:t>
      </w:r>
    </w:p>
    <w:p w14:paraId="64360CD9" w14:textId="77777777" w:rsidR="003370DF" w:rsidRDefault="003370DF" w:rsidP="003370DF"/>
    <w:p w14:paraId="539DBAF8" w14:textId="040BD7F4" w:rsidR="004552B7" w:rsidRDefault="004552B7" w:rsidP="004552B7">
      <w:pPr>
        <w:pStyle w:val="Titre4"/>
      </w:pPr>
      <w:bookmarkStart w:id="72" w:name="_Toc195501197"/>
      <w:bookmarkStart w:id="73" w:name="_Toc200332321"/>
      <w:r>
        <w:t xml:space="preserve">Le </w:t>
      </w:r>
      <w:bookmarkEnd w:id="72"/>
      <w:r w:rsidR="0065687A">
        <w:t>XPATH</w:t>
      </w:r>
      <w:bookmarkEnd w:id="73"/>
    </w:p>
    <w:p w14:paraId="36E83908" w14:textId="4CC3BEE0" w:rsidR="00A85716" w:rsidRDefault="000523F6" w:rsidP="000523F6">
      <w:r>
        <w:t>C’est le langage de requête le plus optimisé, mais il est aussi le pl</w:t>
      </w:r>
      <w:r w:rsidR="006005C8">
        <w:t>us compliqué à mettre en œuvre</w:t>
      </w:r>
      <w:r w:rsidR="00AF4219">
        <w:t xml:space="preserve"> </w:t>
      </w:r>
      <w:r w:rsidR="00382039">
        <w:t>en raison de</w:t>
      </w:r>
      <w:r w:rsidR="00AF4219">
        <w:t xml:space="preserve"> </w:t>
      </w:r>
      <w:r w:rsidR="00382039">
        <w:t>son écriture</w:t>
      </w:r>
      <w:r w:rsidR="006005C8">
        <w:t>.</w:t>
      </w:r>
      <w:r w:rsidR="006D339F">
        <w:t xml:space="preserve"> L’écriture de ce type de requêtes ressemble</w:t>
      </w:r>
      <w:r w:rsidR="00AF4219">
        <w:t xml:space="preserve"> </w:t>
      </w:r>
      <w:r w:rsidR="006D339F">
        <w:t>au chemin d’</w:t>
      </w:r>
      <w:r w:rsidR="00AF4219">
        <w:t>une arborescence vers un fichier</w:t>
      </w:r>
      <w:r w:rsidR="006D339F">
        <w:t>.</w:t>
      </w:r>
      <w:r w:rsidR="00C826EA">
        <w:t xml:space="preserve"> </w:t>
      </w:r>
    </w:p>
    <w:p w14:paraId="51518441" w14:textId="77777777" w:rsidR="00A85716" w:rsidRPr="000523F6" w:rsidRDefault="00A85716" w:rsidP="000523F6"/>
    <w:p w14:paraId="389C43C6" w14:textId="67B65493" w:rsidR="005A5857" w:rsidRPr="009E479E" w:rsidRDefault="006D339F" w:rsidP="00A85716">
      <w:pPr>
        <w:pStyle w:val="Titre2"/>
        <w:pageBreakBefore/>
      </w:pPr>
      <w:bookmarkStart w:id="74" w:name="_Toc195501199"/>
      <w:bookmarkStart w:id="75" w:name="_Toc200332248"/>
      <w:bookmarkStart w:id="76" w:name="_Toc200332322"/>
      <w:r>
        <w:lastRenderedPageBreak/>
        <w:t>Travaux relatifs au Portail des Lorrains</w:t>
      </w:r>
      <w:r w:rsidR="00A85716">
        <w:t xml:space="preserve"> -</w:t>
      </w:r>
      <w:r>
        <w:t xml:space="preserve"> </w:t>
      </w:r>
      <w:bookmarkEnd w:id="61"/>
      <w:bookmarkEnd w:id="62"/>
      <w:bookmarkEnd w:id="74"/>
      <w:r w:rsidR="00382039">
        <w:t>version </w:t>
      </w:r>
      <w:r>
        <w:t>1</w:t>
      </w:r>
      <w:bookmarkEnd w:id="75"/>
      <w:bookmarkEnd w:id="76"/>
    </w:p>
    <w:p w14:paraId="683B5C3E" w14:textId="484EAF3C" w:rsidR="00A11EB4" w:rsidRPr="00A11EB4" w:rsidRDefault="00A11EB4" w:rsidP="00B90EE0">
      <w:pPr>
        <w:pStyle w:val="Titre3"/>
      </w:pPr>
      <w:bookmarkStart w:id="77" w:name="_Toc195501200"/>
      <w:bookmarkStart w:id="78" w:name="_Toc200332249"/>
      <w:bookmarkStart w:id="79" w:name="_Toc200332323"/>
      <w:r>
        <w:t>FML</w:t>
      </w:r>
      <w:bookmarkEnd w:id="77"/>
      <w:bookmarkEnd w:id="78"/>
      <w:bookmarkEnd w:id="79"/>
    </w:p>
    <w:p w14:paraId="2A5C036A" w14:textId="61B10E76" w:rsidR="00B90EE0" w:rsidRDefault="005A5857" w:rsidP="00B90EE0">
      <w:pPr>
        <w:keepNext/>
        <w:keepLines/>
      </w:pPr>
      <w:r>
        <w:t>L</w:t>
      </w:r>
      <w:r w:rsidR="000D194B">
        <w:t>e premier dév</w:t>
      </w:r>
      <w:r>
        <w:t>eloppement effectué consistait à</w:t>
      </w:r>
      <w:r w:rsidR="000D194B">
        <w:t xml:space="preserve"> créer un </w:t>
      </w:r>
      <w:r w:rsidR="00734D0B">
        <w:t>composant</w:t>
      </w:r>
      <w:r w:rsidR="000D194B">
        <w:t xml:space="preserve"> permettant au</w:t>
      </w:r>
      <w:r>
        <w:t>x</w:t>
      </w:r>
      <w:r w:rsidR="000D194B">
        <w:t xml:space="preserve"> visiteur</w:t>
      </w:r>
      <w:r>
        <w:t>s</w:t>
      </w:r>
      <w:r w:rsidR="000D194B">
        <w:t xml:space="preserve"> de voter pour un groupe de musique dans le cadre du festival des musiques </w:t>
      </w:r>
      <w:r>
        <w:t>lycéennes. L</w:t>
      </w:r>
      <w:r w:rsidR="000D194B">
        <w:t>es contraintes données par le client</w:t>
      </w:r>
      <w:r w:rsidR="008904FF">
        <w:t xml:space="preserve"> </w:t>
      </w:r>
      <w:r w:rsidR="00A4746B">
        <w:t>étaient</w:t>
      </w:r>
      <w:r w:rsidR="008904FF">
        <w:t xml:space="preserve"> les suivantes</w:t>
      </w:r>
      <w:r w:rsidR="009C6740">
        <w:t> :</w:t>
      </w:r>
    </w:p>
    <w:p w14:paraId="681C7E72" w14:textId="3DE4CC18" w:rsidR="00B90EE0" w:rsidRDefault="00C8314B" w:rsidP="00C8314B">
      <w:pPr>
        <w:keepNext/>
        <w:keepLines/>
      </w:pPr>
      <w:r>
        <w:t>L’a</w:t>
      </w:r>
      <w:r w:rsidR="000D194B">
        <w:t>ffichage</w:t>
      </w:r>
      <w:r w:rsidRPr="00C8314B">
        <w:t xml:space="preserve"> </w:t>
      </w:r>
      <w:r>
        <w:t>de « n » articles</w:t>
      </w:r>
      <w:r w:rsidR="000D194B">
        <w:t xml:space="preserve"> </w:t>
      </w:r>
      <w:r>
        <w:t>se fait sous forme de deux colonnes</w:t>
      </w:r>
      <w:r w:rsidR="000D194B">
        <w:t xml:space="preserve"> </w:t>
      </w:r>
      <w:r>
        <w:t>d’</w:t>
      </w:r>
      <w:r w:rsidR="005A5857">
        <w:t xml:space="preserve">articles </w:t>
      </w:r>
      <w:proofErr w:type="spellStart"/>
      <w:r w:rsidR="005A5857">
        <w:t>votables</w:t>
      </w:r>
      <w:proofErr w:type="spellEnd"/>
      <w:r w:rsidR="00B90EE0">
        <w:t>.</w:t>
      </w:r>
    </w:p>
    <w:p w14:paraId="226120B1" w14:textId="47467AEB" w:rsidR="00B90EE0" w:rsidRDefault="00E7748E" w:rsidP="00E7748E">
      <w:pPr>
        <w:keepNext/>
        <w:keepLines/>
        <w:jc w:val="right"/>
      </w:pPr>
      <w:r>
        <w:rPr>
          <w:noProof/>
        </w:rPr>
        <mc:AlternateContent>
          <mc:Choice Requires="wpg">
            <w:drawing>
              <wp:anchor distT="0" distB="0" distL="114300" distR="114300" simplePos="0" relativeHeight="251676672" behindDoc="0" locked="0" layoutInCell="1" allowOverlap="1" wp14:anchorId="75E667B4" wp14:editId="57C5C4CA">
                <wp:simplePos x="0" y="0"/>
                <wp:positionH relativeFrom="column">
                  <wp:posOffset>-63500</wp:posOffset>
                </wp:positionH>
                <wp:positionV relativeFrom="paragraph">
                  <wp:posOffset>732790</wp:posOffset>
                </wp:positionV>
                <wp:extent cx="4089400" cy="1231900"/>
                <wp:effectExtent l="0" t="25400" r="76200" b="114300"/>
                <wp:wrapNone/>
                <wp:docPr id="50" name="Grouper 50"/>
                <wp:cNvGraphicFramePr/>
                <a:graphic xmlns:a="http://schemas.openxmlformats.org/drawingml/2006/main">
                  <a:graphicData uri="http://schemas.microsoft.com/office/word/2010/wordprocessingGroup">
                    <wpg:wgp>
                      <wpg:cNvGrpSpPr/>
                      <wpg:grpSpPr>
                        <a:xfrm>
                          <a:off x="0" y="0"/>
                          <a:ext cx="4089400" cy="1231900"/>
                          <a:chOff x="0" y="0"/>
                          <a:chExt cx="4089400" cy="1231900"/>
                        </a:xfrm>
                      </wpg:grpSpPr>
                      <wps:wsp>
                        <wps:cNvPr id="47" name="Zone de texte 47"/>
                        <wps:cNvSpPr txBox="1"/>
                        <wps:spPr>
                          <a:xfrm>
                            <a:off x="0" y="342900"/>
                            <a:ext cx="1930400" cy="4572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09CCDBA" w14:textId="23085D7E" w:rsidR="006A0512" w:rsidRDefault="006A0512" w:rsidP="00E7748E">
                              <w:pPr>
                                <w:pStyle w:val="Sansinterligne"/>
                              </w:pPr>
                              <w:r>
                                <w:t xml:space="preserve">Composant article </w:t>
                              </w:r>
                              <w:proofErr w:type="spellStart"/>
                              <w:r>
                                <w:t>votable</w:t>
                              </w:r>
                              <w:proofErr w:type="spellEnd"/>
                            </w:p>
                            <w:p w14:paraId="21268B0C" w14:textId="14E0FE1D" w:rsidR="006A0512" w:rsidRDefault="006A0512" w:rsidP="00E7748E">
                              <w:pPr>
                                <w:pStyle w:val="Sansinterligne"/>
                              </w:pPr>
                              <w:r>
                                <w:t xml:space="preserve">Du module </w:t>
                              </w:r>
                              <w:proofErr w:type="spellStart"/>
                              <w:r>
                                <w:t>crlo</w:t>
                              </w:r>
                              <w:proofErr w:type="spellEnd"/>
                              <w:r>
                                <w:t xml:space="preserve"> - article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Connecteur droit avec flèche 48"/>
                        <wps:cNvCnPr/>
                        <wps:spPr>
                          <a:xfrm>
                            <a:off x="1663700" y="571500"/>
                            <a:ext cx="8001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9" name="Rectangle à coins arrondis 49"/>
                        <wps:cNvSpPr/>
                        <wps:spPr>
                          <a:xfrm>
                            <a:off x="2413000" y="0"/>
                            <a:ext cx="1676400" cy="1231900"/>
                          </a:xfrm>
                          <a:prstGeom prst="roundRect">
                            <a:avLst/>
                          </a:prstGeom>
                          <a:gradFill flip="none" rotWithShape="1">
                            <a:gsLst>
                              <a:gs pos="0">
                                <a:schemeClr val="accent1">
                                  <a:tint val="100000"/>
                                  <a:shade val="100000"/>
                                  <a:satMod val="130000"/>
                                  <a:alpha val="31000"/>
                                </a:schemeClr>
                              </a:gs>
                              <a:gs pos="100000">
                                <a:schemeClr val="accent1">
                                  <a:tint val="50000"/>
                                  <a:shade val="100000"/>
                                  <a:satMod val="350000"/>
                                  <a:alpha val="31000"/>
                                </a:schemeClr>
                              </a:gs>
                            </a:gsLst>
                            <a:lin ang="16200000" scaled="0"/>
                            <a:tileRect/>
                          </a:grad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er 50" o:spid="_x0000_s1052" style="position:absolute;left:0;text-align:left;margin-left:-5pt;margin-top:57.7pt;width:322pt;height:97pt;z-index:251676672;mso-position-horizontal-relative:text;mso-position-vertical-relative:text" coordsize="40894,123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">
                <v:shape id="Zone de texte 47" o:spid="_x0000_s1053" type="#_x0000_t202" style="position:absolute;top:3429;width:19304;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14:paraId="709CCDBA" w14:textId="23085D7E" w:rsidR="006A0512" w:rsidRDefault="006A0512" w:rsidP="00E7748E">
                        <w:pPr>
                          <w:pStyle w:val="Sansinterligne"/>
                        </w:pPr>
                        <w:r>
                          <w:t xml:space="preserve">Composant article </w:t>
                        </w:r>
                        <w:proofErr w:type="spellStart"/>
                        <w:r>
                          <w:t>votable</w:t>
                        </w:r>
                        <w:proofErr w:type="spellEnd"/>
                      </w:p>
                      <w:p w14:paraId="21268B0C" w14:textId="14E0FE1D" w:rsidR="006A0512" w:rsidRDefault="006A0512" w:rsidP="00E7748E">
                        <w:pPr>
                          <w:pStyle w:val="Sansinterligne"/>
                        </w:pPr>
                        <w:r>
                          <w:t xml:space="preserve">Du module </w:t>
                        </w:r>
                        <w:proofErr w:type="spellStart"/>
                        <w:r>
                          <w:t>crlo</w:t>
                        </w:r>
                        <w:proofErr w:type="spellEnd"/>
                        <w:r>
                          <w:t xml:space="preserve"> - article</w:t>
                        </w:r>
                      </w:p>
                    </w:txbxContent>
                  </v:textbox>
                </v:shape>
                <v:shape id="Connecteur droit avec flèche 48" o:spid="_x0000_s1054" type="#_x0000_t32" style="position:absolute;left:16637;top:5715;width:8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0se8EAAADbAAAADwAAAGRycy9kb3ducmV2LnhtbERPXWvCMBR9H/gfwh34tqYTJ6MapYgF&#10;wU2w3d6vzV1b19yUJGr375eHwR4P53u1GU0vbuR8Z1nBc5KCIK6t7rhR8FEVT68gfEDW2FsmBT/k&#10;YbOePKww0/bOJ7qVoRExhH2GCtoQhkxKX7dk0Cd2II7cl3UGQ4SukdrhPYabXs7SdCENdhwbWhxo&#10;21L9XV6NgpedO+XD5a06fjpfXG13du+Xg1LTxzFfggg0hn/xn3uvFczj2P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oLSx7wQAAANsAAAAPAAAAAAAAAAAAAAAA&#10;AKECAABkcnMvZG93bnJldi54bWxQSwUGAAAAAAQABAD5AAAAjwMAAAAA&#10;" strokecolor="#4f81bd [3204]" strokeweight="2pt">
                  <v:stroke endarrow="open"/>
                  <v:shadow on="t" color="black" opacity="24903f" origin=",.5" offset="0,.55556mm"/>
                </v:shape>
                <v:roundrect id="Rectangle à coins arrondis 49" o:spid="_x0000_s1055" style="position:absolute;left:24130;width:16764;height:123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jXm8YA&#10;AADbAAAADwAAAGRycy9kb3ducmV2LnhtbESPW2vCQBSE3wv9D8sp+KYbiw0xukqpSi+I4O39mD0m&#10;sdmzIbtq6q/vFoQ+DjPzDTOetqYSF2pcaVlBvxeBIM6sLjlXsNsuugkI55E1VpZJwQ85mE4eH8aY&#10;anvlNV02PhcBwi5FBYX3dSqlywoy6Hq2Jg7e0TYGfZBNLnWD1wA3lXyOolgaLDksFFjTW0HZ9+Zs&#10;FJziWRLHh+1+vvp6P+mXw235ubwp1XlqX0cgPLX+P3xvf2gFgyH8fQk/QE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7EjXm8YAAADbAAAADwAAAAAAAAAAAAAAAACYAgAAZHJz&#10;L2Rvd25yZXYueG1sUEsFBgAAAAAEAAQA9QAAAIsDAAAAAA==&#10;" fillcolor="#4f81bd [3204]" strokecolor="#4579b8 [3044]">
                  <v:fill opacity="20316f" color2="#a7bfde [1620]" o:opacity2="20316f" rotate="t" angle="180" focus="100%" type="gradient">
                    <o:fill v:ext="view" type="gradientUnscaled"/>
                  </v:fill>
                  <v:shadow on="t" color="black" opacity="22937f" origin=",.5" offset="0,.63889mm"/>
                </v:roundrect>
              </v:group>
            </w:pict>
          </mc:Fallback>
        </mc:AlternateContent>
      </w:r>
      <w:r w:rsidR="00B90EE0">
        <w:rPr>
          <w:noProof/>
        </w:rPr>
        <w:drawing>
          <wp:inline distT="0" distB="0" distL="0" distR="0" wp14:anchorId="1914CEC1" wp14:editId="3499E790">
            <wp:extent cx="3609975" cy="6286500"/>
            <wp:effectExtent l="0" t="0" r="0" b="1270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609975" cy="6286500"/>
                    </a:xfrm>
                    <a:prstGeom prst="rect">
                      <a:avLst/>
                    </a:prstGeom>
                  </pic:spPr>
                </pic:pic>
              </a:graphicData>
            </a:graphic>
          </wp:inline>
        </w:drawing>
      </w:r>
    </w:p>
    <w:bookmarkStart w:id="80" w:name="_Toc200332271"/>
    <w:p w14:paraId="24570E00" w14:textId="4FAFF4C6" w:rsidR="00A4746B" w:rsidRDefault="00B90EE0" w:rsidP="00B90EE0">
      <w:pPr>
        <w:pStyle w:val="Lgende"/>
      </w:pPr>
      <w:r>
        <w:rPr>
          <w:noProof/>
        </w:rPr>
        <mc:AlternateContent>
          <mc:Choice Requires="wps">
            <w:drawing>
              <wp:anchor distT="0" distB="0" distL="114300" distR="114300" simplePos="0" relativeHeight="251673600" behindDoc="0" locked="0" layoutInCell="1" allowOverlap="1" wp14:anchorId="6D61280D" wp14:editId="4FEB92F9">
                <wp:simplePos x="0" y="0"/>
                <wp:positionH relativeFrom="column">
                  <wp:posOffset>-114300</wp:posOffset>
                </wp:positionH>
                <wp:positionV relativeFrom="paragraph">
                  <wp:posOffset>1371600</wp:posOffset>
                </wp:positionV>
                <wp:extent cx="342900" cy="0"/>
                <wp:effectExtent l="0" t="101600" r="38100" b="177800"/>
                <wp:wrapNone/>
                <wp:docPr id="45" name="Connecteur droit avec flèche 45"/>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mv="urn:schemas-microsoft-com:mac:vml" xmlns:mo="http://schemas.microsoft.com/office/mac/office/2008/main">
            <w:pict>
              <v:shape id="Connecteur droit avec flèche 45" o:spid="_x0000_s1026" type="#_x0000_t32" style="position:absolute;margin-left:-8.95pt;margin-top:108pt;width:27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" strokecolor="#4f81bd [3204]" strokeweight="2pt">
                <v:stroke endarrow="open"/>
                <v:shadow on="t" opacity="24903f" mv:blur="40000f" origin=",.5" offset="0,20000emu"/>
              </v:shape>
            </w:pict>
          </mc:Fallback>
        </mc:AlternateContent>
      </w:r>
      <w:r w:rsidR="00A4746B">
        <w:t xml:space="preserve">Figure </w:t>
      </w:r>
      <w:r w:rsidR="001F77A9">
        <w:fldChar w:fldCharType="begin"/>
      </w:r>
      <w:r w:rsidR="001F77A9">
        <w:instrText xml:space="preserve"> SEQ Figure \* ARABIC </w:instrText>
      </w:r>
      <w:r w:rsidR="001F77A9">
        <w:fldChar w:fldCharType="separate"/>
      </w:r>
      <w:r w:rsidR="00F972E6">
        <w:rPr>
          <w:noProof/>
        </w:rPr>
        <w:t>4</w:t>
      </w:r>
      <w:r w:rsidR="001F77A9">
        <w:rPr>
          <w:noProof/>
        </w:rPr>
        <w:fldChar w:fldCharType="end"/>
      </w:r>
      <w:r w:rsidR="00A4746B">
        <w:t xml:space="preserve"> </w:t>
      </w:r>
      <w:r w:rsidR="00597C76">
        <w:t>–</w:t>
      </w:r>
      <w:r w:rsidR="00A4746B">
        <w:t xml:space="preserve"> Visualisation</w:t>
      </w:r>
      <w:r w:rsidR="00597C76">
        <w:t xml:space="preserve"> </w:t>
      </w:r>
      <w:r w:rsidR="00A4746B">
        <w:t>de la mise en forme sous deux colonnes</w:t>
      </w:r>
      <w:bookmarkEnd w:id="80"/>
    </w:p>
    <w:p w14:paraId="532426A4" w14:textId="0BF98CB5" w:rsidR="00597C76" w:rsidRDefault="00C8314B" w:rsidP="00C8314B">
      <w:pPr>
        <w:keepNext/>
        <w:keepLines/>
      </w:pPr>
      <w:r>
        <w:lastRenderedPageBreak/>
        <w:t xml:space="preserve">Le </w:t>
      </w:r>
      <w:r w:rsidR="000D194B">
        <w:t xml:space="preserve">vote via </w:t>
      </w:r>
      <w:r w:rsidR="005A5857">
        <w:t>Facebook</w:t>
      </w:r>
      <w:r w:rsidR="00E7748E">
        <w:t xml:space="preserve"> </w:t>
      </w:r>
      <w:r w:rsidR="009C6740">
        <w:t xml:space="preserve">avec </w:t>
      </w:r>
      <w:r w:rsidR="00E7748E">
        <w:t xml:space="preserve">différent affichage selon que l’internaute </w:t>
      </w:r>
      <w:r w:rsidR="00382039">
        <w:t>est</w:t>
      </w:r>
      <w:r w:rsidR="00E7748E">
        <w:t xml:space="preserve"> un utilisateur lambda ou la région lorraine</w:t>
      </w:r>
    </w:p>
    <w:tbl>
      <w:tblPr>
        <w:tblStyle w:val="Grilledutableau"/>
        <w:tblW w:w="0" w:type="auto"/>
        <w:jc w:val="center"/>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31"/>
        <w:gridCol w:w="4585"/>
      </w:tblGrid>
      <w:tr w:rsidR="00734D0B" w14:paraId="185627EE" w14:textId="77777777" w:rsidTr="005D3014">
        <w:trPr>
          <w:jc w:val="center"/>
        </w:trPr>
        <w:tc>
          <w:tcPr>
            <w:tcW w:w="4750" w:type="dxa"/>
          </w:tcPr>
          <w:p w14:paraId="105898B8" w14:textId="66A34B79" w:rsidR="00734D0B" w:rsidRDefault="00734D0B" w:rsidP="00734D0B">
            <w:pPr>
              <w:keepNext/>
              <w:keepLines/>
              <w:jc w:val="center"/>
            </w:pPr>
            <w:r w:rsidRPr="00734D0B">
              <w:rPr>
                <w:noProof/>
              </w:rPr>
              <w:drawing>
                <wp:inline distT="0" distB="0" distL="0" distR="0" wp14:anchorId="219348BC" wp14:editId="2A5A1DBA">
                  <wp:extent cx="1397000" cy="431800"/>
                  <wp:effectExtent l="0" t="0" r="0" b="0"/>
                  <wp:docPr id="1" name="Image 1"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97000" cy="431800"/>
                          </a:xfrm>
                          <a:prstGeom prst="rect">
                            <a:avLst/>
                          </a:prstGeom>
                          <a:noFill/>
                          <a:ln>
                            <a:noFill/>
                          </a:ln>
                        </pic:spPr>
                      </pic:pic>
                    </a:graphicData>
                  </a:graphic>
                </wp:inline>
              </w:drawing>
            </w:r>
          </w:p>
        </w:tc>
        <w:tc>
          <w:tcPr>
            <w:tcW w:w="4750" w:type="dxa"/>
          </w:tcPr>
          <w:p w14:paraId="31E77A93" w14:textId="506346FC" w:rsidR="00734D0B" w:rsidRDefault="00734D0B" w:rsidP="00734D0B">
            <w:pPr>
              <w:keepNext/>
              <w:keepLines/>
              <w:jc w:val="center"/>
            </w:pPr>
            <w:r w:rsidRPr="00734D0B">
              <w:rPr>
                <w:noProof/>
              </w:rPr>
              <w:drawing>
                <wp:inline distT="0" distB="0" distL="0" distR="0" wp14:anchorId="0BA71F8C" wp14:editId="2571F23C">
                  <wp:extent cx="812800" cy="406400"/>
                  <wp:effectExtent l="0" t="0" r="0" b="0"/>
                  <wp:docPr id="9" name="Image 9" descr="Macintosh HD:Users:Nico:Desktop:Capture d’écran 2012-04-10 à 23.2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o:Desktop:Capture d’écran 2012-04-10 à 23.29.18.png"/>
                          <pic:cNvPicPr>
                            <a:picLocks noChangeAspect="1" noChangeArrowheads="1"/>
                          </pic:cNvPicPr>
                        </pic:nvPicPr>
                        <pic:blipFill rotWithShape="1">
                          <a:blip r:embed="rId21">
                            <a:extLst>
                              <a:ext uri="{28A0092B-C50C-407E-A947-70E740481C1C}">
                                <a14:useLocalDpi xmlns:a14="http://schemas.microsoft.com/office/drawing/2010/main" val="0"/>
                              </a:ext>
                            </a:extLst>
                          </a:blip>
                          <a:srcRect t="5882" r="41818"/>
                          <a:stretch/>
                        </pic:blipFill>
                        <pic:spPr bwMode="auto">
                          <a:xfrm>
                            <a:off x="0" y="0"/>
                            <a:ext cx="812800" cy="40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34D0B" w14:paraId="7852AC7F" w14:textId="77777777" w:rsidTr="005D3014">
        <w:trPr>
          <w:jc w:val="center"/>
        </w:trPr>
        <w:tc>
          <w:tcPr>
            <w:tcW w:w="4750" w:type="dxa"/>
          </w:tcPr>
          <w:p w14:paraId="2F67E4B7" w14:textId="3B31878D" w:rsidR="00734D0B" w:rsidRPr="00734D0B" w:rsidRDefault="00734D0B" w:rsidP="00734D0B">
            <w:pPr>
              <w:pStyle w:val="Lgende"/>
              <w:keepNext/>
              <w:keepLines/>
            </w:pPr>
            <w:bookmarkStart w:id="81" w:name="_Toc200332272"/>
            <w:r>
              <w:t xml:space="preserve">Figure </w:t>
            </w:r>
            <w:r w:rsidR="001F77A9">
              <w:fldChar w:fldCharType="begin"/>
            </w:r>
            <w:r w:rsidR="001F77A9">
              <w:instrText xml:space="preserve"> SEQ Figure \* ARABIC </w:instrText>
            </w:r>
            <w:r w:rsidR="001F77A9">
              <w:fldChar w:fldCharType="separate"/>
            </w:r>
            <w:r w:rsidR="00F972E6">
              <w:rPr>
                <w:noProof/>
              </w:rPr>
              <w:t>5</w:t>
            </w:r>
            <w:r w:rsidR="001F77A9">
              <w:rPr>
                <w:noProof/>
              </w:rPr>
              <w:fldChar w:fldCharType="end"/>
            </w:r>
            <w:r>
              <w:t xml:space="preserve"> - Bouton Facebook visible par la région lorraine</w:t>
            </w:r>
            <w:bookmarkEnd w:id="81"/>
          </w:p>
        </w:tc>
        <w:tc>
          <w:tcPr>
            <w:tcW w:w="4750" w:type="dxa"/>
          </w:tcPr>
          <w:p w14:paraId="3FBE0856" w14:textId="7629FB6B" w:rsidR="00734D0B" w:rsidRPr="00734D0B" w:rsidRDefault="00734D0B" w:rsidP="00734D0B">
            <w:pPr>
              <w:pStyle w:val="Lgende"/>
              <w:keepNext/>
              <w:keepLines/>
            </w:pPr>
            <w:bookmarkStart w:id="82" w:name="_Toc200332273"/>
            <w:r>
              <w:t xml:space="preserve">Figure </w:t>
            </w:r>
            <w:r w:rsidR="001F77A9">
              <w:fldChar w:fldCharType="begin"/>
            </w:r>
            <w:r w:rsidR="001F77A9">
              <w:instrText xml:space="preserve"> SEQ Figure \* ARABIC </w:instrText>
            </w:r>
            <w:r w:rsidR="001F77A9">
              <w:fldChar w:fldCharType="separate"/>
            </w:r>
            <w:r w:rsidR="00F972E6">
              <w:rPr>
                <w:noProof/>
              </w:rPr>
              <w:t>6</w:t>
            </w:r>
            <w:r w:rsidR="001F77A9">
              <w:rPr>
                <w:noProof/>
              </w:rPr>
              <w:fldChar w:fldCharType="end"/>
            </w:r>
            <w:r>
              <w:t xml:space="preserve"> - Bouton Facebook visible par un internaute lambda</w:t>
            </w:r>
            <w:bookmarkEnd w:id="82"/>
          </w:p>
        </w:tc>
      </w:tr>
    </w:tbl>
    <w:p w14:paraId="1D2071E7" w14:textId="77777777" w:rsidR="00734D0B" w:rsidRDefault="00734D0B" w:rsidP="00734D0B"/>
    <w:p w14:paraId="021C63FC" w14:textId="15292887" w:rsidR="000D194B" w:rsidRDefault="00C8314B" w:rsidP="00C8314B">
      <w:r>
        <w:t xml:space="preserve">Le </w:t>
      </w:r>
      <w:r w:rsidR="000D194B">
        <w:t>module</w:t>
      </w:r>
      <w:r>
        <w:t xml:space="preserve"> doit être</w:t>
      </w:r>
      <w:r w:rsidR="000D194B">
        <w:t xml:space="preserve"> générique pour être utilis</w:t>
      </w:r>
      <w:r w:rsidR="000523F6">
        <w:t>é</w:t>
      </w:r>
      <w:r w:rsidR="000D194B">
        <w:t xml:space="preserve"> dans </w:t>
      </w:r>
      <w:r w:rsidR="00F11BA1">
        <w:t>différents contextes</w:t>
      </w:r>
      <w:r>
        <w:t>.</w:t>
      </w:r>
    </w:p>
    <w:p w14:paraId="4390E74A" w14:textId="6DBABA93" w:rsidR="004C173F" w:rsidRDefault="004C173F" w:rsidP="004C173F">
      <w:r>
        <w:t>Il découle de ceci et de la maquette réalisée par le client</w:t>
      </w:r>
      <w:r w:rsidR="00F11BA1">
        <w:t>, les 5</w:t>
      </w:r>
      <w:r>
        <w:t xml:space="preserve"> éléments suivants. Un titre, une image, deux</w:t>
      </w:r>
      <w:r w:rsidR="00F11BA1">
        <w:t xml:space="preserve"> brèves descriptions </w:t>
      </w:r>
      <w:r>
        <w:t xml:space="preserve">ainsi qu’un lien vers une vidéo externe. Le titre </w:t>
      </w:r>
      <w:r w:rsidR="00F11BA1">
        <w:t>est un champ obligatoire</w:t>
      </w:r>
      <w:r>
        <w:t xml:space="preserve">, en effet </w:t>
      </w:r>
      <w:r w:rsidR="00F11BA1">
        <w:t xml:space="preserve">il discrimine l’article </w:t>
      </w:r>
      <w:proofErr w:type="spellStart"/>
      <w:r w:rsidR="00F11BA1">
        <w:t>votable</w:t>
      </w:r>
      <w:proofErr w:type="spellEnd"/>
      <w:r>
        <w:t>.</w:t>
      </w:r>
    </w:p>
    <w:p w14:paraId="72BADAC7" w14:textId="77777777" w:rsidR="00EC5B79" w:rsidRDefault="00EC5B79" w:rsidP="004C173F"/>
    <w:p w14:paraId="3FCB9A33" w14:textId="5BA0F3AF" w:rsidR="005A5857" w:rsidRDefault="004C173F" w:rsidP="001A3C8B">
      <w:pPr>
        <w:pStyle w:val="Titre4"/>
      </w:pPr>
      <w:bookmarkStart w:id="83" w:name="_Toc195466867"/>
      <w:bookmarkStart w:id="84" w:name="_Toc195466945"/>
      <w:bookmarkStart w:id="85" w:name="_Toc195501201"/>
      <w:bookmarkStart w:id="86" w:name="_Toc200332324"/>
      <w:r>
        <w:t>Conception</w:t>
      </w:r>
      <w:r w:rsidR="005A6685">
        <w:t>s</w:t>
      </w:r>
      <w:r>
        <w:t xml:space="preserve"> </w:t>
      </w:r>
      <w:r w:rsidR="00EA0D24">
        <w:t>—</w:t>
      </w:r>
      <w:r>
        <w:t xml:space="preserve"> </w:t>
      </w:r>
      <w:r w:rsidR="00EA0D24">
        <w:t>différentes</w:t>
      </w:r>
      <w:r w:rsidR="00CF1922">
        <w:t xml:space="preserve"> solutions possibles</w:t>
      </w:r>
      <w:bookmarkEnd w:id="83"/>
      <w:bookmarkEnd w:id="84"/>
      <w:bookmarkEnd w:id="85"/>
      <w:r w:rsidR="00EA0D24">
        <w:t> :</w:t>
      </w:r>
      <w:bookmarkEnd w:id="86"/>
      <w:r w:rsidR="000D194B">
        <w:t xml:space="preserve"> </w:t>
      </w:r>
    </w:p>
    <w:p w14:paraId="00E7722C" w14:textId="59984724" w:rsidR="005A5857" w:rsidRDefault="00EA0D24" w:rsidP="00A11EB4">
      <w:pPr>
        <w:pStyle w:val="Titre5"/>
      </w:pPr>
      <w:bookmarkStart w:id="87" w:name="_Toc195501203"/>
      <w:bookmarkStart w:id="88" w:name="_Toc200332325"/>
      <w:r>
        <w:t>Solution </w:t>
      </w:r>
      <w:r w:rsidR="005A5857">
        <w:t>1</w:t>
      </w:r>
      <w:bookmarkEnd w:id="87"/>
      <w:bookmarkEnd w:id="88"/>
      <w:r w:rsidR="00B76FE7">
        <w:t> </w:t>
      </w:r>
    </w:p>
    <w:p w14:paraId="5BD0AD99" w14:textId="4F64E4B4" w:rsidR="00140618" w:rsidRDefault="00B76FE7" w:rsidP="00F11BA1">
      <w:r>
        <w:t>Cette solution consiste à déléguer l’affichage (placement sur la page) au module</w:t>
      </w:r>
      <w:r w:rsidR="005D23DA">
        <w:t xml:space="preserve"> même</w:t>
      </w:r>
      <w:r>
        <w:t xml:space="preserve"> via l’utilisation de propriété CSS. Elle</w:t>
      </w:r>
      <w:r w:rsidR="00F11BA1">
        <w:t xml:space="preserve"> est simple à mettre en œuvre, en e</w:t>
      </w:r>
      <w:r w:rsidR="001A3C8B">
        <w:t>ffet elle nécessite uniquement de développer</w:t>
      </w:r>
      <w:r w:rsidR="00F11BA1">
        <w:t xml:space="preserve"> un nouveau composant</w:t>
      </w:r>
      <w:r w:rsidR="001A3C8B">
        <w:t xml:space="preserve"> « article </w:t>
      </w:r>
      <w:proofErr w:type="spellStart"/>
      <w:r w:rsidR="001A3C8B">
        <w:t>votable</w:t>
      </w:r>
      <w:proofErr w:type="spellEnd"/>
      <w:r w:rsidR="001A3C8B">
        <w:t> »</w:t>
      </w:r>
      <w:r w:rsidR="006D308B">
        <w:t xml:space="preserve"> et</w:t>
      </w:r>
      <w:r w:rsidR="005D23DA">
        <w:t xml:space="preserve"> d’utiliser les propriétés CSS de sorte </w:t>
      </w:r>
      <w:r w:rsidR="00EA0D24">
        <w:t>qu’</w:t>
      </w:r>
      <w:r w:rsidR="005D23DA">
        <w:t xml:space="preserve">un article occupe 50 </w:t>
      </w:r>
      <w:r w:rsidR="00EA0D24">
        <w:t>pour cent</w:t>
      </w:r>
      <w:r w:rsidR="005D23DA">
        <w:t xml:space="preserve"> d</w:t>
      </w:r>
      <w:r w:rsidR="006D308B">
        <w:t>e l’espace disponible. A</w:t>
      </w:r>
      <w:r w:rsidR="005D23DA">
        <w:t>insi le second composant peut venir se placer directement à côté.</w:t>
      </w:r>
      <w:r>
        <w:t xml:space="preserve"> L’inconvénient </w:t>
      </w:r>
      <w:r w:rsidR="005D23DA">
        <w:t xml:space="preserve">de cette </w:t>
      </w:r>
      <w:r w:rsidR="00EA0D24">
        <w:t>méthode</w:t>
      </w:r>
      <w:r w:rsidR="005D23DA">
        <w:t xml:space="preserve"> </w:t>
      </w:r>
      <w:r>
        <w:t>est de détecter</w:t>
      </w:r>
      <w:r w:rsidR="005D23DA">
        <w:t>,</w:t>
      </w:r>
      <w:r>
        <w:t xml:space="preserve"> dans le module courant</w:t>
      </w:r>
      <w:r w:rsidR="005D23DA">
        <w:t>,</w:t>
      </w:r>
      <w:r>
        <w:t xml:space="preserve"> </w:t>
      </w:r>
      <w:r w:rsidR="005D23DA">
        <w:t>si celui-ci est le dernier élément. En effet, dans le cas d’un nombre impair d’éléments le prochain contenu est susceptible de se placer au mauvais endroit.</w:t>
      </w:r>
      <w:r>
        <w:t xml:space="preserve"> </w:t>
      </w:r>
      <w:r w:rsidR="005D23DA">
        <w:t>De plus</w:t>
      </w:r>
      <w:r w:rsidR="00EA0D24">
        <w:t xml:space="preserve">, </w:t>
      </w:r>
      <w:r w:rsidR="005D23DA">
        <w:t xml:space="preserve">il devient délicat de gérer ce problème si l’on souhaite faire </w:t>
      </w:r>
      <w:r w:rsidR="00140618">
        <w:t xml:space="preserve">des regroupements d’articles dans </w:t>
      </w:r>
      <w:r w:rsidR="005D23DA">
        <w:t>différentes catégories.</w:t>
      </w:r>
    </w:p>
    <w:p w14:paraId="2F948C0B" w14:textId="2F895876" w:rsidR="00F11BA1" w:rsidRDefault="00140618" w:rsidP="00F11BA1">
      <w:r>
        <w:t>Cette solution</w:t>
      </w:r>
      <w:r w:rsidR="00EA0D24">
        <w:t xml:space="preserve">, </w:t>
      </w:r>
      <w:r>
        <w:t>bien que bonne</w:t>
      </w:r>
      <w:r w:rsidR="00EA0D24">
        <w:t xml:space="preserve"> </w:t>
      </w:r>
      <w:r>
        <w:t>sur le principe</w:t>
      </w:r>
      <w:r w:rsidR="00EA0D24">
        <w:t xml:space="preserve">, </w:t>
      </w:r>
      <w:r>
        <w:t xml:space="preserve">semble tout de même souffrir de quelques inconvénients qui </w:t>
      </w:r>
      <w:r w:rsidR="00EA0D24">
        <w:t>empêchent</w:t>
      </w:r>
      <w:r>
        <w:t xml:space="preserve"> </w:t>
      </w:r>
      <w:r w:rsidR="006D308B">
        <w:t>la réutilisabilité dans différentes configurations.</w:t>
      </w:r>
    </w:p>
    <w:p w14:paraId="58DCE354" w14:textId="475D4FC0" w:rsidR="002666B4" w:rsidRDefault="00705C57" w:rsidP="00705C57">
      <w:pPr>
        <w:jc w:val="center"/>
      </w:pPr>
      <w:r>
        <w:rPr>
          <w:noProof/>
        </w:rPr>
        <w:lastRenderedPageBreak/>
        <mc:AlternateContent>
          <mc:Choice Requires="wps">
            <w:drawing>
              <wp:anchor distT="0" distB="0" distL="114300" distR="114300" simplePos="0" relativeHeight="251685888" behindDoc="0" locked="0" layoutInCell="1" allowOverlap="1" wp14:anchorId="3E1DCA38" wp14:editId="371171E0">
                <wp:simplePos x="0" y="0"/>
                <wp:positionH relativeFrom="column">
                  <wp:posOffset>2891790</wp:posOffset>
                </wp:positionH>
                <wp:positionV relativeFrom="paragraph">
                  <wp:posOffset>3615690</wp:posOffset>
                </wp:positionV>
                <wp:extent cx="368300" cy="190500"/>
                <wp:effectExtent l="57150" t="38100" r="0" b="114300"/>
                <wp:wrapNone/>
                <wp:docPr id="55" name="Flèche droite 55"/>
                <wp:cNvGraphicFramePr/>
                <a:graphic xmlns:a="http://schemas.openxmlformats.org/drawingml/2006/main">
                  <a:graphicData uri="http://schemas.microsoft.com/office/word/2010/wordprocessingShape">
                    <wps:wsp>
                      <wps:cNvSpPr/>
                      <wps:spPr>
                        <a:xfrm>
                          <a:off x="0" y="0"/>
                          <a:ext cx="368300" cy="190500"/>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13" coordsize="21600,21600" o:spt="13" adj="16200,5400" path="m@0,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droite 55" o:spid="_x0000_s1026" type="#_x0000_t13" style="position:absolute;margin-left:227.7pt;margin-top:284.7pt;width:29pt;height: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" adj="16014" fillcolor="#4f81bd [3204]" strokecolor="#4579b8 [3044]">
                <v:fill color2="#a7bfde [1620]" rotate="t" type="gradient">
                  <o:fill v:ext="view" type="gradientUnscaled"/>
                </v:fill>
                <v:shadow on="t" opacity="22937f" mv:blur="40000f" origin=",.5" offset="0,23000emu"/>
              </v:shape>
            </w:pict>
          </mc:Fallback>
        </mc:AlternateContent>
      </w:r>
      <w:r>
        <w:rPr>
          <w:noProof/>
        </w:rPr>
        <mc:AlternateContent>
          <mc:Choice Requires="wps">
            <w:drawing>
              <wp:anchor distT="0" distB="0" distL="114300" distR="114300" simplePos="0" relativeHeight="251683840" behindDoc="0" locked="0" layoutInCell="1" allowOverlap="1" wp14:anchorId="67B8483A" wp14:editId="61C96206">
                <wp:simplePos x="0" y="0"/>
                <wp:positionH relativeFrom="column">
                  <wp:posOffset>2777490</wp:posOffset>
                </wp:positionH>
                <wp:positionV relativeFrom="paragraph">
                  <wp:posOffset>2910840</wp:posOffset>
                </wp:positionV>
                <wp:extent cx="368626" cy="190688"/>
                <wp:effectExtent l="19050" t="95250" r="31750" b="114300"/>
                <wp:wrapNone/>
                <wp:docPr id="54" name="Flèche droite 54"/>
                <wp:cNvGraphicFramePr/>
                <a:graphic xmlns:a="http://schemas.openxmlformats.org/drawingml/2006/main">
                  <a:graphicData uri="http://schemas.microsoft.com/office/word/2010/wordprocessingShape">
                    <wps:wsp>
                      <wps:cNvSpPr/>
                      <wps:spPr>
                        <a:xfrm rot="8671963">
                          <a:off x="0" y="0"/>
                          <a:ext cx="368626" cy="190688"/>
                        </a:xfrm>
                        <a:prstGeom prst="rightArrow">
                          <a:avLst/>
                        </a:prstGeom>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id="Flèche droite 54" o:spid="_x0000_s1026" type="#_x0000_t13" style="position:absolute;margin-left:218.7pt;margin-top:229.2pt;width:29.05pt;height:15pt;rotation:9472096fd;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" adj="16013" fillcolor="#4f81bd [3204]" strokecolor="#4579b8 [3044]">
                <v:fill color2="#a7bfde [1620]" rotate="t" type="gradient">
                  <o:fill v:ext="view" type="gradientUnscaled"/>
                </v:fill>
                <v:shadow on="t" opacity="22937f" mv:blur="40000f" origin=",.5" offset="0,23000emu"/>
              </v:shape>
            </w:pict>
          </mc:Fallback>
        </mc:AlternateContent>
      </w:r>
      <w:r>
        <w:rPr>
          <w:noProof/>
        </w:rPr>
        <w:drawing>
          <wp:inline distT="0" distB="0" distL="0" distR="0" wp14:anchorId="0168B679" wp14:editId="488A78BA">
            <wp:extent cx="4114800" cy="4457700"/>
            <wp:effectExtent l="0" t="0" r="0" b="0"/>
            <wp:docPr id="51" name="Image 51" descr="C:\Users\Nicolas\Desktop\Rapport Stage\image\figur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icolas\Desktop\Rapport Stage\image\figure7.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764" r="23810" b="29412"/>
                    <a:stretch/>
                  </pic:blipFill>
                  <pic:spPr bwMode="auto">
                    <a:xfrm>
                      <a:off x="0" y="0"/>
                      <a:ext cx="4114800" cy="4457700"/>
                    </a:xfrm>
                    <a:prstGeom prst="rect">
                      <a:avLst/>
                    </a:prstGeom>
                    <a:noFill/>
                    <a:ln>
                      <a:noFill/>
                    </a:ln>
                    <a:extLst>
                      <a:ext uri="{53640926-AAD7-44D8-BBD7-CCE9431645EC}">
                        <a14:shadowObscured xmlns:a14="http://schemas.microsoft.com/office/drawing/2010/main"/>
                      </a:ext>
                    </a:extLst>
                  </pic:spPr>
                </pic:pic>
              </a:graphicData>
            </a:graphic>
          </wp:inline>
        </w:drawing>
      </w:r>
    </w:p>
    <w:p w14:paraId="2D09E436" w14:textId="7E623798" w:rsidR="002666B4" w:rsidRDefault="002666B4" w:rsidP="002666B4">
      <w:pPr>
        <w:pStyle w:val="Lgende"/>
      </w:pPr>
      <w:bookmarkStart w:id="89" w:name="_Toc200332274"/>
      <w:r>
        <w:t xml:space="preserve">Figure </w:t>
      </w:r>
      <w:r w:rsidR="001F77A9">
        <w:fldChar w:fldCharType="begin"/>
      </w:r>
      <w:r w:rsidR="001F77A9">
        <w:instrText xml:space="preserve"> SEQ Figure \* ARABIC </w:instrText>
      </w:r>
      <w:r w:rsidR="001F77A9">
        <w:fldChar w:fldCharType="separate"/>
      </w:r>
      <w:r w:rsidR="00F972E6">
        <w:rPr>
          <w:noProof/>
        </w:rPr>
        <w:t>7</w:t>
      </w:r>
      <w:r w:rsidR="001F77A9">
        <w:rPr>
          <w:noProof/>
        </w:rPr>
        <w:fldChar w:fldCharType="end"/>
      </w:r>
      <w:r>
        <w:t xml:space="preserve"> </w:t>
      </w:r>
      <w:r w:rsidR="00CC5BC4">
        <w:t>-</w:t>
      </w:r>
      <w:r>
        <w:t xml:space="preserve"> Schématisation de la problématique</w:t>
      </w:r>
      <w:bookmarkEnd w:id="89"/>
    </w:p>
    <w:p w14:paraId="2486CB2D" w14:textId="77777777" w:rsidR="001A3C8B" w:rsidRPr="00F11BA1" w:rsidRDefault="001A3C8B" w:rsidP="00F11BA1"/>
    <w:p w14:paraId="6E650139" w14:textId="65300055" w:rsidR="005A5857" w:rsidRDefault="00EA0D24" w:rsidP="00A11EB4">
      <w:pPr>
        <w:pStyle w:val="Titre5"/>
      </w:pPr>
      <w:bookmarkStart w:id="90" w:name="_Toc195501204"/>
      <w:bookmarkStart w:id="91" w:name="_Toc200332326"/>
      <w:r>
        <w:t>Solution </w:t>
      </w:r>
      <w:r w:rsidR="005A5857">
        <w:t>2</w:t>
      </w:r>
      <w:bookmarkEnd w:id="90"/>
      <w:bookmarkEnd w:id="91"/>
    </w:p>
    <w:p w14:paraId="33ECD8C6" w14:textId="421D0C65" w:rsidR="005A5857" w:rsidRDefault="001A3C8B" w:rsidP="005A5857">
      <w:r>
        <w:t xml:space="preserve">Cette solution </w:t>
      </w:r>
      <w:r w:rsidR="002666B4">
        <w:t>consiste à déléguer l’affichage des articles à un module tiers. Cette méthode nécessite le développement</w:t>
      </w:r>
      <w:r>
        <w:t xml:space="preserve"> </w:t>
      </w:r>
      <w:r w:rsidR="002666B4">
        <w:t>d’</w:t>
      </w:r>
      <w:r>
        <w:t>un nouveau composant</w:t>
      </w:r>
      <w:r w:rsidR="002666B4">
        <w:t xml:space="preserve"> « article </w:t>
      </w:r>
      <w:proofErr w:type="spellStart"/>
      <w:r w:rsidR="002666B4">
        <w:t>votable</w:t>
      </w:r>
      <w:proofErr w:type="spellEnd"/>
      <w:r w:rsidR="002666B4">
        <w:t> »</w:t>
      </w:r>
      <w:r>
        <w:t>, mais aussi de développer un</w:t>
      </w:r>
      <w:r w:rsidR="00C8314B">
        <w:t>e</w:t>
      </w:r>
      <w:r>
        <w:t xml:space="preserve"> </w:t>
      </w:r>
      <w:r w:rsidR="00C8314B">
        <w:t>vue</w:t>
      </w:r>
      <w:r>
        <w:t xml:space="preserve"> </w:t>
      </w:r>
      <w:r w:rsidR="002666B4">
        <w:t xml:space="preserve">« 2colonnes » </w:t>
      </w:r>
      <w:r>
        <w:t>qui aurait pour rôle de structurer les articles en colonne et d’en afficher qu’un certain nombre.</w:t>
      </w:r>
      <w:r w:rsidR="00D35AB0">
        <w:t xml:space="preserve"> Cette solution permet de diminuer l’interaction avec les CSS et par la même occasion l’</w:t>
      </w:r>
      <w:proofErr w:type="spellStart"/>
      <w:r w:rsidR="00382039">
        <w:t>autoplacement</w:t>
      </w:r>
      <w:proofErr w:type="spellEnd"/>
      <w:r w:rsidR="00C8314B">
        <w:t xml:space="preserve"> d’un module</w:t>
      </w:r>
      <w:r w:rsidR="00D35AB0">
        <w:t xml:space="preserve"> </w:t>
      </w:r>
      <w:r w:rsidR="00C8314B">
        <w:t>c</w:t>
      </w:r>
      <w:r w:rsidR="002666B4">
        <w:t xml:space="preserve">omme </w:t>
      </w:r>
      <w:r w:rsidR="00DC5065">
        <w:t>expliqué</w:t>
      </w:r>
      <w:r w:rsidR="002666B4">
        <w:t xml:space="preserve"> ci-dessus. Cette méthode à l’avantage d’être itérative au contraire de la première solution</w:t>
      </w:r>
      <w:r w:rsidR="00EA0D24">
        <w:t xml:space="preserve">, </w:t>
      </w:r>
      <w:r w:rsidR="006D308B">
        <w:t xml:space="preserve">et donc de parfaitement </w:t>
      </w:r>
      <w:r w:rsidR="00EA0D24">
        <w:t>maîtriser</w:t>
      </w:r>
      <w:r w:rsidR="006D308B">
        <w:t xml:space="preserve"> le positionnement du contenu</w:t>
      </w:r>
      <w:r w:rsidR="002666B4">
        <w:t>.</w:t>
      </w:r>
    </w:p>
    <w:p w14:paraId="09569BF8" w14:textId="77777777" w:rsidR="00D35AB0" w:rsidRDefault="00D35AB0" w:rsidP="005A5857"/>
    <w:p w14:paraId="20450184" w14:textId="77777777" w:rsidR="005A5857" w:rsidRDefault="005A5857" w:rsidP="00A11EB4">
      <w:pPr>
        <w:pStyle w:val="Titre5"/>
      </w:pPr>
      <w:bookmarkStart w:id="92" w:name="_Toc195501205"/>
      <w:bookmarkStart w:id="93" w:name="_Toc200332327"/>
      <w:r>
        <w:t>Solution retenue</w:t>
      </w:r>
      <w:bookmarkEnd w:id="92"/>
      <w:bookmarkEnd w:id="93"/>
    </w:p>
    <w:p w14:paraId="0DA55C2E" w14:textId="3859FEFA" w:rsidR="00A11EB4" w:rsidRDefault="00D35AB0" w:rsidP="00A11EB4">
      <w:r>
        <w:t>Afin de pouvoir contrôler correctement l’affichage</w:t>
      </w:r>
      <w:r w:rsidR="00382039">
        <w:t>,</w:t>
      </w:r>
      <w:r>
        <w:t xml:space="preserve"> il a été choisi d’appliquer la deuxième solution</w:t>
      </w:r>
      <w:r w:rsidR="00CF1922">
        <w:t>.</w:t>
      </w:r>
    </w:p>
    <w:p w14:paraId="4963322E" w14:textId="77777777" w:rsidR="006D308B" w:rsidRDefault="006D308B" w:rsidP="00A11EB4"/>
    <w:p w14:paraId="02AA4DBD" w14:textId="4F1F4D4A" w:rsidR="001A3C8B" w:rsidRDefault="001A3C8B" w:rsidP="00E56FEB">
      <w:pPr>
        <w:pStyle w:val="Titre4"/>
      </w:pPr>
      <w:bookmarkStart w:id="94" w:name="_Toc200332328"/>
      <w:r>
        <w:lastRenderedPageBreak/>
        <w:t>Problème</w:t>
      </w:r>
      <w:r w:rsidR="00BB70BF">
        <w:t>s</w:t>
      </w:r>
      <w:r>
        <w:t xml:space="preserve"> rencontré</w:t>
      </w:r>
      <w:r w:rsidR="00BB70BF">
        <w:t>s</w:t>
      </w:r>
      <w:bookmarkEnd w:id="94"/>
    </w:p>
    <w:p w14:paraId="528714C1" w14:textId="070AF2B3" w:rsidR="001A3C8B" w:rsidRDefault="001A3C8B" w:rsidP="00E56FEB">
      <w:pPr>
        <w:keepNext/>
        <w:keepLines/>
      </w:pPr>
      <w:r>
        <w:t>Le souci principal de ce développement a été le système de vote via Facebook. En effet, la demande du client détourne un peu l’utilisation du système de « J’aime ». La solution retenue pour masquer le compteur est de rajouter un « bandeau »</w:t>
      </w:r>
      <w:r w:rsidR="00E52532">
        <w:t>,</w:t>
      </w:r>
      <w:r>
        <w:t xml:space="preserve"> de couleur</w:t>
      </w:r>
      <w:r w:rsidR="00E52532">
        <w:t xml:space="preserve"> identique au fond, </w:t>
      </w:r>
      <w:r w:rsidR="00DC5065">
        <w:t>au-dessus</w:t>
      </w:r>
      <w:r w:rsidR="00E52532">
        <w:t xml:space="preserve"> du compteur afin de le masquer. La seconde solution consistait à contraindre l’affichage au seul bouton. Cette méthode posait </w:t>
      </w:r>
      <w:r w:rsidR="00EA0D24">
        <w:t>problème,</w:t>
      </w:r>
      <w:r w:rsidR="00E52532">
        <w:t xml:space="preserve"> car </w:t>
      </w:r>
      <w:r w:rsidR="009214A2">
        <w:t xml:space="preserve">l’affichage </w:t>
      </w:r>
      <w:r w:rsidR="0024034B">
        <w:t xml:space="preserve">de la </w:t>
      </w:r>
      <w:r w:rsidR="009214A2">
        <w:t xml:space="preserve">zone de commentaire empiétait sur le bouton Facebook, ceci </w:t>
      </w:r>
      <w:r w:rsidR="00CF1922">
        <w:t xml:space="preserve">se produisant </w:t>
      </w:r>
      <w:r w:rsidR="009214A2">
        <w:t>sur certains navigateurs (Internet Explorer et Firefox).</w:t>
      </w:r>
    </w:p>
    <w:p w14:paraId="2F229CF0" w14:textId="77777777" w:rsidR="009214A2" w:rsidRPr="001A3C8B" w:rsidRDefault="009214A2" w:rsidP="00E56FEB">
      <w:pPr>
        <w:keepNext/>
        <w:keepLines/>
      </w:pPr>
    </w:p>
    <w:p w14:paraId="5A74EBCE" w14:textId="77777777" w:rsidR="001A3C8B" w:rsidRDefault="00E52532" w:rsidP="00E56FEB">
      <w:pPr>
        <w:keepNext/>
        <w:keepLines/>
        <w:jc w:val="center"/>
      </w:pPr>
      <w:r>
        <w:rPr>
          <w:noProof/>
        </w:rPr>
        <w:drawing>
          <wp:inline distT="0" distB="0" distL="0" distR="0" wp14:anchorId="64FDAEFE" wp14:editId="6E44A657">
            <wp:extent cx="5232400" cy="2717800"/>
            <wp:effectExtent l="0" t="0" r="0" b="0"/>
            <wp:docPr id="42" name="Image 42" descr="Macintosh HD:Users:Nico:Desktop:Capture d’écran 2012-04-12 à 21.56.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4-12 à 21.56.13.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32400" cy="2717800"/>
                    </a:xfrm>
                    <a:prstGeom prst="rect">
                      <a:avLst/>
                    </a:prstGeom>
                    <a:noFill/>
                    <a:ln>
                      <a:noFill/>
                    </a:ln>
                  </pic:spPr>
                </pic:pic>
              </a:graphicData>
            </a:graphic>
          </wp:inline>
        </w:drawing>
      </w:r>
    </w:p>
    <w:p w14:paraId="77320408" w14:textId="32AE0322" w:rsidR="0024034B" w:rsidRPr="0024034B" w:rsidRDefault="00A66942" w:rsidP="0024034B">
      <w:pPr>
        <w:pStyle w:val="Lgende"/>
        <w:keepNext/>
        <w:keepLines/>
      </w:pPr>
      <w:bookmarkStart w:id="95" w:name="_Toc200332275"/>
      <w:r>
        <w:t xml:space="preserve">Figure </w:t>
      </w:r>
      <w:r w:rsidR="001F77A9">
        <w:fldChar w:fldCharType="begin"/>
      </w:r>
      <w:r w:rsidR="001F77A9">
        <w:instrText xml:space="preserve"> SEQ Figure \* ARABIC</w:instrText>
      </w:r>
      <w:r w:rsidR="001F77A9">
        <w:instrText xml:space="preserve"> </w:instrText>
      </w:r>
      <w:r w:rsidR="001F77A9">
        <w:fldChar w:fldCharType="separate"/>
      </w:r>
      <w:r w:rsidR="00F972E6">
        <w:rPr>
          <w:noProof/>
        </w:rPr>
        <w:t>8</w:t>
      </w:r>
      <w:r w:rsidR="001F77A9">
        <w:rPr>
          <w:noProof/>
        </w:rPr>
        <w:fldChar w:fldCharType="end"/>
      </w:r>
      <w:r>
        <w:t xml:space="preserve"> </w:t>
      </w:r>
      <w:r w:rsidR="008246B3">
        <w:t>–</w:t>
      </w:r>
      <w:r>
        <w:t xml:space="preserve"> </w:t>
      </w:r>
      <w:r w:rsidR="008246B3">
        <w:t>Comportement classique de la f</w:t>
      </w:r>
      <w:r w:rsidR="00C136EF">
        <w:t>enêtre de commentaire après clic</w:t>
      </w:r>
      <w:r>
        <w:t xml:space="preserve"> sur le bouton « J'aime »</w:t>
      </w:r>
      <w:bookmarkEnd w:id="95"/>
    </w:p>
    <w:p w14:paraId="4F589F44" w14:textId="77777777" w:rsidR="00E52532" w:rsidRDefault="00E52532" w:rsidP="00A66942"/>
    <w:p w14:paraId="7EE4EAC4" w14:textId="711A4B62" w:rsidR="00BB70BF" w:rsidRDefault="00BB70BF" w:rsidP="00A66942">
      <w:r>
        <w:t xml:space="preserve">Le second souci est de détecter qui est connecté afin de déterminer si le compteur doit être affiché ou non. Dans le contexte d’utilisation du site, il </w:t>
      </w:r>
      <w:r w:rsidR="00DC5065">
        <w:t>n’y</w:t>
      </w:r>
      <w:r>
        <w:t xml:space="preserve"> a pas de notion de compte</w:t>
      </w:r>
      <w:r w:rsidR="000A56CB">
        <w:t xml:space="preserve"> utilisateur</w:t>
      </w:r>
      <w:r>
        <w:t xml:space="preserve">, on ne peut donc pas se baser sur l’identifiant </w:t>
      </w:r>
      <w:r w:rsidR="000A56CB">
        <w:t>de l’utilisateur courant. Néanmoins</w:t>
      </w:r>
      <w:r w:rsidR="00AC1FA1">
        <w:t xml:space="preserve">, </w:t>
      </w:r>
      <w:r w:rsidR="000A56CB">
        <w:t xml:space="preserve">Jahia utilise un système de gestion de rôles et de permissions dans l’administration de ses sites. </w:t>
      </w:r>
      <w:r w:rsidR="00BA4FF6">
        <w:t>Il suffit</w:t>
      </w:r>
      <w:r w:rsidR="000A56CB">
        <w:t xml:space="preserve"> donc </w:t>
      </w:r>
      <w:r w:rsidR="00BA4FF6">
        <w:t xml:space="preserve">d’ajouter </w:t>
      </w:r>
      <w:r w:rsidR="000A56CB">
        <w:t xml:space="preserve">une permission </w:t>
      </w:r>
      <w:r w:rsidR="00BA4FF6">
        <w:t xml:space="preserve">spéciale </w:t>
      </w:r>
      <w:r w:rsidR="000A56CB">
        <w:t xml:space="preserve">à un rôle qui sera </w:t>
      </w:r>
      <w:r w:rsidR="005A6685">
        <w:t>attribué</w:t>
      </w:r>
      <w:r w:rsidR="000A56CB">
        <w:t xml:space="preserve"> à</w:t>
      </w:r>
      <w:r w:rsidR="00BA4FF6">
        <w:t xml:space="preserve"> </w:t>
      </w:r>
      <w:r w:rsidR="00F972E6">
        <w:t>l’utilisateur chargé de comptabiliser les votes.</w:t>
      </w:r>
    </w:p>
    <w:p w14:paraId="56122E6A" w14:textId="77777777" w:rsidR="00741D3C" w:rsidRDefault="00741D3C" w:rsidP="00A66942"/>
    <w:p w14:paraId="2F0F6E12" w14:textId="0E912543" w:rsidR="00BB70BF" w:rsidRDefault="00741D3C" w:rsidP="00741D3C">
      <w:pPr>
        <w:pStyle w:val="Titre4"/>
      </w:pPr>
      <w:bookmarkStart w:id="96" w:name="_Toc200332329"/>
      <w:r>
        <w:t>Les remarques du client</w:t>
      </w:r>
      <w:bookmarkEnd w:id="96"/>
    </w:p>
    <w:p w14:paraId="714F27EB" w14:textId="3204467B" w:rsidR="00741D3C" w:rsidRPr="00741D3C" w:rsidRDefault="00741D3C" w:rsidP="00741D3C">
      <w:r>
        <w:t xml:space="preserve">Le client a demandé l’ajout d’une fonctionnalité qui a échappé à notre attention. En effet, la demande d’afficher l’intégralité du texte masqué par les points de suspension « … » dans une bulle d’information a été faite. La solution </w:t>
      </w:r>
      <w:r w:rsidR="00AC1FA1">
        <w:t>de b</w:t>
      </w:r>
      <w:r>
        <w:t>as</w:t>
      </w:r>
      <w:r w:rsidR="00AC1FA1">
        <w:t>e</w:t>
      </w:r>
      <w:r>
        <w:t xml:space="preserve"> </w:t>
      </w:r>
      <w:r w:rsidR="00AC1FA1">
        <w:t xml:space="preserve">consiste à </w:t>
      </w:r>
      <w:r>
        <w:t>utiliser l’attribut « title » néanmoins</w:t>
      </w:r>
      <w:r w:rsidR="00AC1FA1">
        <w:t xml:space="preserve">, </w:t>
      </w:r>
      <w:r>
        <w:t xml:space="preserve">cette solution pose </w:t>
      </w:r>
      <w:r w:rsidR="006432E0">
        <w:t>problème,</w:t>
      </w:r>
      <w:r>
        <w:t xml:space="preserve"> car le « title » est prévu pour </w:t>
      </w:r>
      <w:r w:rsidR="00D24E3D">
        <w:t>s</w:t>
      </w:r>
      <w:r>
        <w:t xml:space="preserve">e masquer au bout d’un certain temps. La balise « abbr » a donc été </w:t>
      </w:r>
      <w:r w:rsidR="00D24E3D">
        <w:t>utilisée</w:t>
      </w:r>
      <w:r w:rsidR="00737E60">
        <w:t xml:space="preserve">, elle présente les mêmes caractéristiques que l’attribut « title » à l’exception </w:t>
      </w:r>
      <w:r w:rsidR="00F972E6">
        <w:t xml:space="preserve">qu’elle ne masque pas </w:t>
      </w:r>
      <w:r w:rsidR="00737E60">
        <w:t>le texte au bout d’un délai delta</w:t>
      </w:r>
      <w:r>
        <w:t>.</w:t>
      </w:r>
    </w:p>
    <w:p w14:paraId="128B8C46" w14:textId="48BBA43F" w:rsidR="00741D3C" w:rsidRDefault="00F27D00" w:rsidP="00F27D00">
      <w:pPr>
        <w:pStyle w:val="Titre4"/>
      </w:pPr>
      <w:bookmarkStart w:id="97" w:name="_Toc200332330"/>
      <w:r>
        <w:lastRenderedPageBreak/>
        <w:t>Evolution en parallèle au développement du Portail Des Lorrains Version 2</w:t>
      </w:r>
      <w:bookmarkEnd w:id="97"/>
    </w:p>
    <w:p w14:paraId="5AB521BF" w14:textId="736605DA" w:rsidR="0056724A" w:rsidRDefault="00BA4FF6" w:rsidP="0056724A">
      <w:r>
        <w:t xml:space="preserve">En parallèle du développement de la </w:t>
      </w:r>
      <w:r w:rsidR="00977452">
        <w:t>version </w:t>
      </w:r>
      <w:r>
        <w:t>2, une fiche Mantis a été ouverte afin d’effectuer une évolution mineur</w:t>
      </w:r>
      <w:r w:rsidR="00F972E6">
        <w:t>e</w:t>
      </w:r>
      <w:r>
        <w:t xml:space="preserve"> qui </w:t>
      </w:r>
      <w:r w:rsidR="00B44933">
        <w:t xml:space="preserve">consiste </w:t>
      </w:r>
      <w:r>
        <w:t>à ajouter un lien permettant de télécharger la prestation du groupe de musique.</w:t>
      </w:r>
    </w:p>
    <w:p w14:paraId="2BFB76A1" w14:textId="77777777" w:rsidR="0056724A" w:rsidRDefault="0056724A" w:rsidP="0056724A"/>
    <w:p w14:paraId="00EBED0D" w14:textId="0603EA09" w:rsidR="00F972E6" w:rsidRPr="00F27D00" w:rsidRDefault="00F972E6" w:rsidP="00F972E6">
      <w:pPr>
        <w:pStyle w:val="Lgende"/>
      </w:pPr>
      <w:bookmarkStart w:id="98" w:name="_Toc200332276"/>
      <w:r>
        <w:t xml:space="preserve">Figure </w:t>
      </w:r>
      <w:r w:rsidR="001F77A9">
        <w:fldChar w:fldCharType="begin"/>
      </w:r>
      <w:r w:rsidR="001F77A9">
        <w:instrText xml:space="preserve"> SEQ Figure \* ARABIC </w:instrText>
      </w:r>
      <w:r w:rsidR="001F77A9">
        <w:fldChar w:fldCharType="separate"/>
      </w:r>
      <w:r w:rsidR="00377931">
        <w:rPr>
          <w:noProof/>
        </w:rPr>
        <w:t>9</w:t>
      </w:r>
      <w:r w:rsidR="001F77A9">
        <w:rPr>
          <w:noProof/>
        </w:rPr>
        <w:fldChar w:fldCharType="end"/>
      </w:r>
      <w:r>
        <w:t xml:space="preserve"> - Nouvelle version de l'article </w:t>
      </w:r>
      <w:proofErr w:type="spellStart"/>
      <w:r>
        <w:t>votable</w:t>
      </w:r>
      <w:bookmarkEnd w:id="98"/>
      <w:proofErr w:type="spellEnd"/>
    </w:p>
    <w:p w14:paraId="2C4E3DDA" w14:textId="77777777" w:rsidR="00F27D00" w:rsidRDefault="00F27D00" w:rsidP="00640900">
      <w:bookmarkStart w:id="99" w:name="_Toc195501206"/>
    </w:p>
    <w:p w14:paraId="0577511B" w14:textId="75663987" w:rsidR="004178BD" w:rsidRDefault="009E479E" w:rsidP="00205C5D">
      <w:pPr>
        <w:pStyle w:val="Titre3"/>
      </w:pPr>
      <w:bookmarkStart w:id="100" w:name="_Toc200332250"/>
      <w:bookmarkStart w:id="101" w:name="_Toc200332331"/>
      <w:r>
        <w:t>ReadSpeaker</w:t>
      </w:r>
      <w:bookmarkEnd w:id="99"/>
      <w:bookmarkEnd w:id="100"/>
      <w:bookmarkEnd w:id="101"/>
    </w:p>
    <w:p w14:paraId="56287A5C" w14:textId="34B01AAA" w:rsidR="00205C5D" w:rsidRDefault="00205C5D" w:rsidP="00205C5D">
      <w:r>
        <w:t xml:space="preserve">Dans l’optique de rendre accessible son site, la région </w:t>
      </w:r>
      <w:r w:rsidR="006432E0">
        <w:t>lorraine</w:t>
      </w:r>
      <w:r>
        <w:t xml:space="preserve"> a demandé d’intégrer ReadSpeaker à certains modules. ReadSpeaker</w:t>
      </w:r>
      <w:r w:rsidR="00D24E3D">
        <w:t xml:space="preserve"> est </w:t>
      </w:r>
      <w:r>
        <w:t xml:space="preserve">un logiciel de synthèse vocale qui </w:t>
      </w:r>
      <w:r w:rsidR="00D24E3D">
        <w:t>convertit</w:t>
      </w:r>
      <w:r>
        <w:t xml:space="preserve"> les textes HTML vers le format audio.</w:t>
      </w:r>
    </w:p>
    <w:p w14:paraId="383D7E49" w14:textId="77777777" w:rsidR="00597C76" w:rsidRDefault="00597C76" w:rsidP="004178BD"/>
    <w:p w14:paraId="7947BF51" w14:textId="6FB8B1AD" w:rsidR="003370DF" w:rsidRDefault="006432E0" w:rsidP="00A85716">
      <w:pPr>
        <w:pStyle w:val="Titre2"/>
        <w:pageBreakBefore/>
      </w:pPr>
      <w:bookmarkStart w:id="102" w:name="_Toc200332251"/>
      <w:bookmarkStart w:id="103" w:name="_Toc200332332"/>
      <w:r>
        <w:lastRenderedPageBreak/>
        <w:t>Version </w:t>
      </w:r>
      <w:r w:rsidR="003370DF">
        <w:t>2.0 du Portail des Lorrains</w:t>
      </w:r>
      <w:bookmarkEnd w:id="102"/>
      <w:bookmarkEnd w:id="103"/>
    </w:p>
    <w:p w14:paraId="7DBF4B96" w14:textId="77777777" w:rsidR="00BA78FE" w:rsidRDefault="00C136EF" w:rsidP="00C136EF">
      <w:r>
        <w:t xml:space="preserve">La région </w:t>
      </w:r>
      <w:r w:rsidR="006432E0">
        <w:t>lorraine</w:t>
      </w:r>
      <w:r>
        <w:t xml:space="preserve"> a décidé de faire une mise à</w:t>
      </w:r>
      <w:r w:rsidR="00044969">
        <w:t xml:space="preserve"> jour</w:t>
      </w:r>
      <w:r>
        <w:t xml:space="preserve"> majeur</w:t>
      </w:r>
      <w:r w:rsidR="00044969">
        <w:t>e</w:t>
      </w:r>
      <w:r>
        <w:t xml:space="preserve"> de son site</w:t>
      </w:r>
      <w:r w:rsidR="00044969">
        <w:t>,</w:t>
      </w:r>
      <w:r>
        <w:t xml:space="preserve"> publié en </w:t>
      </w:r>
      <w:r w:rsidR="006432E0">
        <w:t>janvier</w:t>
      </w:r>
      <w:r>
        <w:t xml:space="preserve"> 2012, afin </w:t>
      </w:r>
      <w:r w:rsidR="00044969">
        <w:t xml:space="preserve">de mieux répondre aux nouveaux besoins de la région. Cette mise à jour porte aussi bien sur le design </w:t>
      </w:r>
      <w:r w:rsidR="004A06CF">
        <w:t xml:space="preserve">et la charte graphique </w:t>
      </w:r>
      <w:r w:rsidR="00044969">
        <w:t xml:space="preserve">du site que sur les différents modules </w:t>
      </w:r>
      <w:r w:rsidR="006432E0">
        <w:t>existants</w:t>
      </w:r>
      <w:r w:rsidR="00044969">
        <w:t>. De plus ce site étant commandé par</w:t>
      </w:r>
      <w:r w:rsidR="00FC4373">
        <w:t xml:space="preserve"> une </w:t>
      </w:r>
      <w:r w:rsidR="00EF3038">
        <w:t>collectivité territoriale française,</w:t>
      </w:r>
      <w:r w:rsidR="00FC4373">
        <w:t xml:space="preserve"> </w:t>
      </w:r>
      <w:r w:rsidR="00044969">
        <w:t>il doit respecter les normes d’accessibilité</w:t>
      </w:r>
      <w:r w:rsidR="00FC4373">
        <w:t>s</w:t>
      </w:r>
      <w:r w:rsidR="00EF3038">
        <w:t>. La région demande le niveau AA du RGAA (Référentiel Général d'A</w:t>
      </w:r>
      <w:r w:rsidR="00EF3038" w:rsidRPr="00EF3038">
        <w:t xml:space="preserve">ccessibilité pour les </w:t>
      </w:r>
      <w:r w:rsidR="00EF3038">
        <w:t>A</w:t>
      </w:r>
      <w:r w:rsidR="00EF3038" w:rsidRPr="00EF3038">
        <w:t>dministrations</w:t>
      </w:r>
      <w:r w:rsidR="00EF3038">
        <w:t>)</w:t>
      </w:r>
      <w:r w:rsidR="00044969">
        <w:t>.</w:t>
      </w:r>
    </w:p>
    <w:p w14:paraId="24DA5D72" w14:textId="4042DB71" w:rsidR="00BA78FE" w:rsidRDefault="00BA78FE" w:rsidP="00C136EF">
      <w:r>
        <w:t xml:space="preserve">Une équipe de trois développeurs est prévue pour le développement de la </w:t>
      </w:r>
      <w:r w:rsidR="00977452">
        <w:t>version </w:t>
      </w:r>
      <w:r>
        <w:t xml:space="preserve">2. Loïc </w:t>
      </w:r>
      <w:proofErr w:type="spellStart"/>
      <w:r>
        <w:t>Gangloff</w:t>
      </w:r>
      <w:proofErr w:type="spellEnd"/>
      <w:r>
        <w:t>, Alexandre Lebeau ainsi que le rédacteur de ce rapport</w:t>
      </w:r>
      <w:r>
        <w:rPr>
          <w:rStyle w:val="Appelnotedebasdep"/>
        </w:rPr>
        <w:footnoteReference w:id="1"/>
      </w:r>
      <w:r>
        <w:t>.</w:t>
      </w:r>
    </w:p>
    <w:p w14:paraId="58BAFEC6" w14:textId="23635B10" w:rsidR="00C136EF" w:rsidRDefault="00195488" w:rsidP="00C136EF">
      <w:r>
        <w:t>Afin de simplifier toute manipulation JavaScript, le framework JQuery est utilisé</w:t>
      </w:r>
      <w:r w:rsidR="00F776F1">
        <w:t xml:space="preserve">, ainsi que de nombre plug-in </w:t>
      </w:r>
      <w:r w:rsidR="00BC5206">
        <w:t>JQuery</w:t>
      </w:r>
      <w:r>
        <w:t>.</w:t>
      </w:r>
      <w:r w:rsidR="00A73816">
        <w:t xml:space="preserve"> La région </w:t>
      </w:r>
      <w:r w:rsidR="00F23362">
        <w:t>lorraine</w:t>
      </w:r>
      <w:r w:rsidR="00A73816">
        <w:t xml:space="preserve"> a fourni une charte de graphique afin de nous aider dans le développement</w:t>
      </w:r>
      <w:r w:rsidR="00BC5206">
        <w:t xml:space="preserve"> des vues</w:t>
      </w:r>
      <w:r w:rsidR="00A73816">
        <w:t>.</w:t>
      </w:r>
      <w:r w:rsidR="0064378A">
        <w:t xml:space="preserve"> Une des contraintes imposées par le client est que les fonctionnalités soient opérationnelles sous Internet Explorer</w:t>
      </w:r>
      <w:r w:rsidR="0064378A">
        <w:rPr>
          <w:rStyle w:val="Appelnotedebasdep"/>
        </w:rPr>
        <w:footnoteReference w:id="2"/>
      </w:r>
      <w:r w:rsidR="0064378A">
        <w:t xml:space="preserve"> et Firefox</w:t>
      </w:r>
      <w:r w:rsidR="0064378A">
        <w:rPr>
          <w:rStyle w:val="Appelnotedebasdep"/>
        </w:rPr>
        <w:footnoteReference w:id="3"/>
      </w:r>
      <w:r w:rsidR="000C4E9D">
        <w:t>.</w:t>
      </w:r>
    </w:p>
    <w:p w14:paraId="4F07D0D2" w14:textId="77777777" w:rsidR="00EE36EE" w:rsidRDefault="00EE36EE" w:rsidP="00C136EF"/>
    <w:p w14:paraId="79E2EAD1" w14:textId="4CAE3CF2" w:rsidR="00EE36EE" w:rsidRDefault="00EE36EE" w:rsidP="00EE36EE">
      <w:pPr>
        <w:pStyle w:val="Titre3"/>
      </w:pPr>
      <w:bookmarkStart w:id="104" w:name="_Toc200332252"/>
      <w:bookmarkStart w:id="105" w:name="_Toc200332333"/>
      <w:r>
        <w:t xml:space="preserve">Déroulement du développement de la </w:t>
      </w:r>
      <w:r w:rsidR="00AA217C">
        <w:t>version </w:t>
      </w:r>
      <w:r>
        <w:t>2</w:t>
      </w:r>
      <w:bookmarkEnd w:id="104"/>
      <w:bookmarkEnd w:id="105"/>
    </w:p>
    <w:p w14:paraId="7EF015D9" w14:textId="158A3B41" w:rsidR="00747DCD" w:rsidRPr="00747DCD" w:rsidRDefault="00747DCD" w:rsidP="00747DCD">
      <w:r>
        <w:t xml:space="preserve">La priorité sur la TMA est donnée au développement de la </w:t>
      </w:r>
      <w:r w:rsidR="00977452">
        <w:t>version </w:t>
      </w:r>
      <w:r w:rsidR="00F776F1">
        <w:t>2</w:t>
      </w:r>
      <w:r w:rsidR="00B44933">
        <w:t>. E</w:t>
      </w:r>
      <w:r w:rsidR="00F776F1">
        <w:t xml:space="preserve">n parallèle, le client </w:t>
      </w:r>
      <w:r w:rsidR="00977452">
        <w:t>affecte</w:t>
      </w:r>
      <w:r w:rsidR="00F776F1">
        <w:t xml:space="preserve"> une priorité</w:t>
      </w:r>
      <w:r w:rsidR="00977452">
        <w:t xml:space="preserve"> aux</w:t>
      </w:r>
      <w:r w:rsidR="00F776F1">
        <w:t xml:space="preserve"> autres </w:t>
      </w:r>
      <w:r w:rsidR="00977452">
        <w:t xml:space="preserve">demandes </w:t>
      </w:r>
      <w:r w:rsidR="00F776F1">
        <w:t>afin que l’on puisse les traiter correctement.</w:t>
      </w:r>
    </w:p>
    <w:p w14:paraId="10AE9C31" w14:textId="35A9418A" w:rsidR="00D130C8" w:rsidRDefault="0068002F" w:rsidP="00EE36EE">
      <w:r>
        <w:t>Dans un premier temps, à partir d’un document du client (CCTP), nous avons fait du prototypage</w:t>
      </w:r>
      <w:r w:rsidR="00982C16">
        <w:t xml:space="preserve"> afin de vérifier la faisabilité en </w:t>
      </w:r>
      <w:r w:rsidR="00AA217C">
        <w:t>ce qui concerne</w:t>
      </w:r>
      <w:r w:rsidR="00982C16">
        <w:t xml:space="preserve"> </w:t>
      </w:r>
      <w:r w:rsidR="00AA217C">
        <w:t xml:space="preserve">les </w:t>
      </w:r>
      <w:r w:rsidR="00982C16">
        <w:t>fonctionnalit</w:t>
      </w:r>
      <w:r w:rsidR="00AA217C">
        <w:t>és.</w:t>
      </w:r>
      <w:r w:rsidR="008F3AEB">
        <w:t xml:space="preserve"> Une fois obtenu un résultat satisfaisant, les prototypages ont </w:t>
      </w:r>
      <w:r w:rsidR="00AA217C">
        <w:t>continué</w:t>
      </w:r>
      <w:r w:rsidR="008F3AEB">
        <w:t xml:space="preserve"> sous Jahia, afin de s’assurer que la solution</w:t>
      </w:r>
      <w:r w:rsidR="00AA217C">
        <w:t xml:space="preserve"> retenue </w:t>
      </w:r>
      <w:r w:rsidR="00C8314B">
        <w:t>soit</w:t>
      </w:r>
      <w:r w:rsidR="008F3AEB">
        <w:t xml:space="preserve"> applicable au CMS.</w:t>
      </w:r>
    </w:p>
    <w:p w14:paraId="6900A74B" w14:textId="50627909" w:rsidR="00D130C8" w:rsidRDefault="004F1ABA" w:rsidP="00EE36EE">
      <w:r>
        <w:t xml:space="preserve">Lorsque le projet </w:t>
      </w:r>
      <w:r w:rsidR="00BA78FE">
        <w:t>a</w:t>
      </w:r>
      <w:r>
        <w:t xml:space="preserve"> pu réellement commencer</w:t>
      </w:r>
      <w:r w:rsidR="0068002F">
        <w:t xml:space="preserve">, nous avons </w:t>
      </w:r>
      <w:r>
        <w:t>rédigé</w:t>
      </w:r>
      <w:r w:rsidR="0068002F">
        <w:t xml:space="preserve"> la rédaction de divers documents c</w:t>
      </w:r>
      <w:r w:rsidR="00B1372C">
        <w:t>once</w:t>
      </w:r>
      <w:r w:rsidR="00F776F1">
        <w:t>rnant la mise à jour du PDL</w:t>
      </w:r>
      <w:r w:rsidR="00B1372C">
        <w:t>.</w:t>
      </w:r>
      <w:r w:rsidR="0068002F">
        <w:t xml:space="preserve"> </w:t>
      </w:r>
      <w:r w:rsidR="00B1372C">
        <w:t>Ce</w:t>
      </w:r>
      <w:r w:rsidR="005766AE">
        <w:t>s</w:t>
      </w:r>
      <w:r w:rsidR="00B1372C">
        <w:t xml:space="preserve"> document</w:t>
      </w:r>
      <w:r w:rsidR="005766AE">
        <w:t>s servent</w:t>
      </w:r>
      <w:r w:rsidR="00B1372C">
        <w:t xml:space="preserve"> à assurer le suivi des mises à jour du projet</w:t>
      </w:r>
      <w:r w:rsidR="005766AE">
        <w:t xml:space="preserve"> </w:t>
      </w:r>
      <w:r w:rsidR="00B1372C">
        <w:t xml:space="preserve">et nous </w:t>
      </w:r>
      <w:r w:rsidR="00EF6A77">
        <w:t>assurent</w:t>
      </w:r>
      <w:r w:rsidR="0068002F">
        <w:t xml:space="preserve"> de notre compréh</w:t>
      </w:r>
      <w:r w:rsidR="00443EF0">
        <w:t>ension</w:t>
      </w:r>
      <w:r w:rsidR="00AA217C">
        <w:t xml:space="preserve"> vis-à-vis </w:t>
      </w:r>
      <w:r w:rsidR="00443EF0">
        <w:t>de la demande du client.</w:t>
      </w:r>
      <w:r w:rsidR="004D5DDB">
        <w:t xml:space="preserve"> </w:t>
      </w:r>
      <w:r w:rsidR="00D130C8">
        <w:t xml:space="preserve">Une étape importante dans l’accomplissement de ce projet, a été la communication avec le client afin de l’informer d’éventuelles incohérences (changement de charte graphique sur les titres, </w:t>
      </w:r>
      <w:r w:rsidR="00103560">
        <w:t xml:space="preserve">distinction entre les liens hypertextes et le contenu, </w:t>
      </w:r>
      <w:r w:rsidR="00D130C8">
        <w:t xml:space="preserve">etc.), d’obtenir des informations complémentaires par rapport à une fonctionnalité non décrite, ou </w:t>
      </w:r>
      <w:r w:rsidR="00F4041C">
        <w:t xml:space="preserve">demander des précisions lorsqu’un </w:t>
      </w:r>
      <w:r w:rsidR="00591A00">
        <w:t>trop-plein</w:t>
      </w:r>
      <w:r w:rsidR="00F4041C">
        <w:t xml:space="preserve"> d’information masquait la compréhension de la charte.</w:t>
      </w:r>
    </w:p>
    <w:p w14:paraId="5D717140" w14:textId="591EDC02" w:rsidR="00EE36EE" w:rsidRDefault="0068002F" w:rsidP="00EE36EE">
      <w:r>
        <w:t xml:space="preserve">Dans un troisième temps, nous avons réalisé une maquette </w:t>
      </w:r>
      <w:r w:rsidR="008F3AEB">
        <w:t>incluant les éléments de la charte</w:t>
      </w:r>
      <w:r w:rsidR="00AA217C">
        <w:t xml:space="preserve"> graphique,</w:t>
      </w:r>
      <w:r>
        <w:t xml:space="preserve"> afin que le client ait un aperçu du résultat</w:t>
      </w:r>
      <w:r w:rsidR="00443EF0">
        <w:t>, sur les jeux de couleurs (incluant la transparence),</w:t>
      </w:r>
      <w:r w:rsidR="008F3AEB">
        <w:t xml:space="preserve"> ainsi que</w:t>
      </w:r>
      <w:r w:rsidR="00443EF0">
        <w:t xml:space="preserve"> la mise en page</w:t>
      </w:r>
      <w:r w:rsidR="004D5DDB">
        <w:t xml:space="preserve">. </w:t>
      </w:r>
      <w:r w:rsidR="004F1ABA">
        <w:t>La réalisation de cette maquette</w:t>
      </w:r>
      <w:r w:rsidR="00BA78FE">
        <w:t xml:space="preserve"> HTML a</w:t>
      </w:r>
      <w:r w:rsidR="004F1ABA">
        <w:t xml:space="preserve"> permis de faciliter l’intégration dans Jahia</w:t>
      </w:r>
      <w:r w:rsidR="00BA78FE">
        <w:t xml:space="preserve"> en évitant de déployer les modules concernés par la modification de trop nombreuses fois.</w:t>
      </w:r>
      <w:r w:rsidR="004F1ABA">
        <w:t xml:space="preserve"> </w:t>
      </w:r>
      <w:r>
        <w:t xml:space="preserve">Enfin, </w:t>
      </w:r>
      <w:r w:rsidR="00B1372C">
        <w:t>nous avons intégré dans Jahia l</w:t>
      </w:r>
      <w:r w:rsidR="008F3AEB">
        <w:t>’ensemble d</w:t>
      </w:r>
      <w:r w:rsidR="00B1372C">
        <w:t>es demandes.</w:t>
      </w:r>
    </w:p>
    <w:p w14:paraId="09B3F412" w14:textId="77777777" w:rsidR="00A73816" w:rsidRDefault="00A73816" w:rsidP="00A73816"/>
    <w:p w14:paraId="06513F88" w14:textId="4DCEFE0C" w:rsidR="00411390" w:rsidRDefault="00A73816" w:rsidP="00A73816">
      <w:pPr>
        <w:pStyle w:val="Titre3"/>
      </w:pPr>
      <w:bookmarkStart w:id="106" w:name="_Toc200332253"/>
      <w:bookmarkStart w:id="107" w:name="_Toc200332334"/>
      <w:r>
        <w:lastRenderedPageBreak/>
        <w:t>Outils utilisés</w:t>
      </w:r>
      <w:bookmarkEnd w:id="106"/>
      <w:bookmarkEnd w:id="107"/>
    </w:p>
    <w:p w14:paraId="18F4FDA9" w14:textId="50610379" w:rsidR="00A73816" w:rsidRDefault="00A73816" w:rsidP="00A73816">
      <w:r>
        <w:t>Afin de pouvoir manipuler la charte graphique, au format PSD</w:t>
      </w:r>
      <w:r>
        <w:rPr>
          <w:rStyle w:val="Appelnotedebasdep"/>
        </w:rPr>
        <w:footnoteReference w:id="4"/>
      </w:r>
      <w:r>
        <w:t xml:space="preserve">, nous avons utilisé dans un premier temps le logiciel </w:t>
      </w:r>
      <w:proofErr w:type="spellStart"/>
      <w:r>
        <w:t>Gimp</w:t>
      </w:r>
      <w:proofErr w:type="spellEnd"/>
      <w:r>
        <w:t xml:space="preserve">. Dans la constatation des différences de visualisation entre </w:t>
      </w:r>
      <w:proofErr w:type="spellStart"/>
      <w:r>
        <w:t>Gimp</w:t>
      </w:r>
      <w:proofErr w:type="spellEnd"/>
      <w:r>
        <w:t xml:space="preserve"> et </w:t>
      </w:r>
      <w:r w:rsidR="00F23362">
        <w:t>Photoshop</w:t>
      </w:r>
      <w:r w:rsidR="00281C49">
        <w:t xml:space="preserve"> (notamment dans la nuance de couleur)</w:t>
      </w:r>
      <w:r>
        <w:t xml:space="preserve">, nous sommes passés sous </w:t>
      </w:r>
      <w:r w:rsidR="00F23362">
        <w:t>Photoshop</w:t>
      </w:r>
      <w:r w:rsidR="00D751DE">
        <w:t xml:space="preserve"> : </w:t>
      </w:r>
      <w:r>
        <w:t>version d’évaluation.</w:t>
      </w:r>
    </w:p>
    <w:p w14:paraId="7F51F9D5" w14:textId="46964D54" w:rsidR="00443EF0" w:rsidRDefault="00443EF0" w:rsidP="00A73816">
      <w:r>
        <w:t>Les développements, réalisés sous Eclipse, ainsi que les documents relatifs au projet sont stockés sous subversion sur les serveurs de la région lorraine.</w:t>
      </w:r>
    </w:p>
    <w:p w14:paraId="1841D6BA" w14:textId="77777777" w:rsidR="008F3AEB" w:rsidRDefault="008F3AEB" w:rsidP="00A73816"/>
    <w:p w14:paraId="0B7B5F9E" w14:textId="05FCFA33" w:rsidR="0064378A" w:rsidRDefault="00D751DE" w:rsidP="0064378A">
      <w:pPr>
        <w:pStyle w:val="Titre3"/>
      </w:pPr>
      <w:bookmarkStart w:id="108" w:name="_Toc200332254"/>
      <w:bookmarkStart w:id="109" w:name="_Toc200332335"/>
      <w:r>
        <w:t xml:space="preserve">Problématique </w:t>
      </w:r>
      <w:r w:rsidR="0064378A">
        <w:t>du découpage de certains éléments</w:t>
      </w:r>
      <w:bookmarkEnd w:id="108"/>
      <w:bookmarkEnd w:id="109"/>
    </w:p>
    <w:p w14:paraId="2B72CBF1" w14:textId="59337DB5" w:rsidR="0074549D" w:rsidRPr="0074549D" w:rsidRDefault="0074549D" w:rsidP="0074549D">
      <w:r>
        <w:t>La maquette à une résolution de 2000x3000, il a donc fallu faire des redimensionnements afin d’avoir un visuel esthétiquement correcte pour des résolutions d’écran plus communes.</w:t>
      </w:r>
    </w:p>
    <w:p w14:paraId="57A70871" w14:textId="4BDF90D5" w:rsidR="00A73816" w:rsidRDefault="00391DAE" w:rsidP="00A73816">
      <w:r>
        <w:t>Dans la charte graphique, certains éléments</w:t>
      </w:r>
      <w:r w:rsidR="00925D1A">
        <w:t>,</w:t>
      </w:r>
      <w:r>
        <w:t xml:space="preserve"> tels que des fonds pour menu déroulant</w:t>
      </w:r>
      <w:r w:rsidR="00925D1A">
        <w:t>,</w:t>
      </w:r>
      <w:r>
        <w:t xml:space="preserve"> doivent avoir des bords arrondis en plus d’une transparence. Il existe différentes méthodes afin de faire ceci</w:t>
      </w:r>
      <w:r w:rsidR="00450AA5">
        <w:t>. Elles ne sont pas t</w:t>
      </w:r>
      <w:r w:rsidR="00925D1A">
        <w:t>oute</w:t>
      </w:r>
      <w:r w:rsidR="00450AA5">
        <w:t>s compatibles</w:t>
      </w:r>
      <w:r w:rsidR="00925D1A">
        <w:t xml:space="preserve"> avec les différents navigateurs existants</w:t>
      </w:r>
      <w:r>
        <w:t>.</w:t>
      </w:r>
    </w:p>
    <w:p w14:paraId="24E2916A" w14:textId="02BD0CEC" w:rsidR="00391DAE" w:rsidRDefault="00925D1A" w:rsidP="00391DAE">
      <w:r>
        <w:t xml:space="preserve">Afin d’avoir un comportement </w:t>
      </w:r>
      <w:r w:rsidR="00450AA5">
        <w:t>correct</w:t>
      </w:r>
      <w:r>
        <w:t xml:space="preserve"> sur le plus grand </w:t>
      </w:r>
      <w:r w:rsidR="00450AA5">
        <w:t>nombre</w:t>
      </w:r>
      <w:r>
        <w:t xml:space="preserve"> de navigateurs</w:t>
      </w:r>
      <w:r w:rsidR="00391DAE">
        <w:t>, on peut utiliser diverses propriétés du CSS3 qui permettent d’afficher les arrondis ; ces propriétés sont malheureusement inefficaces sous Internet Explorer de même</w:t>
      </w:r>
      <w:r w:rsidR="00450AA5">
        <w:t xml:space="preserve">, </w:t>
      </w:r>
      <w:r w:rsidR="00391DAE">
        <w:t xml:space="preserve">le fond ne peut être remplacé par une couleur de fond de type </w:t>
      </w:r>
      <w:r w:rsidR="005A6CBE">
        <w:t>RGBA</w:t>
      </w:r>
      <w:r w:rsidR="00391DAE">
        <w:rPr>
          <w:rStyle w:val="Appelnotedebasdep"/>
        </w:rPr>
        <w:footnoteReference w:id="5"/>
      </w:r>
      <w:r w:rsidR="00391DAE">
        <w:t>.</w:t>
      </w:r>
      <w:r w:rsidR="005A6CBE">
        <w:t xml:space="preserve"> Ces diverses observations </w:t>
      </w:r>
      <w:r w:rsidR="003F7F69">
        <w:t>impliquent</w:t>
      </w:r>
      <w:r w:rsidR="005A6CBE">
        <w:t xml:space="preserve"> l’utilisation d’une image dont le format autorise la transparence, </w:t>
      </w:r>
      <w:r w:rsidR="00450AA5">
        <w:t>par exemple</w:t>
      </w:r>
      <w:r w:rsidR="005A6CBE">
        <w:t xml:space="preserve"> le PNG.</w:t>
      </w:r>
    </w:p>
    <w:p w14:paraId="021B6356" w14:textId="3CD3E344" w:rsidR="003F7F69" w:rsidRDefault="003F7F69" w:rsidP="00391DAE">
      <w:r>
        <w:t>Une autre contrainte implicite est que le fond soit adaptable à toute longueur de texte</w:t>
      </w:r>
      <w:r w:rsidR="00A42F1D">
        <w:t xml:space="preserve">, pour être utilisable dans le plus grand nombre de </w:t>
      </w:r>
      <w:r w:rsidR="00D751DE">
        <w:t>contextes</w:t>
      </w:r>
      <w:r>
        <w:t>. Cette contrainte implique qu</w:t>
      </w:r>
      <w:r w:rsidR="00A42F1D">
        <w:t>e l’on ne peut utiliser plusieurs composantes d’une</w:t>
      </w:r>
      <w:r>
        <w:t xml:space="preserve"> </w:t>
      </w:r>
      <w:r w:rsidR="000109D7">
        <w:t>image</w:t>
      </w:r>
      <w:r>
        <w:t xml:space="preserve"> pour faire ce fond, en effet cette méthode nécessite des valeurs fixes</w:t>
      </w:r>
      <w:r w:rsidR="00A42F1D">
        <w:t xml:space="preserve"> pour avoir une imbrication correcte de toutes les composantes de l’image</w:t>
      </w:r>
      <w:r>
        <w:t>.</w:t>
      </w:r>
    </w:p>
    <w:p w14:paraId="47E9AF40" w14:textId="77777777" w:rsidR="006C09B6" w:rsidRDefault="006C09B6" w:rsidP="00391DAE"/>
    <w:p w14:paraId="03503AC4" w14:textId="2771E7B6" w:rsidR="003F7F69" w:rsidRDefault="00A42F1D" w:rsidP="00A42F1D">
      <w:pPr>
        <w:jc w:val="center"/>
      </w:pPr>
      <w:r>
        <w:rPr>
          <w:noProof/>
        </w:rPr>
        <w:drawing>
          <wp:inline distT="0" distB="0" distL="0" distR="0" wp14:anchorId="33A31235" wp14:editId="72589E71">
            <wp:extent cx="1266825" cy="638175"/>
            <wp:effectExtent l="0" t="0" r="9525" b="9525"/>
            <wp:docPr id="56" name="Image 56" descr="C:\Users\Nicolas\Desktop\Rapport Stage\image\Bouton de 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icolas\Desktop\Rapport Stage\image\Bouton de 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66825" cy="638175"/>
                    </a:xfrm>
                    <a:prstGeom prst="rect">
                      <a:avLst/>
                    </a:prstGeom>
                    <a:noFill/>
                    <a:ln>
                      <a:noFill/>
                    </a:ln>
                  </pic:spPr>
                </pic:pic>
              </a:graphicData>
            </a:graphic>
          </wp:inline>
        </w:drawing>
      </w:r>
    </w:p>
    <w:p w14:paraId="5E4052D6" w14:textId="64B6B953" w:rsidR="00D25668" w:rsidRDefault="003F7F69" w:rsidP="00D25668">
      <w:pPr>
        <w:pStyle w:val="Lgende"/>
      </w:pPr>
      <w:bookmarkStart w:id="110" w:name="_Toc200332277"/>
      <w:r>
        <w:t xml:space="preserve">Figure </w:t>
      </w:r>
      <w:r w:rsidR="001F77A9">
        <w:fldChar w:fldCharType="begin"/>
      </w:r>
      <w:r w:rsidR="001F77A9">
        <w:instrText xml:space="preserve"> SEQ Figure \* ARABIC </w:instrText>
      </w:r>
      <w:r w:rsidR="001F77A9">
        <w:fldChar w:fldCharType="separate"/>
      </w:r>
      <w:r w:rsidR="00F972E6">
        <w:rPr>
          <w:noProof/>
        </w:rPr>
        <w:t>10</w:t>
      </w:r>
      <w:r w:rsidR="001F77A9">
        <w:rPr>
          <w:noProof/>
        </w:rPr>
        <w:fldChar w:fldCharType="end"/>
      </w:r>
      <w:r>
        <w:t xml:space="preserve"> - Illustration de la méthode image</w:t>
      </w:r>
      <w:bookmarkEnd w:id="110"/>
    </w:p>
    <w:p w14:paraId="57D2EC76" w14:textId="77777777" w:rsidR="00A42F1D" w:rsidRDefault="00A42F1D" w:rsidP="00A42F1D"/>
    <w:p w14:paraId="5C1AD431" w14:textId="3F2D14EC" w:rsidR="003F7F69" w:rsidRDefault="003F7F69" w:rsidP="003F7F69">
      <w:r>
        <w:t xml:space="preserve">Une autre solution consiste à n’utiliser qu’un pixel et à le répéter sur tous les points d’abscisse et d’ordonnée de la zone. Cette solution permet de gérer correctement l’extension du fond. Le dernier problème est la gestion des arrondis. Deux solutions sont possibles. La première est de mettre une image ou un </w:t>
      </w:r>
      <w:r w:rsidR="00450AA5">
        <w:t xml:space="preserve">fond d'écran </w:t>
      </w:r>
      <w:r>
        <w:t xml:space="preserve">supplémentaire dans chaque coin de la zone ; le problème inhérent à cette </w:t>
      </w:r>
      <w:r>
        <w:lastRenderedPageBreak/>
        <w:t xml:space="preserve">méthode est que l’image de fond des coins soit identique à la couleur de fond environnant. Une autre solution consiste à créer un style pour Internet Explorer, on peut inclure ce nouveau style en utilisant </w:t>
      </w:r>
      <w:r w:rsidR="00105139">
        <w:t>la propriété CSS « </w:t>
      </w:r>
      <w:proofErr w:type="spellStart"/>
      <w:r w:rsidR="00105139">
        <w:t>behavior</w:t>
      </w:r>
      <w:proofErr w:type="spellEnd"/>
      <w:r w:rsidR="00105139">
        <w:t> »</w:t>
      </w:r>
      <w:r w:rsidR="009F28BE">
        <w:t xml:space="preserve">, en lui précisant un fichier </w:t>
      </w:r>
      <w:r w:rsidR="00450AA5">
        <w:t>HTC</w:t>
      </w:r>
      <w:r w:rsidR="009F28BE">
        <w:rPr>
          <w:rStyle w:val="Appelnotedebasdep"/>
        </w:rPr>
        <w:footnoteReference w:id="6"/>
      </w:r>
      <w:r>
        <w:t>.</w:t>
      </w:r>
      <w:r w:rsidR="00925D1A">
        <w:t xml:space="preserve"> Cette </w:t>
      </w:r>
      <w:r w:rsidR="00D751DE">
        <w:t xml:space="preserve">méthode </w:t>
      </w:r>
      <w:r w:rsidR="00925D1A">
        <w:t>permet ainsi d’obtenir le même effet sous tous les navigateurs, dont Internet Explorer.</w:t>
      </w:r>
    </w:p>
    <w:p w14:paraId="4B5F4033" w14:textId="77777777" w:rsidR="003F7F69" w:rsidRPr="00A73816" w:rsidRDefault="003F7F69" w:rsidP="003F7F69"/>
    <w:p w14:paraId="6FC88953" w14:textId="0B3A185F" w:rsidR="00411390" w:rsidRDefault="006432E0" w:rsidP="00CF67C8">
      <w:pPr>
        <w:pStyle w:val="Titre3"/>
      </w:pPr>
      <w:bookmarkStart w:id="111" w:name="_Toc200332255"/>
      <w:bookmarkStart w:id="112" w:name="_Toc200332336"/>
      <w:r>
        <w:t>En-tête</w:t>
      </w:r>
      <w:r w:rsidR="00391042">
        <w:t xml:space="preserve"> du site</w:t>
      </w:r>
      <w:bookmarkEnd w:id="111"/>
      <w:bookmarkEnd w:id="112"/>
    </w:p>
    <w:p w14:paraId="6ADB36F9" w14:textId="76D8CCDD" w:rsidR="00DD64B2" w:rsidRDefault="007012FB" w:rsidP="00DD64B2">
      <w:pPr>
        <w:pStyle w:val="Titre4"/>
      </w:pPr>
      <w:bookmarkStart w:id="113" w:name="_Toc200332337"/>
      <w:r>
        <w:t>Logo</w:t>
      </w:r>
      <w:bookmarkEnd w:id="113"/>
    </w:p>
    <w:p w14:paraId="76383564" w14:textId="12934683" w:rsidR="00DD64B2" w:rsidRDefault="00DD64B2" w:rsidP="00DD64B2">
      <w:r>
        <w:t>Ce logo a été conçu de sorte qu’il respecte le RGAA en plus de favoriser le référencement. La solution est lisible correctement par les lecteurs d’écrans (Lynx</w:t>
      </w:r>
      <w:r w:rsidR="006432E0">
        <w:t>, VoiceOver)</w:t>
      </w:r>
      <w:r>
        <w:t>.</w:t>
      </w:r>
    </w:p>
    <w:p w14:paraId="2E11D91C" w14:textId="77777777" w:rsidR="00DD64B2" w:rsidRPr="00DD64B2" w:rsidRDefault="00DD64B2" w:rsidP="00DD64B2"/>
    <w:p w14:paraId="6518DF7D" w14:textId="2475D89C" w:rsidR="007012FB" w:rsidRDefault="007012FB" w:rsidP="007012FB">
      <w:pPr>
        <w:pStyle w:val="Titre4"/>
      </w:pPr>
      <w:bookmarkStart w:id="114" w:name="_Toc200332338"/>
      <w:r>
        <w:t>Accroche</w:t>
      </w:r>
      <w:bookmarkEnd w:id="114"/>
    </w:p>
    <w:p w14:paraId="7DC2C0F0" w14:textId="459D251B" w:rsidR="00DD64B2" w:rsidRDefault="00DD64B2" w:rsidP="00DD64B2">
      <w:r>
        <w:t xml:space="preserve">D’après les spécifications envoyées par le client cette phrase est placée sous le titre du site, et est </w:t>
      </w:r>
      <w:r w:rsidR="006432E0">
        <w:t>limitée</w:t>
      </w:r>
      <w:r>
        <w:t xml:space="preserve"> en taille à une ligne. Cette notion subjective est dépendante des « dimensions » du site. </w:t>
      </w:r>
      <w:r w:rsidR="006432E0">
        <w:t>En raison de</w:t>
      </w:r>
      <w:r>
        <w:t xml:space="preserve"> son </w:t>
      </w:r>
      <w:r w:rsidR="006432E0">
        <w:t>positionnement,</w:t>
      </w:r>
      <w:r>
        <w:t xml:space="preserve"> une zone a été </w:t>
      </w:r>
      <w:r w:rsidR="006432E0">
        <w:t>prévue</w:t>
      </w:r>
      <w:r>
        <w:t xml:space="preserve"> sur le template afin qu’il n’y </w:t>
      </w:r>
      <w:r w:rsidR="006432E0">
        <w:t>ait</w:t>
      </w:r>
      <w:r>
        <w:t xml:space="preserve"> pas de problème</w:t>
      </w:r>
      <w:r w:rsidR="00382039">
        <w:t xml:space="preserve"> </w:t>
      </w:r>
      <w:r>
        <w:t xml:space="preserve">de placement du composant dans l’interface de </w:t>
      </w:r>
      <w:r w:rsidR="00DC5065">
        <w:t>Jahia.</w:t>
      </w:r>
    </w:p>
    <w:p w14:paraId="3370B91D" w14:textId="77777777" w:rsidR="00DD64B2" w:rsidRPr="00DD64B2" w:rsidRDefault="00DD64B2" w:rsidP="00DD64B2"/>
    <w:p w14:paraId="45713E75" w14:textId="5803A4CC" w:rsidR="007012FB" w:rsidRDefault="007012FB" w:rsidP="007012FB">
      <w:pPr>
        <w:pStyle w:val="Titre4"/>
      </w:pPr>
      <w:bookmarkStart w:id="115" w:name="_Toc200332339"/>
      <w:r>
        <w:t>Slider partenaire</w:t>
      </w:r>
      <w:bookmarkEnd w:id="115"/>
    </w:p>
    <w:p w14:paraId="15EDBABE" w14:textId="5E3C3E6C" w:rsidR="007012FB" w:rsidRDefault="00AA645E" w:rsidP="007012FB">
      <w:r>
        <w:t>Ce slider permet de mettre en évidence les 5 sites satellites de la Région Lorraine (« Entreprenez en Lorraine », « mylorraine.fr », « Le site officiel du tourisme en Lorraine », « Eureka Lorraine », « INFFOLOR »).</w:t>
      </w:r>
      <w:r w:rsidR="003200B2">
        <w:t xml:space="preserve"> Un existant étant déjà présent, quelques modifications ont été demandées.</w:t>
      </w:r>
    </w:p>
    <w:p w14:paraId="5012541B" w14:textId="77777777" w:rsidR="00307352" w:rsidRDefault="00307352" w:rsidP="007012FB"/>
    <w:tbl>
      <w:tblPr>
        <w:tblStyle w:val="Grilledutableau"/>
        <w:tblW w:w="0" w:type="auto"/>
        <w:tblLook w:val="04A0" w:firstRow="1" w:lastRow="0" w:firstColumn="1" w:lastColumn="0" w:noHBand="0" w:noVBand="1"/>
      </w:tblPr>
      <w:tblGrid>
        <w:gridCol w:w="4750"/>
        <w:gridCol w:w="4750"/>
      </w:tblGrid>
      <w:tr w:rsidR="003200B2" w14:paraId="2949002B" w14:textId="77777777" w:rsidTr="003200B2">
        <w:tc>
          <w:tcPr>
            <w:tcW w:w="4750" w:type="dxa"/>
          </w:tcPr>
          <w:p w14:paraId="779D4566" w14:textId="77777777" w:rsidR="003200B2" w:rsidRDefault="003200B2" w:rsidP="007012FB"/>
        </w:tc>
        <w:tc>
          <w:tcPr>
            <w:tcW w:w="4750" w:type="dxa"/>
          </w:tcPr>
          <w:p w14:paraId="677C5EAD" w14:textId="77777777" w:rsidR="003200B2" w:rsidRDefault="003200B2" w:rsidP="007012FB"/>
        </w:tc>
      </w:tr>
      <w:tr w:rsidR="003200B2" w14:paraId="4C14CFD5" w14:textId="77777777" w:rsidTr="003200B2">
        <w:tc>
          <w:tcPr>
            <w:tcW w:w="4750" w:type="dxa"/>
          </w:tcPr>
          <w:p w14:paraId="70984BFB" w14:textId="310E6035" w:rsidR="003200B2" w:rsidRDefault="003200B2" w:rsidP="003200B2">
            <w:pPr>
              <w:pStyle w:val="Lgende"/>
            </w:pPr>
            <w:bookmarkStart w:id="116" w:name="_Toc200332278"/>
            <w:r>
              <w:t xml:space="preserve">Figure </w:t>
            </w:r>
            <w:r w:rsidR="001F77A9">
              <w:fldChar w:fldCharType="begin"/>
            </w:r>
            <w:r w:rsidR="001F77A9">
              <w:instrText xml:space="preserve"> SEQ Figure \* ARABIC </w:instrText>
            </w:r>
            <w:r w:rsidR="001F77A9">
              <w:fldChar w:fldCharType="separate"/>
            </w:r>
            <w:r w:rsidR="00F972E6">
              <w:rPr>
                <w:noProof/>
              </w:rPr>
              <w:t>11</w:t>
            </w:r>
            <w:r w:rsidR="001F77A9">
              <w:rPr>
                <w:noProof/>
              </w:rPr>
              <w:fldChar w:fldCharType="end"/>
            </w:r>
            <w:r>
              <w:t xml:space="preserve"> </w:t>
            </w:r>
            <w:r w:rsidR="00CC5BC4">
              <w:t>-</w:t>
            </w:r>
            <w:r>
              <w:t xml:space="preserve"> Slider sans focus</w:t>
            </w:r>
            <w:bookmarkEnd w:id="116"/>
          </w:p>
        </w:tc>
        <w:tc>
          <w:tcPr>
            <w:tcW w:w="4750" w:type="dxa"/>
          </w:tcPr>
          <w:p w14:paraId="1DA7DEA3" w14:textId="4701C472" w:rsidR="003200B2" w:rsidRDefault="003200B2" w:rsidP="00CC5BC4">
            <w:pPr>
              <w:pStyle w:val="Lgende"/>
            </w:pPr>
            <w:bookmarkStart w:id="117" w:name="_Toc200332279"/>
            <w:r>
              <w:t xml:space="preserve">Figure </w:t>
            </w:r>
            <w:r w:rsidR="001F77A9">
              <w:fldChar w:fldCharType="begin"/>
            </w:r>
            <w:r w:rsidR="001F77A9">
              <w:instrText xml:space="preserve"> SEQ Figure \* ARABIC </w:instrText>
            </w:r>
            <w:r w:rsidR="001F77A9">
              <w:fldChar w:fldCharType="separate"/>
            </w:r>
            <w:r w:rsidR="00F972E6">
              <w:rPr>
                <w:noProof/>
              </w:rPr>
              <w:t>12</w:t>
            </w:r>
            <w:r w:rsidR="001F77A9">
              <w:rPr>
                <w:noProof/>
              </w:rPr>
              <w:fldChar w:fldCharType="end"/>
            </w:r>
            <w:r w:rsidR="00CC5BC4">
              <w:rPr>
                <w:noProof/>
              </w:rPr>
              <w:t xml:space="preserve"> - </w:t>
            </w:r>
            <w:r>
              <w:t>Slider avec focus</w:t>
            </w:r>
            <w:bookmarkEnd w:id="117"/>
          </w:p>
        </w:tc>
      </w:tr>
    </w:tbl>
    <w:p w14:paraId="6770676A" w14:textId="77777777" w:rsidR="003200B2" w:rsidRDefault="003200B2" w:rsidP="007012FB"/>
    <w:p w14:paraId="7E853799" w14:textId="766A026F" w:rsidR="00B51DBA" w:rsidRDefault="00B67103" w:rsidP="007012FB">
      <w:r>
        <w:t xml:space="preserve">Il y a différentes </w:t>
      </w:r>
      <w:r w:rsidR="006432E0">
        <w:t>interactions</w:t>
      </w:r>
      <w:r>
        <w:t xml:space="preserve"> au niveau de ce slider. Le premier est une animation sur l’ensemble des items, à l’état « zéro » la représentation est sous forme pyramidale, à l’état « un » tous les items sont au même niveau. De plus, a</w:t>
      </w:r>
      <w:r w:rsidR="003200B2">
        <w:t>u survol d’un des items présents sur le bandeau, une zone est mise à jour avec le lien survolé.</w:t>
      </w:r>
      <w:r w:rsidR="00327F5C">
        <w:t xml:space="preserve"> </w:t>
      </w:r>
    </w:p>
    <w:p w14:paraId="7A7870AC" w14:textId="77777777" w:rsidR="00C36570" w:rsidRDefault="00C36570" w:rsidP="007012FB"/>
    <w:p w14:paraId="1B3BDCAF" w14:textId="517E8A1C" w:rsidR="00B51DBA" w:rsidRDefault="00B51DBA" w:rsidP="00B51DBA">
      <w:pPr>
        <w:pStyle w:val="Titre5"/>
      </w:pPr>
      <w:bookmarkStart w:id="118" w:name="_Toc200332340"/>
      <w:r>
        <w:t>Le framework ContentFlow</w:t>
      </w:r>
      <w:bookmarkEnd w:id="118"/>
    </w:p>
    <w:p w14:paraId="57B2EA35" w14:textId="135C132D" w:rsidR="00B51DBA" w:rsidRDefault="00B51DBA" w:rsidP="00B51DBA">
      <w:r>
        <w:t>L’existant se base sur ce framework dont il est possible de modifier la vue</w:t>
      </w:r>
      <w:r w:rsidR="00B01768">
        <w:t xml:space="preserve"> de façon basique</w:t>
      </w:r>
      <w:r>
        <w:t xml:space="preserve">. Du fait qu’il ne </w:t>
      </w:r>
      <w:r w:rsidR="006432E0">
        <w:t>contient</w:t>
      </w:r>
      <w:r>
        <w:t xml:space="preserve"> pas tous les événements existant en JavaScript, il a fallu lui rajouter une couche indépendante afin de créer l’animation lors de la prise du focus.</w:t>
      </w:r>
    </w:p>
    <w:p w14:paraId="2C2B50DF" w14:textId="77777777" w:rsidR="00195488" w:rsidRPr="00B51DBA" w:rsidRDefault="00195488" w:rsidP="00B51DBA"/>
    <w:p w14:paraId="5B8D67D7" w14:textId="2ED002C4" w:rsidR="004A2B88" w:rsidRDefault="00195488" w:rsidP="00195488">
      <w:pPr>
        <w:pStyle w:val="Titre5"/>
      </w:pPr>
      <w:bookmarkStart w:id="119" w:name="_Toc200332341"/>
      <w:r>
        <w:t xml:space="preserve">« Partenariat » avec le </w:t>
      </w:r>
      <w:r w:rsidR="006432E0">
        <w:t>s</w:t>
      </w:r>
      <w:r>
        <w:t>lider de la barre permanente</w:t>
      </w:r>
      <w:bookmarkEnd w:id="119"/>
    </w:p>
    <w:p w14:paraId="72B2E47B" w14:textId="27867D9E" w:rsidR="00195488" w:rsidRDefault="00195488" w:rsidP="00195488">
      <w:r>
        <w:t xml:space="preserve">Dans la partie suivante figure la description du slider « jumeau ». Ces deux sliders </w:t>
      </w:r>
      <w:r w:rsidR="006432E0">
        <w:t xml:space="preserve">partagent dans ce cas </w:t>
      </w:r>
      <w:r>
        <w:t>le même modèle (liens vers les sites satellites</w:t>
      </w:r>
      <w:r w:rsidR="006432E0">
        <w:t xml:space="preserve">), </w:t>
      </w:r>
      <w:r>
        <w:t>car ils ont le même rôle</w:t>
      </w:r>
      <w:r w:rsidR="006432E0">
        <w:t xml:space="preserve">, </w:t>
      </w:r>
      <w:r>
        <w:t>celui de raccourci vers les autres sites de la Région Lorraine.</w:t>
      </w:r>
    </w:p>
    <w:p w14:paraId="7974C278" w14:textId="77777777" w:rsidR="00071FBF" w:rsidRDefault="00071FBF" w:rsidP="00195488"/>
    <w:p w14:paraId="0F5571FB" w14:textId="3C2BA168" w:rsidR="00071FBF" w:rsidRDefault="00071FBF" w:rsidP="00071FBF">
      <w:pPr>
        <w:pStyle w:val="Titre5"/>
      </w:pPr>
      <w:bookmarkStart w:id="120" w:name="_Toc200332342"/>
      <w:r>
        <w:t>Respect du RGAA</w:t>
      </w:r>
      <w:bookmarkEnd w:id="120"/>
    </w:p>
    <w:p w14:paraId="71FB4A71" w14:textId="77777777" w:rsidR="00CC5BC4" w:rsidRDefault="00071FBF" w:rsidP="00195488">
      <w:r>
        <w:t xml:space="preserve">Afin de respecter une des </w:t>
      </w:r>
      <w:r w:rsidR="006432E0">
        <w:t>consignes</w:t>
      </w:r>
      <w:r>
        <w:t xml:space="preserve"> du </w:t>
      </w:r>
      <w:r w:rsidR="006432E0">
        <w:t>RGAA,</w:t>
      </w:r>
      <w:r>
        <w:t xml:space="preserve"> la balise « noscript » est </w:t>
      </w:r>
      <w:r w:rsidR="006432E0">
        <w:t>utilisée</w:t>
      </w:r>
      <w:r>
        <w:t xml:space="preserve"> afin de </w:t>
      </w:r>
      <w:r w:rsidR="006432E0">
        <w:t>pallier</w:t>
      </w:r>
      <w:r>
        <w:t xml:space="preserve"> la désactivation du JavaScript</w:t>
      </w:r>
      <w:r w:rsidR="00CC5BC4">
        <w:t>.</w:t>
      </w:r>
    </w:p>
    <w:p w14:paraId="14CA4C50" w14:textId="0D4D8530" w:rsidR="00195488" w:rsidRPr="00195488" w:rsidRDefault="00195488" w:rsidP="00195488"/>
    <w:p w14:paraId="6D845986" w14:textId="77777777" w:rsidR="003200B2" w:rsidRDefault="003200B2" w:rsidP="003200B2">
      <w:pPr>
        <w:pStyle w:val="Titre3"/>
      </w:pPr>
      <w:bookmarkStart w:id="121" w:name="_Toc200332256"/>
      <w:bookmarkStart w:id="122" w:name="_Toc200332343"/>
      <w:r>
        <w:t>Barre permanente</w:t>
      </w:r>
      <w:bookmarkEnd w:id="121"/>
      <w:bookmarkEnd w:id="122"/>
    </w:p>
    <w:p w14:paraId="096B6D08" w14:textId="310F1462" w:rsidR="003200B2" w:rsidRDefault="003200B2" w:rsidP="003200B2">
      <w:r>
        <w:t xml:space="preserve">Dans le cahier des charges figurent certaines exigences </w:t>
      </w:r>
      <w:r w:rsidR="00DC5065">
        <w:t>telles</w:t>
      </w:r>
      <w:r>
        <w:t xml:space="preserve"> que la présence de menus déroulants nommés « espace privé » et « entrée par cible</w:t>
      </w:r>
      <w:r w:rsidR="006432E0">
        <w:t> »</w:t>
      </w:r>
      <w:r>
        <w:t xml:space="preserve">. Ces menus sont présents dans une barre qui </w:t>
      </w:r>
      <w:r w:rsidR="00DC5065">
        <w:t>a</w:t>
      </w:r>
      <w:r>
        <w:t xml:space="preserve"> une position fixe à l’écran. Elle est semblable à une barre des tâches et </w:t>
      </w:r>
      <w:r w:rsidR="006432E0">
        <w:t>offre</w:t>
      </w:r>
      <w:r>
        <w:t xml:space="preserve"> des accès rapides à certaines parties du site (page de recherches, sites satellites, liens externes et internes, etc.).</w:t>
      </w:r>
    </w:p>
    <w:p w14:paraId="79428F6A" w14:textId="77777777" w:rsidR="003200B2" w:rsidRDefault="003200B2" w:rsidP="003200B2"/>
    <w:p w14:paraId="35CE5F78" w14:textId="48906D66" w:rsidR="006519DB" w:rsidRDefault="006519DB" w:rsidP="006519DB">
      <w:pPr>
        <w:pStyle w:val="Lgende"/>
      </w:pPr>
      <w:bookmarkStart w:id="123" w:name="_Toc200332280"/>
      <w:r>
        <w:t xml:space="preserve">Figure </w:t>
      </w:r>
      <w:r w:rsidR="001F77A9">
        <w:fldChar w:fldCharType="begin"/>
      </w:r>
      <w:r w:rsidR="001F77A9">
        <w:instrText xml:space="preserve"> SEQ Figure \* ARABIC </w:instrText>
      </w:r>
      <w:r w:rsidR="001F77A9">
        <w:fldChar w:fldCharType="separate"/>
      </w:r>
      <w:r w:rsidR="00F972E6">
        <w:rPr>
          <w:noProof/>
        </w:rPr>
        <w:t>13</w:t>
      </w:r>
      <w:r w:rsidR="001F77A9">
        <w:rPr>
          <w:noProof/>
        </w:rPr>
        <w:fldChar w:fldCharType="end"/>
      </w:r>
      <w:r>
        <w:t xml:space="preserve"> </w:t>
      </w:r>
      <w:r w:rsidR="00CC5BC4">
        <w:t>-</w:t>
      </w:r>
      <w:r>
        <w:t xml:space="preserve"> Maquette de la barre</w:t>
      </w:r>
      <w:bookmarkEnd w:id="123"/>
    </w:p>
    <w:p w14:paraId="49315A88" w14:textId="77777777" w:rsidR="006519DB" w:rsidRDefault="006519DB" w:rsidP="003200B2"/>
    <w:p w14:paraId="276A7BEC" w14:textId="6523C624" w:rsidR="0074549D" w:rsidRDefault="0074549D" w:rsidP="003200B2">
      <w:r>
        <w:t>La barre est un des composants de la charte qu’il a fallu redimensionn</w:t>
      </w:r>
      <w:r w:rsidR="00EC2CF8">
        <w:t>er</w:t>
      </w:r>
      <w:r>
        <w:t xml:space="preserve"> afin qu’elle soit entièrement visible.</w:t>
      </w:r>
    </w:p>
    <w:p w14:paraId="58CA120A" w14:textId="77777777" w:rsidR="0074549D" w:rsidRDefault="0074549D" w:rsidP="003200B2"/>
    <w:p w14:paraId="0984C89A" w14:textId="77777777" w:rsidR="003200B2" w:rsidRDefault="003200B2" w:rsidP="003200B2">
      <w:pPr>
        <w:pStyle w:val="Titre4"/>
      </w:pPr>
      <w:bookmarkStart w:id="124" w:name="_Toc200332344"/>
      <w:r>
        <w:t>Problématique du respect du RGAA</w:t>
      </w:r>
      <w:bookmarkEnd w:id="124"/>
    </w:p>
    <w:p w14:paraId="46106F6C" w14:textId="77777777" w:rsidR="003200B2" w:rsidRDefault="003200B2" w:rsidP="003200B2">
      <w:pPr>
        <w:pStyle w:val="Titre5"/>
      </w:pPr>
      <w:bookmarkStart w:id="125" w:name="_Toc200332345"/>
      <w:r>
        <w:t>Par rapport au JavaScript</w:t>
      </w:r>
      <w:bookmarkEnd w:id="125"/>
    </w:p>
    <w:p w14:paraId="7F8F53E7" w14:textId="77777777" w:rsidR="003200B2" w:rsidRDefault="003200B2" w:rsidP="003200B2">
      <w:r>
        <w:t xml:space="preserve">L’un des critères du RGAA consiste à avoir les mêmes informations avec et sans le JavaScript en terme de texte. On peut aborder le JavaScript sous plusieurs angles. </w:t>
      </w:r>
    </w:p>
    <w:p w14:paraId="3892C4AC" w14:textId="77777777" w:rsidR="003200B2" w:rsidRDefault="003200B2" w:rsidP="003200B2"/>
    <w:p w14:paraId="718FC8C8" w14:textId="0B700B18" w:rsidR="003200B2" w:rsidRPr="00F05326" w:rsidRDefault="005107F1" w:rsidP="003200B2">
      <w:pPr>
        <w:pStyle w:val="Titre6"/>
      </w:pPr>
      <w:bookmarkStart w:id="126" w:name="_Toc200332346"/>
      <w:r>
        <w:t>« </w:t>
      </w:r>
      <w:r w:rsidR="003200B2" w:rsidRPr="00F05326">
        <w:t>Développement parallèle</w:t>
      </w:r>
      <w:r>
        <w:t> »</w:t>
      </w:r>
      <w:bookmarkEnd w:id="126"/>
    </w:p>
    <w:p w14:paraId="341699BE" w14:textId="5FA8F39C" w:rsidR="003200B2" w:rsidRPr="00F37954" w:rsidRDefault="003200B2" w:rsidP="003200B2">
      <w:pPr>
        <w:rPr>
          <w:lang w:val="fr-CH"/>
        </w:rPr>
      </w:pPr>
      <w:r w:rsidRPr="00F05326">
        <w:t>On peut développer en parallèle le JavaScript et le CSS, dans ce cas le risque est pris de perdre des informations si le JavaScript est désactivé. Car on peut avoir tendance à fixer le CSS en fonction du premier état de l’animation.</w:t>
      </w:r>
      <w:r>
        <w:t xml:space="preserve"> Voici des aperçus tirés d’un prototype</w:t>
      </w:r>
      <w:r w:rsidR="006432E0">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rsidRPr="00F05326" w14:paraId="344C7CA3" w14:textId="77777777" w:rsidTr="00DD64B2">
        <w:tc>
          <w:tcPr>
            <w:tcW w:w="4750" w:type="dxa"/>
            <w:vAlign w:val="center"/>
          </w:tcPr>
          <w:p w14:paraId="6214D5E1" w14:textId="77777777" w:rsidR="003200B2" w:rsidRPr="00F05326" w:rsidRDefault="003200B2" w:rsidP="00DD64B2">
            <w:pPr>
              <w:jc w:val="center"/>
            </w:pPr>
            <w:r w:rsidRPr="00F05326">
              <w:rPr>
                <w:noProof/>
              </w:rPr>
              <w:lastRenderedPageBreak/>
              <w:drawing>
                <wp:inline distT="0" distB="0" distL="0" distR="0" wp14:anchorId="4DEA252B" wp14:editId="2AA0B8CA">
                  <wp:extent cx="2489200" cy="1765300"/>
                  <wp:effectExtent l="0" t="0" r="0" b="12700"/>
                  <wp:docPr id="43" name="Image 43"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1418" r="1980"/>
                          <a:stretch/>
                        </pic:blipFill>
                        <pic:spPr bwMode="auto">
                          <a:xfrm>
                            <a:off x="0" y="0"/>
                            <a:ext cx="2489200" cy="17653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750" w:type="dxa"/>
            <w:vAlign w:val="center"/>
          </w:tcPr>
          <w:p w14:paraId="545DF9FF" w14:textId="77777777" w:rsidR="003200B2" w:rsidRPr="00F05326" w:rsidRDefault="003200B2" w:rsidP="00DD64B2">
            <w:pPr>
              <w:jc w:val="center"/>
            </w:pPr>
            <w:r w:rsidRPr="00F05326">
              <w:rPr>
                <w:noProof/>
              </w:rPr>
              <w:drawing>
                <wp:inline distT="0" distB="0" distL="0" distR="0" wp14:anchorId="72DDF2E0" wp14:editId="47BB5EE1">
                  <wp:extent cx="2489200" cy="469900"/>
                  <wp:effectExtent l="0" t="0" r="0" b="12700"/>
                  <wp:docPr id="44" name="Image 44" descr="Macintosh HD:Users:Nico:Desktop:Capture d’écran 2012-05-05 à 03.58.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o:Desktop:Capture d’écran 2012-05-05 à 03.58.45.png"/>
                          <pic:cNvPicPr>
                            <a:picLocks noChangeAspect="1" noChangeArrowheads="1"/>
                          </pic:cNvPicPr>
                        </pic:nvPicPr>
                        <pic:blipFill rotWithShape="1">
                          <a:blip r:embed="rId25">
                            <a:extLst>
                              <a:ext uri="{28A0092B-C50C-407E-A947-70E740481C1C}">
                                <a14:useLocalDpi xmlns:a14="http://schemas.microsoft.com/office/drawing/2010/main" val="0"/>
                              </a:ext>
                            </a:extLst>
                          </a:blip>
                          <a:srcRect l="990" t="73759" r="1980"/>
                          <a:stretch/>
                        </pic:blipFill>
                        <pic:spPr bwMode="auto">
                          <a:xfrm>
                            <a:off x="0" y="0"/>
                            <a:ext cx="2489200" cy="4699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200B2" w:rsidRPr="00F05326" w14:paraId="5A542F21" w14:textId="77777777" w:rsidTr="00DD64B2">
        <w:tc>
          <w:tcPr>
            <w:tcW w:w="4750" w:type="dxa"/>
            <w:vAlign w:val="center"/>
          </w:tcPr>
          <w:p w14:paraId="75563A40" w14:textId="77777777" w:rsidR="003200B2" w:rsidRPr="00F05326" w:rsidRDefault="003200B2" w:rsidP="00DD64B2">
            <w:pPr>
              <w:pStyle w:val="Lgende"/>
            </w:pPr>
            <w:bookmarkStart w:id="127" w:name="_Toc200332281"/>
            <w:r w:rsidRPr="00F05326">
              <w:t xml:space="preserve">Figure </w:t>
            </w:r>
            <w:r w:rsidR="001F77A9">
              <w:fldChar w:fldCharType="begin"/>
            </w:r>
            <w:r w:rsidR="001F77A9">
              <w:instrText xml:space="preserve"> SEQ Figure \* ARABIC </w:instrText>
            </w:r>
            <w:r w:rsidR="001F77A9">
              <w:fldChar w:fldCharType="separate"/>
            </w:r>
            <w:r w:rsidR="00F972E6">
              <w:rPr>
                <w:noProof/>
              </w:rPr>
              <w:t>14</w:t>
            </w:r>
            <w:r w:rsidR="001F77A9">
              <w:rPr>
                <w:noProof/>
              </w:rPr>
              <w:fldChar w:fldCharType="end"/>
            </w:r>
            <w:r w:rsidRPr="00F05326">
              <w:t xml:space="preserve"> - Information visible avec JavaScript</w:t>
            </w:r>
            <w:bookmarkEnd w:id="127"/>
          </w:p>
        </w:tc>
        <w:tc>
          <w:tcPr>
            <w:tcW w:w="4750" w:type="dxa"/>
            <w:vAlign w:val="center"/>
          </w:tcPr>
          <w:p w14:paraId="08059C92" w14:textId="77777777" w:rsidR="003200B2" w:rsidRPr="00F05326" w:rsidRDefault="003200B2" w:rsidP="00DD64B2">
            <w:pPr>
              <w:pStyle w:val="Lgende"/>
            </w:pPr>
            <w:bookmarkStart w:id="128" w:name="_Toc200332282"/>
            <w:r w:rsidRPr="00F05326">
              <w:t xml:space="preserve">Figure </w:t>
            </w:r>
            <w:r w:rsidR="001F77A9">
              <w:fldChar w:fldCharType="begin"/>
            </w:r>
            <w:r w:rsidR="001F77A9">
              <w:instrText xml:space="preserve"> SEQ Figure \* ARABIC </w:instrText>
            </w:r>
            <w:r w:rsidR="001F77A9">
              <w:fldChar w:fldCharType="separate"/>
            </w:r>
            <w:r w:rsidR="00F972E6">
              <w:rPr>
                <w:noProof/>
              </w:rPr>
              <w:t>15</w:t>
            </w:r>
            <w:r w:rsidR="001F77A9">
              <w:rPr>
                <w:noProof/>
              </w:rPr>
              <w:fldChar w:fldCharType="end"/>
            </w:r>
            <w:r w:rsidRPr="00F05326">
              <w:t xml:space="preserve"> - Information sans JavaScript</w:t>
            </w:r>
            <w:bookmarkEnd w:id="128"/>
          </w:p>
        </w:tc>
      </w:tr>
    </w:tbl>
    <w:p w14:paraId="6AA0F7A0" w14:textId="77777777" w:rsidR="003200B2" w:rsidRDefault="003200B2" w:rsidP="003200B2"/>
    <w:p w14:paraId="3C48B1E2" w14:textId="1024D8AE" w:rsidR="003200B2" w:rsidRDefault="005107F1" w:rsidP="003200B2">
      <w:pPr>
        <w:pStyle w:val="Titre6"/>
      </w:pPr>
      <w:bookmarkStart w:id="129" w:name="_Toc200332347"/>
      <w:r>
        <w:t>« </w:t>
      </w:r>
      <w:r w:rsidR="003200B2">
        <w:t xml:space="preserve">Développement </w:t>
      </w:r>
      <w:r w:rsidR="00CC5BC4">
        <w:t>procédural</w:t>
      </w:r>
      <w:r>
        <w:t> »</w:t>
      </w:r>
      <w:bookmarkEnd w:id="129"/>
    </w:p>
    <w:p w14:paraId="4BDCEF23" w14:textId="6C358BFB" w:rsidR="003200B2" w:rsidRDefault="003200B2" w:rsidP="003200B2">
      <w:r>
        <w:t xml:space="preserve">Une autre solution consiste à développer d’abord le CSS en s’arrangeant pour que toutes les informations soient correctement agencées et lisibles et seulement ensuite introduire le JavaScript. </w:t>
      </w:r>
      <w:r w:rsidR="00957E1A">
        <w:t>À</w:t>
      </w:r>
      <w:r>
        <w:t xml:space="preserve"> ce niveau le JavaScript à un rôle de restructuration du contenu en intervenant au niveau du CSS</w:t>
      </w:r>
      <w:r w:rsidR="00A437D7">
        <w:t xml:space="preserve"> (style)</w:t>
      </w:r>
      <w:r>
        <w:t xml:space="preserve"> sur différentes propriétés (hauteur, largeur, couleur, etc.).</w:t>
      </w:r>
    </w:p>
    <w:p w14:paraId="75CEE8DA" w14:textId="77777777" w:rsidR="003200B2" w:rsidRDefault="003200B2" w:rsidP="003200B2"/>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50"/>
        <w:gridCol w:w="4750"/>
      </w:tblGrid>
      <w:tr w:rsidR="003200B2" w14:paraId="22933DD1" w14:textId="77777777" w:rsidTr="00DD64B2">
        <w:tc>
          <w:tcPr>
            <w:tcW w:w="4750" w:type="dxa"/>
            <w:vAlign w:val="center"/>
          </w:tcPr>
          <w:p w14:paraId="1DC7FCEA" w14:textId="77777777" w:rsidR="003200B2" w:rsidRDefault="003200B2" w:rsidP="00DD64B2">
            <w:pPr>
              <w:jc w:val="center"/>
            </w:pPr>
            <w:r>
              <w:rPr>
                <w:noProof/>
              </w:rPr>
              <w:drawing>
                <wp:inline distT="0" distB="0" distL="0" distR="0" wp14:anchorId="7A33BFF7" wp14:editId="2E586BF4">
                  <wp:extent cx="2527300" cy="1511300"/>
                  <wp:effectExtent l="0" t="0" r="12700" b="12700"/>
                  <wp:docPr id="46" name="Image 46" descr="Macintosh HD:Users:Nico:Desktop:Capture d’écran 2012-05-05 à 04.09.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o:Desktop:Capture d’écran 2012-05-05 à 04.09.43.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527300" cy="1511300"/>
                          </a:xfrm>
                          <a:prstGeom prst="rect">
                            <a:avLst/>
                          </a:prstGeom>
                          <a:noFill/>
                          <a:ln>
                            <a:noFill/>
                          </a:ln>
                        </pic:spPr>
                      </pic:pic>
                    </a:graphicData>
                  </a:graphic>
                </wp:inline>
              </w:drawing>
            </w:r>
          </w:p>
        </w:tc>
        <w:tc>
          <w:tcPr>
            <w:tcW w:w="4750" w:type="dxa"/>
            <w:vAlign w:val="center"/>
          </w:tcPr>
          <w:p w14:paraId="1C3E7174" w14:textId="77777777" w:rsidR="003200B2" w:rsidRDefault="003200B2" w:rsidP="00DD64B2">
            <w:pPr>
              <w:jc w:val="center"/>
            </w:pPr>
            <w:r>
              <w:rPr>
                <w:noProof/>
              </w:rPr>
              <w:drawing>
                <wp:inline distT="0" distB="0" distL="0" distR="0" wp14:anchorId="113247FC" wp14:editId="510047F1">
                  <wp:extent cx="2552700" cy="469900"/>
                  <wp:effectExtent l="0" t="0" r="12700" b="12700"/>
                  <wp:docPr id="52" name="Image 52" descr="Macintosh HD:Users:Nico:Desktop:Capture d’écran 2012-05-05 à 04.16.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co:Desktop:Capture d’écran 2012-05-05 à 04.16.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52700" cy="469900"/>
                          </a:xfrm>
                          <a:prstGeom prst="rect">
                            <a:avLst/>
                          </a:prstGeom>
                          <a:noFill/>
                          <a:ln>
                            <a:noFill/>
                          </a:ln>
                        </pic:spPr>
                      </pic:pic>
                    </a:graphicData>
                  </a:graphic>
                </wp:inline>
              </w:drawing>
            </w:r>
          </w:p>
        </w:tc>
      </w:tr>
      <w:tr w:rsidR="003200B2" w14:paraId="1388124B" w14:textId="77777777" w:rsidTr="00DD64B2">
        <w:tc>
          <w:tcPr>
            <w:tcW w:w="4750" w:type="dxa"/>
            <w:vAlign w:val="center"/>
          </w:tcPr>
          <w:p w14:paraId="05B74A21" w14:textId="77777777" w:rsidR="003200B2" w:rsidRDefault="003200B2" w:rsidP="00DD64B2">
            <w:pPr>
              <w:pStyle w:val="Lgende"/>
            </w:pPr>
            <w:bookmarkStart w:id="130" w:name="_Toc200332283"/>
            <w:r>
              <w:t xml:space="preserve">Figure </w:t>
            </w:r>
            <w:r w:rsidR="001F77A9">
              <w:fldChar w:fldCharType="begin"/>
            </w:r>
            <w:r w:rsidR="001F77A9">
              <w:instrText xml:space="preserve"> SEQ Figure \* ARABIC </w:instrText>
            </w:r>
            <w:r w:rsidR="001F77A9">
              <w:fldChar w:fldCharType="separate"/>
            </w:r>
            <w:r w:rsidR="00F972E6">
              <w:rPr>
                <w:noProof/>
              </w:rPr>
              <w:t>16</w:t>
            </w:r>
            <w:r w:rsidR="001F77A9">
              <w:rPr>
                <w:noProof/>
              </w:rPr>
              <w:fldChar w:fldCharType="end"/>
            </w:r>
            <w:r>
              <w:t xml:space="preserve"> - Information avec JavaScript</w:t>
            </w:r>
            <w:bookmarkEnd w:id="130"/>
          </w:p>
        </w:tc>
        <w:tc>
          <w:tcPr>
            <w:tcW w:w="4750" w:type="dxa"/>
            <w:vAlign w:val="center"/>
          </w:tcPr>
          <w:p w14:paraId="63A3873D" w14:textId="77777777" w:rsidR="003200B2" w:rsidRDefault="003200B2" w:rsidP="00DD64B2">
            <w:pPr>
              <w:pStyle w:val="Lgende"/>
            </w:pPr>
            <w:bookmarkStart w:id="131" w:name="_Toc200332284"/>
            <w:r>
              <w:t xml:space="preserve">Figure </w:t>
            </w:r>
            <w:r w:rsidR="001F77A9">
              <w:fldChar w:fldCharType="begin"/>
            </w:r>
            <w:r w:rsidR="001F77A9">
              <w:instrText xml:space="preserve"> SEQ Figu</w:instrText>
            </w:r>
            <w:r w:rsidR="001F77A9">
              <w:instrText xml:space="preserve">re \* ARABIC </w:instrText>
            </w:r>
            <w:r w:rsidR="001F77A9">
              <w:fldChar w:fldCharType="separate"/>
            </w:r>
            <w:r w:rsidR="00F972E6">
              <w:rPr>
                <w:noProof/>
              </w:rPr>
              <w:t>17</w:t>
            </w:r>
            <w:r w:rsidR="001F77A9">
              <w:rPr>
                <w:noProof/>
              </w:rPr>
              <w:fldChar w:fldCharType="end"/>
            </w:r>
            <w:r>
              <w:t xml:space="preserve"> - Information sans JavaScript</w:t>
            </w:r>
            <w:bookmarkEnd w:id="131"/>
          </w:p>
        </w:tc>
      </w:tr>
    </w:tbl>
    <w:p w14:paraId="663286A2" w14:textId="77777777" w:rsidR="003200B2" w:rsidRDefault="003200B2" w:rsidP="003200B2"/>
    <w:p w14:paraId="3B63E851" w14:textId="77777777" w:rsidR="003200B2" w:rsidRPr="00EF6621" w:rsidRDefault="003200B2" w:rsidP="003200B2">
      <w:pPr>
        <w:pStyle w:val="Titre5"/>
      </w:pPr>
      <w:bookmarkStart w:id="132" w:name="_Toc200332348"/>
      <w:r>
        <w:t>Par rapport au cahier des charges</w:t>
      </w:r>
      <w:bookmarkEnd w:id="132"/>
    </w:p>
    <w:p w14:paraId="02D441BF" w14:textId="0AAD03C9" w:rsidR="003200B2" w:rsidRDefault="003200B2" w:rsidP="003200B2">
      <w:r>
        <w:t>Les fonctionnalités développées en JavaScript doivent donc être conçues soigneusement afin que les informations puissent être accessibles si le script est désactivé. En effet, si elles sont mal conçues elles seront invisibles à l’écran. En plus de poser des problèmes d’</w:t>
      </w:r>
      <w:r w:rsidR="00957E1A">
        <w:t>accessibilités,</w:t>
      </w:r>
      <w:r>
        <w:t xml:space="preserve"> une mauvaise conception peut </w:t>
      </w:r>
      <w:r w:rsidR="00957E1A">
        <w:t>entraîner</w:t>
      </w:r>
      <w:r>
        <w:t xml:space="preserve"> un mauvais référencement pour les moteurs de recherches tels que Google.</w:t>
      </w:r>
    </w:p>
    <w:p w14:paraId="3CD7367C" w14:textId="3D3A076D" w:rsidR="004A2B88" w:rsidRDefault="003200B2" w:rsidP="003200B2">
      <w:r>
        <w:t xml:space="preserve">Afin d’éviter tout problème de ce genre, la solution adoptée consiste à utiliser un développement procédural. Dans l’application de ce principe à un menu déroulant, la mise en « menu déroulant » est entièrement </w:t>
      </w:r>
      <w:r w:rsidR="00957E1A">
        <w:t>faite</w:t>
      </w:r>
      <w:r>
        <w:t xml:space="preserve"> en JavaScript</w:t>
      </w:r>
      <w:r w:rsidR="004A2B88">
        <w:t xml:space="preserve"> (</w:t>
      </w:r>
      <w:proofErr w:type="spellStart"/>
      <w:r w:rsidR="0025348A">
        <w:t>j</w:t>
      </w:r>
      <w:r w:rsidR="004A2B88">
        <w:t>Query</w:t>
      </w:r>
      <w:proofErr w:type="spellEnd"/>
      <w:r w:rsidR="004A2B88">
        <w:t>)</w:t>
      </w:r>
      <w:r>
        <w:t xml:space="preserve"> ainsi </w:t>
      </w:r>
      <w:r w:rsidR="00DC5065">
        <w:t>s’il</w:t>
      </w:r>
      <w:r>
        <w:t xml:space="preserve"> est désactivé, le CSS permettra à toutes les informations d’être visible sur la page. De cette manière, le CSS sera chargé de faire la mise en forme sans animation</w:t>
      </w:r>
      <w:r w:rsidR="00957E1A">
        <w:t xml:space="preserve">, </w:t>
      </w:r>
      <w:r>
        <w:t xml:space="preserve">et </w:t>
      </w:r>
      <w:r w:rsidR="00957E1A">
        <w:t>le</w:t>
      </w:r>
      <w:r>
        <w:t xml:space="preserve"> JavaScript mettra en forme le contenu avec les animations qui conviennent.</w:t>
      </w:r>
    </w:p>
    <w:p w14:paraId="71C370CC" w14:textId="77777777" w:rsidR="00D01C65" w:rsidRDefault="00D01C65" w:rsidP="00D01C65"/>
    <w:p w14:paraId="6CAF99BD" w14:textId="4CD8D048" w:rsidR="008E57A9" w:rsidRDefault="00331E67" w:rsidP="00195488">
      <w:pPr>
        <w:pStyle w:val="Titre4"/>
      </w:pPr>
      <w:bookmarkStart w:id="133" w:name="_Toc200332349"/>
      <w:r>
        <w:t>Généralité sur l’</w:t>
      </w:r>
      <w:r w:rsidR="008E57A9">
        <w:t xml:space="preserve">« entrée par cible » et </w:t>
      </w:r>
      <w:r>
        <w:t>l’</w:t>
      </w:r>
      <w:r w:rsidR="008E57A9">
        <w:t>« espace privé »</w:t>
      </w:r>
      <w:bookmarkEnd w:id="133"/>
    </w:p>
    <w:p w14:paraId="1D68179E" w14:textId="27D67E4F" w:rsidR="00DE0C3B" w:rsidRPr="00DE0C3B" w:rsidRDefault="00DE0C3B" w:rsidP="00DE0C3B">
      <w:r>
        <w:t xml:space="preserve">Les menus figurants dans la barre permanente fixe ont l’obligation de s’ouvrir vers le haut, du fait même que cette barre </w:t>
      </w:r>
      <w:r w:rsidR="00957E1A">
        <w:t>a</w:t>
      </w:r>
      <w:r>
        <w:t xml:space="preserve"> une position absolue en bas de l’écran.</w:t>
      </w:r>
    </w:p>
    <w:p w14:paraId="012F249F" w14:textId="692D71BB" w:rsidR="008E57A9" w:rsidRDefault="008E57A9" w:rsidP="008E57A9">
      <w:r>
        <w:t>Ces deux menus sont liés par un lien d’exclusion mutuelle. C'est-à-dire que si l’un des menus est visible, le second ne doit pas l’être. Afin de gérer au mieux les similitudes de ces deux menus</w:t>
      </w:r>
      <w:r w:rsidR="00120576">
        <w:t xml:space="preserve"> et la relation qui les </w:t>
      </w:r>
      <w:r w:rsidR="00957E1A">
        <w:t>lie</w:t>
      </w:r>
      <w:r w:rsidR="00120576">
        <w:t xml:space="preserve">, un framework a été développé </w:t>
      </w:r>
      <w:r w:rsidR="00331E67">
        <w:t xml:space="preserve">en tant qu’extension de </w:t>
      </w:r>
      <w:proofErr w:type="spellStart"/>
      <w:r w:rsidR="0025348A">
        <w:t>j</w:t>
      </w:r>
      <w:r w:rsidR="00331E67">
        <w:t>Query</w:t>
      </w:r>
      <w:proofErr w:type="spellEnd"/>
      <w:r w:rsidR="00FF3A08">
        <w:t>, jQueryMenu</w:t>
      </w:r>
      <w:r w:rsidR="00331E67">
        <w:t>.</w:t>
      </w:r>
    </w:p>
    <w:p w14:paraId="2F33E3FA" w14:textId="4D58DC51" w:rsidR="008E57A9" w:rsidRDefault="00DE0C3B" w:rsidP="008E57A9">
      <w:r>
        <w:t xml:space="preserve">Il est chargé de deux missions. La première est d’initialiser le composant. L’initialisation consiste </w:t>
      </w:r>
      <w:r w:rsidR="00957E1A">
        <w:t>à « plier le menu »,</w:t>
      </w:r>
      <w:r>
        <w:t xml:space="preserve"> </w:t>
      </w:r>
      <w:r w:rsidR="00957E1A">
        <w:t>puis a</w:t>
      </w:r>
      <w:r>
        <w:t>ttribu</w:t>
      </w:r>
      <w:r w:rsidR="00957E1A">
        <w:t>er</w:t>
      </w:r>
      <w:r>
        <w:t xml:space="preserve"> la fonction d’animation.</w:t>
      </w:r>
      <w:r w:rsidR="00957E1A">
        <w:t xml:space="preserve"> </w:t>
      </w:r>
      <w:r>
        <w:t xml:space="preserve">La </w:t>
      </w:r>
      <w:r w:rsidR="00957E1A">
        <w:t>première étape</w:t>
      </w:r>
      <w:r>
        <w:t>, dans le cas où le JavaScript est désactivé</w:t>
      </w:r>
      <w:r w:rsidR="0057657A">
        <w:t xml:space="preserve"> est ignorée ce qui</w:t>
      </w:r>
      <w:r w:rsidR="00957E1A">
        <w:t xml:space="preserve"> permet </w:t>
      </w:r>
      <w:r w:rsidR="0057657A">
        <w:t>de garder</w:t>
      </w:r>
      <w:r>
        <w:t xml:space="preserve"> un rendu des différents éléments composant</w:t>
      </w:r>
      <w:r w:rsidR="0057657A">
        <w:t xml:space="preserve"> le menu</w:t>
      </w:r>
      <w:r>
        <w:t>.</w:t>
      </w:r>
    </w:p>
    <w:p w14:paraId="6E7CCEEB" w14:textId="77777777" w:rsidR="00DE0C3B" w:rsidRPr="008E57A9" w:rsidRDefault="00DE0C3B" w:rsidP="008E57A9"/>
    <w:p w14:paraId="0FB48CB7" w14:textId="45AEE74A" w:rsidR="00195488" w:rsidRDefault="00195488" w:rsidP="00103560">
      <w:pPr>
        <w:pStyle w:val="Titre4"/>
      </w:pPr>
      <w:bookmarkStart w:id="134" w:name="_Toc200332350"/>
      <w:r>
        <w:t>Entrée par cible</w:t>
      </w:r>
      <w:bookmarkEnd w:id="134"/>
    </w:p>
    <w:p w14:paraId="08E49EDB" w14:textId="54D51A1B" w:rsidR="00195488" w:rsidRDefault="00120576" w:rsidP="00195488">
      <w:r>
        <w:t>Ce composant contient deux éléments. L</w:t>
      </w:r>
      <w:r w:rsidR="00820D06">
        <w:t>e premier est le menu déroulant</w:t>
      </w:r>
      <w:r>
        <w:t>. Le second est un libellé qui sert de raccourci vers le dernier lien activé. Ce lien est stocké dans un cookie qui est renseigné lors du clic sur un des liens composant le menu.</w:t>
      </w:r>
      <w:r w:rsidR="00FD6786">
        <w:t xml:space="preserve"> Afin d’inciter l’utilisation de ce menu, il est par défaut ouvert tant que le cookie est vide.</w:t>
      </w:r>
      <w:r w:rsidR="005B1F3B">
        <w:t xml:space="preserve"> Dans ce cas, il s’agit d’ajouter une nouvelle vue au composant existant.</w:t>
      </w:r>
    </w:p>
    <w:p w14:paraId="5DDA973A" w14:textId="77777777" w:rsidR="00B21CE3" w:rsidRDefault="00B21CE3" w:rsidP="00195488"/>
    <w:p w14:paraId="451AED0E" w14:textId="180A4A8C" w:rsidR="00DE0C3B" w:rsidRDefault="00B21CE3" w:rsidP="00B21CE3">
      <w:pPr>
        <w:pStyle w:val="Lgende"/>
      </w:pPr>
      <w:bookmarkStart w:id="135" w:name="_Toc200332285"/>
      <w:r>
        <w:t xml:space="preserve">Figure </w:t>
      </w:r>
      <w:r w:rsidR="001F77A9">
        <w:fldChar w:fldCharType="begin"/>
      </w:r>
      <w:r w:rsidR="001F77A9">
        <w:instrText xml:space="preserve"> SEQ Figure \* ARABIC </w:instrText>
      </w:r>
      <w:r w:rsidR="001F77A9">
        <w:fldChar w:fldCharType="separate"/>
      </w:r>
      <w:r w:rsidR="00F972E6">
        <w:rPr>
          <w:noProof/>
        </w:rPr>
        <w:t>18</w:t>
      </w:r>
      <w:r w:rsidR="001F77A9">
        <w:rPr>
          <w:noProof/>
        </w:rPr>
        <w:fldChar w:fldCharType="end"/>
      </w:r>
      <w:r>
        <w:t xml:space="preserve"> - Entrée par cible</w:t>
      </w:r>
      <w:bookmarkEnd w:id="135"/>
    </w:p>
    <w:p w14:paraId="6053B20D" w14:textId="77777777" w:rsidR="00B21CE3" w:rsidRDefault="00B21CE3" w:rsidP="00195488"/>
    <w:p w14:paraId="0E574F69" w14:textId="4CDD1695" w:rsidR="00591A00" w:rsidRDefault="00591A00" w:rsidP="00195488">
      <w:r>
        <w:t xml:space="preserve">De plus ce menu doit pouvoir contenir des éléments navigables et non </w:t>
      </w:r>
      <w:r w:rsidR="00DD5979">
        <w:t>navigables</w:t>
      </w:r>
      <w:r>
        <w:t>, pour ce faire on ajoute dans la définition du composant une checkbox permettant d’identifier le lien non cliquable.</w:t>
      </w:r>
    </w:p>
    <w:p w14:paraId="468E1B34" w14:textId="77777777" w:rsidR="00591A00" w:rsidRDefault="00591A00" w:rsidP="00195488"/>
    <w:p w14:paraId="11B3943F" w14:textId="2FF97D6C" w:rsidR="00591A00" w:rsidRDefault="00591A00" w:rsidP="00591A00">
      <w:pPr>
        <w:pStyle w:val="Lgende"/>
      </w:pPr>
      <w:bookmarkStart w:id="136" w:name="_Toc200332286"/>
      <w:r>
        <w:t xml:space="preserve">Figure </w:t>
      </w:r>
      <w:r w:rsidR="001F77A9">
        <w:fldChar w:fldCharType="begin"/>
      </w:r>
      <w:r w:rsidR="001F77A9">
        <w:instrText xml:space="preserve"> SEQ Figure \* ARABIC </w:instrText>
      </w:r>
      <w:r w:rsidR="001F77A9">
        <w:fldChar w:fldCharType="separate"/>
      </w:r>
      <w:r w:rsidR="00F972E6">
        <w:rPr>
          <w:noProof/>
        </w:rPr>
        <w:t>19</w:t>
      </w:r>
      <w:r w:rsidR="001F77A9">
        <w:rPr>
          <w:noProof/>
        </w:rPr>
        <w:fldChar w:fldCharType="end"/>
      </w:r>
      <w:r>
        <w:rPr>
          <w:noProof/>
        </w:rPr>
        <w:t xml:space="preserve"> - Fenêtre de conception d'un service en ligne non navigable (lien non navigable)</w:t>
      </w:r>
      <w:bookmarkEnd w:id="136"/>
    </w:p>
    <w:p w14:paraId="314AF028" w14:textId="77777777" w:rsidR="00591A00" w:rsidRDefault="00591A00" w:rsidP="00195488"/>
    <w:p w14:paraId="61EBD068" w14:textId="2EA70D69" w:rsidR="00195488" w:rsidRPr="00195488" w:rsidRDefault="00195488" w:rsidP="00103560">
      <w:pPr>
        <w:pStyle w:val="Titre4"/>
      </w:pPr>
      <w:bookmarkStart w:id="137" w:name="_Toc200332351"/>
      <w:r>
        <w:t>Espace privé</w:t>
      </w:r>
      <w:bookmarkEnd w:id="137"/>
    </w:p>
    <w:p w14:paraId="1C871369" w14:textId="0E6B574C" w:rsidR="00195488" w:rsidRDefault="00DE0C3B" w:rsidP="003200B2">
      <w:r>
        <w:t>Ce menu est un simple menu déroulant</w:t>
      </w:r>
      <w:r w:rsidR="00120576">
        <w:t>.</w:t>
      </w:r>
      <w:r w:rsidR="00246CC1">
        <w:t xml:space="preserve"> Bien qu’il fasse </w:t>
      </w:r>
      <w:r w:rsidR="00957E1A">
        <w:t>partie</w:t>
      </w:r>
      <w:r w:rsidR="00246CC1">
        <w:t xml:space="preserve"> de l’existant, sa nouvelle position, dans la barre permanente (originellement dans l’</w:t>
      </w:r>
      <w:r w:rsidR="00957E1A">
        <w:t>en-tête),</w:t>
      </w:r>
      <w:r w:rsidR="00246CC1">
        <w:t xml:space="preserve"> oblige</w:t>
      </w:r>
      <w:r w:rsidR="00957E1A">
        <w:t xml:space="preserve"> à</w:t>
      </w:r>
      <w:r w:rsidR="00246CC1">
        <w:t xml:space="preserve"> refaire le menu afin qu’il s’ouvre dans le bon sens.</w:t>
      </w:r>
    </w:p>
    <w:p w14:paraId="25E87905" w14:textId="77777777" w:rsidR="00B21CE3" w:rsidRDefault="00B21CE3" w:rsidP="003200B2"/>
    <w:p w14:paraId="62776C56" w14:textId="0465DD82" w:rsidR="00B21CE3" w:rsidRDefault="00B21CE3" w:rsidP="00B21CE3">
      <w:pPr>
        <w:pStyle w:val="Lgende"/>
      </w:pPr>
      <w:bookmarkStart w:id="138" w:name="_Toc200332287"/>
      <w:r>
        <w:t xml:space="preserve">Figure </w:t>
      </w:r>
      <w:r w:rsidR="001F77A9">
        <w:fldChar w:fldCharType="begin"/>
      </w:r>
      <w:r w:rsidR="001F77A9">
        <w:instrText xml:space="preserve"> SEQ Figure \* ARABIC </w:instrText>
      </w:r>
      <w:r w:rsidR="001F77A9">
        <w:fldChar w:fldCharType="separate"/>
      </w:r>
      <w:r w:rsidR="00F972E6">
        <w:rPr>
          <w:noProof/>
        </w:rPr>
        <w:t>20</w:t>
      </w:r>
      <w:r w:rsidR="001F77A9">
        <w:rPr>
          <w:noProof/>
        </w:rPr>
        <w:fldChar w:fldCharType="end"/>
      </w:r>
      <w:r>
        <w:t xml:space="preserve"> - Espace </w:t>
      </w:r>
      <w:r w:rsidR="00957E1A">
        <w:t>privé</w:t>
      </w:r>
      <w:bookmarkEnd w:id="138"/>
    </w:p>
    <w:p w14:paraId="67465888" w14:textId="77777777" w:rsidR="001F00C7" w:rsidRPr="001F00C7" w:rsidRDefault="001F00C7" w:rsidP="001F00C7"/>
    <w:p w14:paraId="320E615E" w14:textId="6CBA18C1" w:rsidR="00E87891" w:rsidRDefault="003200B2" w:rsidP="00E87891">
      <w:pPr>
        <w:pStyle w:val="Titre4"/>
      </w:pPr>
      <w:bookmarkStart w:id="139" w:name="_Toc200332352"/>
      <w:r>
        <w:lastRenderedPageBreak/>
        <w:t>Slider partenaire</w:t>
      </w:r>
      <w:bookmarkEnd w:id="139"/>
    </w:p>
    <w:p w14:paraId="3D71AB6A" w14:textId="4CC9C910" w:rsidR="00A3263D" w:rsidRPr="00A3263D" w:rsidRDefault="00A3263D" w:rsidP="00A3263D">
      <w:pPr>
        <w:pStyle w:val="Titre5"/>
      </w:pPr>
      <w:bookmarkStart w:id="140" w:name="_Toc200332353"/>
      <w:r>
        <w:t>Comportement</w:t>
      </w:r>
      <w:bookmarkEnd w:id="140"/>
    </w:p>
    <w:p w14:paraId="308B94DE" w14:textId="3594B034" w:rsidR="00195488" w:rsidRDefault="00957E1A" w:rsidP="00195488">
      <w:r>
        <w:t>Au vu</w:t>
      </w:r>
      <w:r w:rsidR="00195488">
        <w:t xml:space="preserve"> de l’espace alloué à ce slider (taille de la barre), le comportement est différent. Pour celui-ci, seul l’item courant est animé. Il grandit sensiblement par rapport aux autres. De la même manière que pour le premier</w:t>
      </w:r>
      <w:r w:rsidR="005B1F3B">
        <w:t xml:space="preserve"> slider</w:t>
      </w:r>
      <w:r w:rsidR="00195488">
        <w:t>, un événement est ajouté en guise de couche supplémentaire au framework</w:t>
      </w:r>
      <w:r w:rsidR="008E57A9">
        <w:t>, afin de créer cette animation</w:t>
      </w:r>
      <w:r w:rsidR="00195488">
        <w:t>.</w:t>
      </w:r>
    </w:p>
    <w:p w14:paraId="1B0FEEA8" w14:textId="77777777" w:rsidR="00E87891" w:rsidRDefault="00E87891" w:rsidP="00195488"/>
    <w:p w14:paraId="1883A7E7" w14:textId="1EF022CF" w:rsidR="00E87891" w:rsidRPr="00E87891" w:rsidRDefault="00E87891" w:rsidP="00A3263D">
      <w:pPr>
        <w:pStyle w:val="Titre6"/>
      </w:pPr>
      <w:bookmarkStart w:id="141" w:name="_Toc200332354"/>
      <w:r>
        <w:t>Ce que nous avons compris</w:t>
      </w:r>
      <w:r w:rsidR="00377931">
        <w:t xml:space="preserve"> de la maquette</w:t>
      </w:r>
      <w:bookmarkEnd w:id="141"/>
    </w:p>
    <w:tbl>
      <w:tblPr>
        <w:tblStyle w:val="Grilledutableau"/>
        <w:tblW w:w="0" w:type="auto"/>
        <w:tblLook w:val="04A0" w:firstRow="1" w:lastRow="0" w:firstColumn="1" w:lastColumn="0" w:noHBand="0" w:noVBand="1"/>
      </w:tblPr>
      <w:tblGrid>
        <w:gridCol w:w="4750"/>
        <w:gridCol w:w="4750"/>
      </w:tblGrid>
      <w:tr w:rsidR="00195488" w14:paraId="36D73703" w14:textId="77777777" w:rsidTr="008E57A9">
        <w:tc>
          <w:tcPr>
            <w:tcW w:w="4750" w:type="dxa"/>
          </w:tcPr>
          <w:p w14:paraId="32EFEBAF" w14:textId="77777777" w:rsidR="00195488" w:rsidRDefault="00195488" w:rsidP="008E57A9"/>
        </w:tc>
        <w:tc>
          <w:tcPr>
            <w:tcW w:w="4750" w:type="dxa"/>
          </w:tcPr>
          <w:p w14:paraId="39316407" w14:textId="77777777" w:rsidR="00195488" w:rsidRDefault="00195488" w:rsidP="008E57A9"/>
        </w:tc>
      </w:tr>
      <w:tr w:rsidR="00195488" w14:paraId="3059D664" w14:textId="77777777" w:rsidTr="008E57A9">
        <w:tc>
          <w:tcPr>
            <w:tcW w:w="4750" w:type="dxa"/>
          </w:tcPr>
          <w:p w14:paraId="79663917" w14:textId="77777777" w:rsidR="00195488" w:rsidRDefault="00195488" w:rsidP="008E57A9">
            <w:pPr>
              <w:pStyle w:val="Lgende"/>
            </w:pPr>
            <w:bookmarkStart w:id="142" w:name="_Toc200332288"/>
            <w:r>
              <w:t xml:space="preserve">Figure </w:t>
            </w:r>
            <w:r w:rsidR="001F77A9">
              <w:fldChar w:fldCharType="begin"/>
            </w:r>
            <w:r w:rsidR="001F77A9">
              <w:instrText xml:space="preserve"> SEQ Figure \* ARABIC </w:instrText>
            </w:r>
            <w:r w:rsidR="001F77A9">
              <w:fldChar w:fldCharType="separate"/>
            </w:r>
            <w:r w:rsidR="00F972E6">
              <w:rPr>
                <w:noProof/>
              </w:rPr>
              <w:t>21</w:t>
            </w:r>
            <w:r w:rsidR="001F77A9">
              <w:rPr>
                <w:noProof/>
              </w:rPr>
              <w:fldChar w:fldCharType="end"/>
            </w:r>
            <w:r>
              <w:t xml:space="preserve"> - Slider sans focus</w:t>
            </w:r>
            <w:bookmarkEnd w:id="142"/>
          </w:p>
        </w:tc>
        <w:tc>
          <w:tcPr>
            <w:tcW w:w="4750" w:type="dxa"/>
          </w:tcPr>
          <w:p w14:paraId="61A920BD" w14:textId="11E68330" w:rsidR="00195488" w:rsidRDefault="00195488" w:rsidP="008E57A9">
            <w:pPr>
              <w:pStyle w:val="Lgende"/>
            </w:pPr>
            <w:bookmarkStart w:id="143" w:name="_Toc200332289"/>
            <w:r>
              <w:t xml:space="preserve">Figure </w:t>
            </w:r>
            <w:r w:rsidR="001F77A9">
              <w:fldChar w:fldCharType="begin"/>
            </w:r>
            <w:r w:rsidR="001F77A9">
              <w:instrText xml:space="preserve"> SEQ Figure \* ARABIC </w:instrText>
            </w:r>
            <w:r w:rsidR="001F77A9">
              <w:fldChar w:fldCharType="separate"/>
            </w:r>
            <w:r w:rsidR="00F972E6">
              <w:rPr>
                <w:noProof/>
              </w:rPr>
              <w:t>22</w:t>
            </w:r>
            <w:r w:rsidR="001F77A9">
              <w:rPr>
                <w:noProof/>
              </w:rPr>
              <w:fldChar w:fldCharType="end"/>
            </w:r>
            <w:r>
              <w:t xml:space="preserve"> - Slider avec focus</w:t>
            </w:r>
            <w:r w:rsidR="004B1B6E">
              <w:t xml:space="preserve"> sur un item</w:t>
            </w:r>
            <w:bookmarkEnd w:id="143"/>
          </w:p>
        </w:tc>
      </w:tr>
    </w:tbl>
    <w:p w14:paraId="66791366" w14:textId="77777777" w:rsidR="003200B2" w:rsidRDefault="003200B2" w:rsidP="003200B2"/>
    <w:p w14:paraId="4783709A" w14:textId="437D6AA9" w:rsidR="00E87891" w:rsidRPr="00E87891" w:rsidRDefault="00E87891" w:rsidP="00A3263D">
      <w:pPr>
        <w:pStyle w:val="Titre6"/>
      </w:pPr>
      <w:bookmarkStart w:id="144" w:name="_Toc200332355"/>
      <w:r>
        <w:t>Ce qui est voulu</w:t>
      </w:r>
      <w:bookmarkEnd w:id="144"/>
    </w:p>
    <w:tbl>
      <w:tblPr>
        <w:tblStyle w:val="Grilledutableau"/>
        <w:tblW w:w="0" w:type="auto"/>
        <w:tblLook w:val="04A0" w:firstRow="1" w:lastRow="0" w:firstColumn="1" w:lastColumn="0" w:noHBand="0" w:noVBand="1"/>
      </w:tblPr>
      <w:tblGrid>
        <w:gridCol w:w="4750"/>
        <w:gridCol w:w="4750"/>
      </w:tblGrid>
      <w:tr w:rsidR="00E87891" w14:paraId="6D6E727A" w14:textId="77777777" w:rsidTr="006A0512">
        <w:tc>
          <w:tcPr>
            <w:tcW w:w="4750" w:type="dxa"/>
          </w:tcPr>
          <w:p w14:paraId="6D5FBCD4" w14:textId="77777777" w:rsidR="00E87891" w:rsidRDefault="00E87891" w:rsidP="006A0512"/>
        </w:tc>
        <w:tc>
          <w:tcPr>
            <w:tcW w:w="4750" w:type="dxa"/>
          </w:tcPr>
          <w:p w14:paraId="0CDBF5B9" w14:textId="77777777" w:rsidR="00E87891" w:rsidRDefault="00E87891" w:rsidP="006A0512"/>
        </w:tc>
      </w:tr>
      <w:tr w:rsidR="00E87891" w14:paraId="2D5CE4BD" w14:textId="77777777" w:rsidTr="006A0512">
        <w:tc>
          <w:tcPr>
            <w:tcW w:w="4750" w:type="dxa"/>
          </w:tcPr>
          <w:p w14:paraId="412A9BF8" w14:textId="77777777" w:rsidR="00E87891" w:rsidRDefault="00E87891" w:rsidP="006A0512">
            <w:pPr>
              <w:pStyle w:val="Lgende"/>
            </w:pPr>
            <w:bookmarkStart w:id="145" w:name="_Toc200332290"/>
            <w:r>
              <w:t xml:space="preserve">Figure </w:t>
            </w:r>
            <w:r w:rsidR="001F77A9">
              <w:fldChar w:fldCharType="begin"/>
            </w:r>
            <w:r w:rsidR="001F77A9">
              <w:instrText xml:space="preserve"> SEQ Figure \* ARABIC </w:instrText>
            </w:r>
            <w:r w:rsidR="001F77A9">
              <w:fldChar w:fldCharType="separate"/>
            </w:r>
            <w:r>
              <w:rPr>
                <w:noProof/>
              </w:rPr>
              <w:t>23</w:t>
            </w:r>
            <w:r w:rsidR="001F77A9">
              <w:rPr>
                <w:noProof/>
              </w:rPr>
              <w:fldChar w:fldCharType="end"/>
            </w:r>
            <w:r>
              <w:t xml:space="preserve"> - Slider sans focus</w:t>
            </w:r>
            <w:bookmarkEnd w:id="145"/>
          </w:p>
        </w:tc>
        <w:tc>
          <w:tcPr>
            <w:tcW w:w="4750" w:type="dxa"/>
          </w:tcPr>
          <w:p w14:paraId="1AAE576E" w14:textId="77777777" w:rsidR="00E87891" w:rsidRDefault="00E87891" w:rsidP="006A0512">
            <w:pPr>
              <w:pStyle w:val="Lgende"/>
            </w:pPr>
            <w:bookmarkStart w:id="146" w:name="_Toc200332291"/>
            <w:r>
              <w:t xml:space="preserve">Figure </w:t>
            </w:r>
            <w:r w:rsidR="001F77A9">
              <w:fldChar w:fldCharType="begin"/>
            </w:r>
            <w:r w:rsidR="001F77A9">
              <w:instrText xml:space="preserve"> SEQ Figure \* ARABIC </w:instrText>
            </w:r>
            <w:r w:rsidR="001F77A9">
              <w:fldChar w:fldCharType="separate"/>
            </w:r>
            <w:r>
              <w:rPr>
                <w:noProof/>
              </w:rPr>
              <w:t>24</w:t>
            </w:r>
            <w:r w:rsidR="001F77A9">
              <w:rPr>
                <w:noProof/>
              </w:rPr>
              <w:fldChar w:fldCharType="end"/>
            </w:r>
            <w:r>
              <w:t xml:space="preserve"> - Slider avec focus sur un item</w:t>
            </w:r>
            <w:bookmarkEnd w:id="146"/>
          </w:p>
        </w:tc>
      </w:tr>
    </w:tbl>
    <w:p w14:paraId="794F2B8B" w14:textId="77777777" w:rsidR="00E87891" w:rsidRDefault="00E87891" w:rsidP="003200B2"/>
    <w:p w14:paraId="0DCD083C" w14:textId="2F21980A" w:rsidR="00E87891" w:rsidRDefault="00E87891" w:rsidP="00E87891">
      <w:pPr>
        <w:pStyle w:val="Titre5"/>
      </w:pPr>
      <w:bookmarkStart w:id="147" w:name="_Toc200332356"/>
      <w:r>
        <w:t xml:space="preserve">Eviter les redondances d’informations entre les </w:t>
      </w:r>
      <w:r w:rsidR="006A0512">
        <w:t xml:space="preserve">deux </w:t>
      </w:r>
      <w:r w:rsidR="00A3263D">
        <w:t>slider</w:t>
      </w:r>
      <w:bookmarkEnd w:id="147"/>
    </w:p>
    <w:p w14:paraId="3A6E030A" w14:textId="27CB5DBC" w:rsidR="00627AEC" w:rsidRDefault="00627AEC" w:rsidP="003200B2">
      <w:r>
        <w:t xml:space="preserve">De plus, les données de ce slider sont identiques à celles </w:t>
      </w:r>
      <w:r w:rsidR="003336C7">
        <w:t>figurant</w:t>
      </w:r>
      <w:r>
        <w:t xml:space="preserve"> dans la têtière. Afin d’éviter la redondance d’information</w:t>
      </w:r>
      <w:r w:rsidR="003336C7">
        <w:t xml:space="preserve">, </w:t>
      </w:r>
      <w:r>
        <w:t xml:space="preserve">un composant particulier a été développé. Celui-ci </w:t>
      </w:r>
      <w:r w:rsidR="0075429B">
        <w:t>permet de sélectionner un autre élément figurant dans la page et de récupérer le modèle associé à cet élément ; ceci est rendu possible</w:t>
      </w:r>
      <w:r w:rsidR="000466CE">
        <w:t xml:space="preserve"> grâce à</w:t>
      </w:r>
      <w:r w:rsidR="0075429B">
        <w:t xml:space="preserve"> </w:t>
      </w:r>
      <w:r w:rsidR="000466CE">
        <w:t>l’</w:t>
      </w:r>
      <w:r>
        <w:t>héritage d’un composant Jahia. Ce système permet de manipuler</w:t>
      </w:r>
      <w:r w:rsidR="003336C7">
        <w:t xml:space="preserve">, </w:t>
      </w:r>
      <w:r>
        <w:t>entre autre</w:t>
      </w:r>
      <w:r w:rsidR="003336C7">
        <w:t xml:space="preserve">s </w:t>
      </w:r>
      <w:r>
        <w:t>la vue</w:t>
      </w:r>
      <w:r w:rsidR="00CB1C77">
        <w:t xml:space="preserve">, </w:t>
      </w:r>
      <w:r>
        <w:t>tout en partageant le même modèle</w:t>
      </w:r>
      <w:r w:rsidR="0075429B">
        <w:t xml:space="preserve"> que le composant précédemment lié</w:t>
      </w:r>
      <w:r>
        <w:t>.</w:t>
      </w:r>
      <w:r w:rsidR="00271FB3">
        <w:t xml:space="preserve"> Ainsi</w:t>
      </w:r>
      <w:r w:rsidR="00EF11B6">
        <w:t xml:space="preserve">, </w:t>
      </w:r>
      <w:r w:rsidR="00271FB3">
        <w:t>modifier l’élément de la têtière, modifie également celui figurant dans la barre permanente.</w:t>
      </w:r>
    </w:p>
    <w:p w14:paraId="29776D07" w14:textId="77777777" w:rsidR="00627AEC" w:rsidRDefault="00627AEC" w:rsidP="003200B2"/>
    <w:p w14:paraId="59BA30A3" w14:textId="584175FD" w:rsidR="00195488" w:rsidRDefault="00195488" w:rsidP="00195488">
      <w:pPr>
        <w:pStyle w:val="Titre4"/>
      </w:pPr>
      <w:bookmarkStart w:id="148" w:name="_Toc200332357"/>
      <w:r>
        <w:t>Outil publicité</w:t>
      </w:r>
      <w:bookmarkEnd w:id="148"/>
    </w:p>
    <w:p w14:paraId="0DEA32E8" w14:textId="0AE9C839" w:rsidR="008E57A9" w:rsidRDefault="00362638" w:rsidP="008E57A9">
      <w:r>
        <w:t xml:space="preserve">Cet outil </w:t>
      </w:r>
      <w:r w:rsidR="00957E1A">
        <w:t>a</w:t>
      </w:r>
      <w:r>
        <w:t xml:space="preserve"> les mêmes contraintes que les menus, à savoir s’ouvrir vers le haut.</w:t>
      </w:r>
      <w:r w:rsidR="00BB0A87">
        <w:t xml:space="preserve"> </w:t>
      </w:r>
      <w:r w:rsidR="00FF3A08">
        <w:t xml:space="preserve">Il met donc aussi en œuvre le plug-in jQueryMenu. </w:t>
      </w:r>
      <w:r w:rsidR="00BB0A87">
        <w:t>De plus</w:t>
      </w:r>
      <w:r w:rsidR="00957E1A">
        <w:t xml:space="preserve">, </w:t>
      </w:r>
      <w:r w:rsidR="00BB0A87">
        <w:t xml:space="preserve">une période </w:t>
      </w:r>
      <w:r w:rsidR="00FF3A08">
        <w:t>de validité</w:t>
      </w:r>
      <w:r w:rsidR="00BB0A87">
        <w:t xml:space="preserve"> contraint l’affichage</w:t>
      </w:r>
      <w:r w:rsidR="00FF3A08">
        <w:t xml:space="preserve"> de la publicité à cinq secondes</w:t>
      </w:r>
      <w:r w:rsidR="00BB0A87">
        <w:t xml:space="preserve">, elle </w:t>
      </w:r>
      <w:r w:rsidR="005B0FF3">
        <w:t xml:space="preserve">reste néanmoins </w:t>
      </w:r>
      <w:r w:rsidR="00BB0A87">
        <w:t>accessible via un bouton</w:t>
      </w:r>
      <w:r w:rsidR="005B0FF3">
        <w:t xml:space="preserve"> dans le cas où la publicité est hors date de validité</w:t>
      </w:r>
      <w:r w:rsidR="00BB0A87">
        <w:t>.</w:t>
      </w:r>
    </w:p>
    <w:p w14:paraId="694FAABE" w14:textId="77777777" w:rsidR="00730D2F" w:rsidRDefault="00730D2F" w:rsidP="008E57A9"/>
    <w:tbl>
      <w:tblPr>
        <w:tblStyle w:val="Grilledutableau"/>
        <w:tblW w:w="0" w:type="auto"/>
        <w:tblLook w:val="04A0" w:firstRow="1" w:lastRow="0" w:firstColumn="1" w:lastColumn="0" w:noHBand="0" w:noVBand="1"/>
      </w:tblPr>
      <w:tblGrid>
        <w:gridCol w:w="4750"/>
        <w:gridCol w:w="4750"/>
      </w:tblGrid>
      <w:tr w:rsidR="00820D06" w14:paraId="71DE157B" w14:textId="77777777" w:rsidTr="00820D06">
        <w:tc>
          <w:tcPr>
            <w:tcW w:w="4750" w:type="dxa"/>
          </w:tcPr>
          <w:p w14:paraId="7CD7DC03" w14:textId="77777777" w:rsidR="00820D06" w:rsidRDefault="00820D06" w:rsidP="00820D06"/>
        </w:tc>
        <w:tc>
          <w:tcPr>
            <w:tcW w:w="4750" w:type="dxa"/>
          </w:tcPr>
          <w:p w14:paraId="00204AB1" w14:textId="77777777" w:rsidR="00820D06" w:rsidRDefault="00820D06" w:rsidP="00820D06"/>
        </w:tc>
      </w:tr>
      <w:tr w:rsidR="00820D06" w14:paraId="3B59D4B3" w14:textId="77777777" w:rsidTr="00820D06">
        <w:tc>
          <w:tcPr>
            <w:tcW w:w="4750" w:type="dxa"/>
          </w:tcPr>
          <w:p w14:paraId="6FEAFDD4" w14:textId="77777777" w:rsidR="00820D06" w:rsidRDefault="00820D06" w:rsidP="00820D06">
            <w:pPr>
              <w:pStyle w:val="Lgende"/>
            </w:pPr>
            <w:bookmarkStart w:id="149" w:name="_Toc200332292"/>
            <w:r>
              <w:t xml:space="preserve">Figure </w:t>
            </w:r>
            <w:r w:rsidR="001F77A9">
              <w:fldChar w:fldCharType="begin"/>
            </w:r>
            <w:r w:rsidR="001F77A9">
              <w:instrText xml:space="preserve"> SEQ Figure \* ARABIC </w:instrText>
            </w:r>
            <w:r w:rsidR="001F77A9">
              <w:fldChar w:fldCharType="separate"/>
            </w:r>
            <w:r w:rsidR="00F972E6">
              <w:rPr>
                <w:noProof/>
              </w:rPr>
              <w:t>23</w:t>
            </w:r>
            <w:r w:rsidR="001F77A9">
              <w:rPr>
                <w:noProof/>
              </w:rPr>
              <w:fldChar w:fldCharType="end"/>
            </w:r>
            <w:r>
              <w:t xml:space="preserve"> – Publicité non déployée</w:t>
            </w:r>
            <w:bookmarkEnd w:id="149"/>
          </w:p>
        </w:tc>
        <w:tc>
          <w:tcPr>
            <w:tcW w:w="4750" w:type="dxa"/>
          </w:tcPr>
          <w:p w14:paraId="251896B1" w14:textId="77777777" w:rsidR="00820D06" w:rsidRDefault="00820D06" w:rsidP="00820D06">
            <w:pPr>
              <w:pStyle w:val="Lgende"/>
            </w:pPr>
            <w:bookmarkStart w:id="150" w:name="_Toc200332293"/>
            <w:r>
              <w:t xml:space="preserve">Figure </w:t>
            </w:r>
            <w:r w:rsidR="001F77A9">
              <w:fldChar w:fldCharType="begin"/>
            </w:r>
            <w:r w:rsidR="001F77A9">
              <w:instrText xml:space="preserve"> SEQ Figure \* ARABIC </w:instrText>
            </w:r>
            <w:r w:rsidR="001F77A9">
              <w:fldChar w:fldCharType="separate"/>
            </w:r>
            <w:r w:rsidR="00F972E6">
              <w:rPr>
                <w:noProof/>
              </w:rPr>
              <w:t>24</w:t>
            </w:r>
            <w:r w:rsidR="001F77A9">
              <w:rPr>
                <w:noProof/>
              </w:rPr>
              <w:fldChar w:fldCharType="end"/>
            </w:r>
            <w:r>
              <w:t xml:space="preserve"> - Publicité déployée</w:t>
            </w:r>
            <w:bookmarkEnd w:id="150"/>
          </w:p>
        </w:tc>
      </w:tr>
    </w:tbl>
    <w:p w14:paraId="1375CE87" w14:textId="77777777" w:rsidR="00254601" w:rsidRDefault="00254601" w:rsidP="008E57A9"/>
    <w:p w14:paraId="67ADFEF3" w14:textId="11749789" w:rsidR="00820D06" w:rsidRDefault="00254601" w:rsidP="00254601">
      <w:pPr>
        <w:pStyle w:val="Titre3"/>
      </w:pPr>
      <w:bookmarkStart w:id="151" w:name="_Toc200332257"/>
      <w:bookmarkStart w:id="152" w:name="_Toc200332358"/>
      <w:r>
        <w:lastRenderedPageBreak/>
        <w:t>La cartographie des actions régionales</w:t>
      </w:r>
      <w:bookmarkEnd w:id="151"/>
      <w:bookmarkEnd w:id="152"/>
    </w:p>
    <w:p w14:paraId="2980C2F2" w14:textId="681C7BA2" w:rsidR="00254601" w:rsidRDefault="00254601" w:rsidP="00254601">
      <w:pPr>
        <w:pStyle w:val="Titre4"/>
      </w:pPr>
      <w:bookmarkStart w:id="153" w:name="_Toc200332359"/>
      <w:r>
        <w:t>L’existant</w:t>
      </w:r>
      <w:bookmarkEnd w:id="153"/>
    </w:p>
    <w:p w14:paraId="1B74BA51" w14:textId="398A41E2" w:rsidR="00254601" w:rsidRDefault="00254601" w:rsidP="00254601">
      <w:r>
        <w:t>La cartographie est un module qui permet de représenter sous forme de carte la répartition des diverses actions engagées par la région. Ce module est accompagné d’un formulaire de recherche servant de filtre qui permet de restreindre les résultats selon les années, et divers axes politiques.</w:t>
      </w:r>
    </w:p>
    <w:p w14:paraId="0422790B" w14:textId="77777777" w:rsidR="00254601" w:rsidRDefault="00254601" w:rsidP="00254601"/>
    <w:p w14:paraId="080E5F5C" w14:textId="1555E81E" w:rsidR="00254601" w:rsidRDefault="00254601" w:rsidP="00254601">
      <w:pPr>
        <w:pStyle w:val="Titre4"/>
      </w:pPr>
      <w:bookmarkStart w:id="154" w:name="_Toc200332360"/>
      <w:r>
        <w:t>Le souhait de la région</w:t>
      </w:r>
      <w:bookmarkEnd w:id="154"/>
    </w:p>
    <w:p w14:paraId="40298EBE" w14:textId="4354882C" w:rsidR="00254601" w:rsidRDefault="00254601" w:rsidP="00254601">
      <w:r>
        <w:t xml:space="preserve">La région souhaite ajouter un élément dans le formulaire afin de pouvoir effectuer une recherche par </w:t>
      </w:r>
      <w:r w:rsidR="00F23362">
        <w:t>mots clefs</w:t>
      </w:r>
      <w:r>
        <w:t>. Ces mots clefs permettront de restreindre les résultats sur le libellé, le territoire (ville), le département, ainsi que le nom du fichier PDF associé, contenant l’action entreprise. Cette mise à jour s’accompagne du remplacement de la carte existante ainsi que de la vue du module.</w:t>
      </w:r>
    </w:p>
    <w:p w14:paraId="0488921E" w14:textId="77777777" w:rsidR="00254601" w:rsidRDefault="00254601" w:rsidP="00254601"/>
    <w:p w14:paraId="63CE33DC" w14:textId="4F0C8C94" w:rsidR="00254601" w:rsidRDefault="00254601" w:rsidP="00254601">
      <w:pPr>
        <w:pStyle w:val="Titre5"/>
      </w:pPr>
      <w:bookmarkStart w:id="155" w:name="_Toc200332361"/>
      <w:r>
        <w:t>Le formulaire</w:t>
      </w:r>
      <w:bookmarkEnd w:id="155"/>
    </w:p>
    <w:p w14:paraId="2F79DB70" w14:textId="2969BF25" w:rsidR="00254601" w:rsidRDefault="00254601" w:rsidP="00254601">
      <w:r>
        <w:t>Certaines modifications ont été apportées afin d’améliorer l’accessibilité. En effet</w:t>
      </w:r>
      <w:r w:rsidR="00B830AE">
        <w:t xml:space="preserve">, </w:t>
      </w:r>
      <w:r>
        <w:t xml:space="preserve">certains éléments du formulaire ont été </w:t>
      </w:r>
      <w:r w:rsidR="00B953D3">
        <w:t>détournés</w:t>
      </w:r>
      <w:r>
        <w:t xml:space="preserve"> de leur fonction première. Par exemple</w:t>
      </w:r>
      <w:r w:rsidR="00B830AE">
        <w:t xml:space="preserve">, </w:t>
      </w:r>
      <w:r w:rsidR="00B953D3">
        <w:t>le bouton validant les données avait une méthode « onclick »</w:t>
      </w:r>
      <w:r w:rsidR="00B953D3">
        <w:rPr>
          <w:rStyle w:val="Appelnotedebasdep"/>
        </w:rPr>
        <w:footnoteReference w:id="7"/>
      </w:r>
      <w:r w:rsidR="00B953D3">
        <w:t xml:space="preserve"> </w:t>
      </w:r>
      <w:r w:rsidR="00B830AE">
        <w:t>associée</w:t>
      </w:r>
      <w:r w:rsidR="00B953D3">
        <w:t xml:space="preserve">, il n’était donc pas dépendant du formulaire. Ceci ayant pour conséquence de poster des données pouvant être </w:t>
      </w:r>
      <w:r w:rsidR="00B830AE">
        <w:t>erronées</w:t>
      </w:r>
      <w:r w:rsidR="005B1F3B">
        <w:t xml:space="preserve"> ou encore désactiver le</w:t>
      </w:r>
      <w:r w:rsidR="00437FBD">
        <w:t>s fonctionnalités inhérentes au</w:t>
      </w:r>
      <w:r w:rsidR="005B1F3B">
        <w:t xml:space="preserve"> formulaire</w:t>
      </w:r>
      <w:r w:rsidR="00A836C6">
        <w:rPr>
          <w:rStyle w:val="Appelnotedebasdep"/>
        </w:rPr>
        <w:footnoteReference w:id="8"/>
      </w:r>
      <w:r w:rsidR="00AB78A0">
        <w:t xml:space="preserve"> à savoir l’envoie du formulaire sans passer par le JavaScript</w:t>
      </w:r>
      <w:r w:rsidR="00B953D3">
        <w:t>.</w:t>
      </w:r>
    </w:p>
    <w:p w14:paraId="3A64DAE9" w14:textId="1BAA5050" w:rsidR="00B830AE" w:rsidRDefault="00B830AE" w:rsidP="00254601">
      <w:r>
        <w:t>L’action sur ce bouton a donc été déplacée dans l’appel à la validation du formulaire par le biais de l’attribut « onsubmit »</w:t>
      </w:r>
      <w:r w:rsidR="0098238B">
        <w:t xml:space="preserve"> de la balise « </w:t>
      </w:r>
      <w:proofErr w:type="spellStart"/>
      <w:r w:rsidR="0098238B">
        <w:t>form</w:t>
      </w:r>
      <w:proofErr w:type="spellEnd"/>
      <w:r w:rsidR="0098238B">
        <w:t> »</w:t>
      </w:r>
      <w:r>
        <w:t xml:space="preserve">. Cependant, la validation de ce formulaire </w:t>
      </w:r>
      <w:r w:rsidR="00A4443D">
        <w:t>entraîne</w:t>
      </w:r>
      <w:r>
        <w:t xml:space="preserve"> aussi le rechargement de la page, ce qui n’est pas souhaité, car des actions en AJAX sont a</w:t>
      </w:r>
      <w:r w:rsidR="008242AD">
        <w:t>ss</w:t>
      </w:r>
      <w:r>
        <w:t>ociées à ce formulaire. La particularité du « onsubmit » est d’attendre le retour d’un booléen qui indique si l’</w:t>
      </w:r>
      <w:r w:rsidR="008242AD">
        <w:t>envoi</w:t>
      </w:r>
      <w:r>
        <w:t xml:space="preserve"> doit être </w:t>
      </w:r>
      <w:r w:rsidR="008242AD">
        <w:t>exécuté</w:t>
      </w:r>
      <w:r>
        <w:t xml:space="preserve"> ou no</w:t>
      </w:r>
      <w:r w:rsidR="008242AD">
        <w:t>n.</w:t>
      </w:r>
      <w:r>
        <w:t xml:space="preserve"> </w:t>
      </w:r>
      <w:r w:rsidR="008242AD">
        <w:t>C</w:t>
      </w:r>
      <w:r>
        <w:t>e booléen vaut « vraie » par défaut</w:t>
      </w:r>
      <w:r w:rsidR="008242AD">
        <w:t xml:space="preserve">, </w:t>
      </w:r>
      <w:r>
        <w:t xml:space="preserve">ce qui a pour conséquence de poster le formulaire. En rajoutant un </w:t>
      </w:r>
      <w:r w:rsidR="00A4443D">
        <w:t>« </w:t>
      </w:r>
      <w:r w:rsidR="00F23362">
        <w:t>return false</w:t>
      </w:r>
      <w:r w:rsidR="00A4443D">
        <w:t> »</w:t>
      </w:r>
      <w:r w:rsidR="00F23362">
        <w:t>,</w:t>
      </w:r>
      <w:r>
        <w:t xml:space="preserve"> le formulaire n’est pas posté</w:t>
      </w:r>
      <w:r w:rsidR="008242AD">
        <w:t xml:space="preserve">, et </w:t>
      </w:r>
      <w:r>
        <w:t>l’AJAX est exécuté.</w:t>
      </w:r>
    </w:p>
    <w:p w14:paraId="24A974F6" w14:textId="376BE066" w:rsidR="00B830AE" w:rsidRDefault="00B830AE" w:rsidP="00254601">
      <w:r>
        <w:t xml:space="preserve">En procédant de cette manière, on ouvre de </w:t>
      </w:r>
      <w:r w:rsidR="008242AD">
        <w:t>nouvelles</w:t>
      </w:r>
      <w:r>
        <w:t xml:space="preserve"> </w:t>
      </w:r>
      <w:r w:rsidR="008242AD">
        <w:t>possibilités</w:t>
      </w:r>
      <w:r>
        <w:t xml:space="preserve"> à ce formulaire, par exemple l’envoie des données par l’</w:t>
      </w:r>
      <w:r w:rsidR="008242AD">
        <w:t>appui</w:t>
      </w:r>
      <w:r>
        <w:t xml:space="preserve"> sur la touche « Entrée ».</w:t>
      </w:r>
    </w:p>
    <w:p w14:paraId="7F074359" w14:textId="72872E42" w:rsidR="00B830AE" w:rsidRDefault="00B830AE" w:rsidP="00254601">
      <w:r>
        <w:t xml:space="preserve">De plus, </w:t>
      </w:r>
      <w:r w:rsidR="00C364CD">
        <w:t xml:space="preserve">le formulaire a été restructuré, </w:t>
      </w:r>
      <w:r>
        <w:t>des balises « label »</w:t>
      </w:r>
      <w:r w:rsidR="00C364CD">
        <w:t>, « </w:t>
      </w:r>
      <w:proofErr w:type="spellStart"/>
      <w:r w:rsidR="00C364CD">
        <w:t>fieldset</w:t>
      </w:r>
      <w:proofErr w:type="spellEnd"/>
      <w:r w:rsidR="00C364CD">
        <w:t> », « </w:t>
      </w:r>
      <w:proofErr w:type="spellStart"/>
      <w:r w:rsidR="00C364CD">
        <w:t>legend</w:t>
      </w:r>
      <w:proofErr w:type="spellEnd"/>
      <w:r w:rsidR="00C364CD">
        <w:t> »</w:t>
      </w:r>
      <w:r>
        <w:t xml:space="preserve"> ont été rajoutées afin d’améliorer</w:t>
      </w:r>
      <w:r w:rsidR="00C364CD">
        <w:t xml:space="preserve"> la structure du formulaire et son </w:t>
      </w:r>
      <w:r>
        <w:t>accessibilité.</w:t>
      </w:r>
    </w:p>
    <w:p w14:paraId="586B44C8" w14:textId="1518C257" w:rsidR="00761C23" w:rsidRDefault="00761C23" w:rsidP="00254601">
      <w:r>
        <w:t xml:space="preserve">Le travail sur ce formulaire permet de définir un style par défaut pour les éléments de formulaire qui seront </w:t>
      </w:r>
      <w:r w:rsidR="009842C2">
        <w:t>utilisés</w:t>
      </w:r>
      <w:r>
        <w:t xml:space="preserve"> sur le portail.</w:t>
      </w:r>
    </w:p>
    <w:p w14:paraId="31A072E4" w14:textId="77777777" w:rsidR="00D352FB" w:rsidRDefault="00D352FB" w:rsidP="00254601"/>
    <w:p w14:paraId="7364502B" w14:textId="335AE7A5" w:rsidR="00D352FB" w:rsidRDefault="00D352FB" w:rsidP="00D352FB">
      <w:pPr>
        <w:pStyle w:val="Titre6"/>
      </w:pPr>
      <w:bookmarkStart w:id="156" w:name="_Toc200332362"/>
      <w:r>
        <w:lastRenderedPageBreak/>
        <w:t>La balise « label »</w:t>
      </w:r>
      <w:bookmarkEnd w:id="156"/>
    </w:p>
    <w:p w14:paraId="314450BC" w14:textId="77777777" w:rsidR="003B44EE" w:rsidRDefault="00D352FB" w:rsidP="00D352FB">
      <w:r>
        <w:t>Cette balise permet de décrire un champ du formulaire</w:t>
      </w:r>
      <w:r w:rsidR="003B44EE">
        <w:t>, elle</w:t>
      </w:r>
      <w:r w:rsidR="003B44EE" w:rsidRPr="003B44EE">
        <w:t xml:space="preserve"> est indi</w:t>
      </w:r>
      <w:r w:rsidR="003B44EE">
        <w:t xml:space="preserve">spensable à la compréhension d’un </w:t>
      </w:r>
      <w:r w:rsidR="003B44EE" w:rsidRPr="003B44EE">
        <w:t>formulaire pour de nombreuses personnes employant des méthodes de navigation alternatives. Sans elle, ces personnes seront dans l'impossibilité de comprendre le rôle de chaque champ du formulaire, et donc de le remplir.</w:t>
      </w:r>
      <w:r w:rsidR="003B44EE">
        <w:t xml:space="preserve"> </w:t>
      </w:r>
    </w:p>
    <w:p w14:paraId="41757437" w14:textId="03BA581E" w:rsidR="00D352FB" w:rsidRDefault="003B44EE" w:rsidP="00D352FB">
      <w:r>
        <w:t>De plus</w:t>
      </w:r>
      <w:r w:rsidR="00A4443D">
        <w:t xml:space="preserve">, </w:t>
      </w:r>
      <w:r>
        <w:t>l’un des avantages apportés par cette balise est de pouvoir offrir un accès plus rapide au champ qu’elle qualifie. Par exemple</w:t>
      </w:r>
      <w:r w:rsidR="00A4443D">
        <w:t xml:space="preserve">, </w:t>
      </w:r>
      <w:r>
        <w:t xml:space="preserve">un clic sur le label permettra de mettre le focus sur une zone de saisie ou de cocher un bouton </w:t>
      </w:r>
      <w:r w:rsidR="006645C9">
        <w:t>« </w:t>
      </w:r>
      <w:r>
        <w:t>radio</w:t>
      </w:r>
      <w:r w:rsidR="006645C9">
        <w:t> »</w:t>
      </w:r>
      <w:r>
        <w:t xml:space="preserve"> ou </w:t>
      </w:r>
      <w:r w:rsidR="006645C9">
        <w:t>« </w:t>
      </w:r>
      <w:r>
        <w:t>checkbox</w:t>
      </w:r>
      <w:r w:rsidR="006645C9">
        <w:t> »</w:t>
      </w:r>
      <w:r>
        <w:t>.</w:t>
      </w:r>
    </w:p>
    <w:p w14:paraId="74A8BF37" w14:textId="77777777" w:rsidR="00D352FB" w:rsidRDefault="00D352FB" w:rsidP="00D352FB"/>
    <w:p w14:paraId="51F84290" w14:textId="632CD810" w:rsidR="00D352FB" w:rsidRDefault="00D352FB" w:rsidP="00D352FB">
      <w:pPr>
        <w:pStyle w:val="Titre6"/>
      </w:pPr>
      <w:bookmarkStart w:id="157" w:name="_Toc200332363"/>
      <w:r>
        <w:t>L</w:t>
      </w:r>
      <w:r w:rsidR="00211FD2">
        <w:t>es</w:t>
      </w:r>
      <w:r>
        <w:t xml:space="preserve"> balise</w:t>
      </w:r>
      <w:r w:rsidR="00211FD2">
        <w:t>s</w:t>
      </w:r>
      <w:r>
        <w:t xml:space="preserve"> « </w:t>
      </w:r>
      <w:proofErr w:type="spellStart"/>
      <w:r>
        <w:t>fieldset</w:t>
      </w:r>
      <w:proofErr w:type="spellEnd"/>
      <w:r>
        <w:t> » et « </w:t>
      </w:r>
      <w:proofErr w:type="spellStart"/>
      <w:r>
        <w:t>legend</w:t>
      </w:r>
      <w:proofErr w:type="spellEnd"/>
      <w:r>
        <w:t> »</w:t>
      </w:r>
      <w:bookmarkEnd w:id="157"/>
    </w:p>
    <w:p w14:paraId="3BB63F59" w14:textId="33C0728E" w:rsidR="003B44EE" w:rsidRPr="003B44EE" w:rsidRDefault="003B44EE" w:rsidP="003B44EE">
      <w:r>
        <w:t>La première balise sert à définir une zone particulière d’un formulaire, elle sert à regrouper les champs d’un formulaire par thème.</w:t>
      </w:r>
      <w:r w:rsidR="00522651">
        <w:t xml:space="preserve"> La seconde bal</w:t>
      </w:r>
      <w:r w:rsidR="006645C9">
        <w:t>ise permet de donner un titre à la zone du défini par « </w:t>
      </w:r>
      <w:proofErr w:type="spellStart"/>
      <w:r w:rsidR="00522651">
        <w:t>fie</w:t>
      </w:r>
      <w:r w:rsidR="00BD736B">
        <w:t>l</w:t>
      </w:r>
      <w:r w:rsidR="00522651">
        <w:t>dset</w:t>
      </w:r>
      <w:proofErr w:type="spellEnd"/>
      <w:r w:rsidR="006645C9">
        <w:t> »</w:t>
      </w:r>
      <w:r w:rsidR="00522651">
        <w:t>.</w:t>
      </w:r>
    </w:p>
    <w:p w14:paraId="78CB4D02" w14:textId="77777777" w:rsidR="00B830AE" w:rsidRPr="00254601" w:rsidRDefault="00B830AE" w:rsidP="00254601"/>
    <w:p w14:paraId="1E55D05F" w14:textId="267F51B3" w:rsidR="00254601" w:rsidRDefault="00254601" w:rsidP="00254601">
      <w:pPr>
        <w:pStyle w:val="Titre5"/>
      </w:pPr>
      <w:bookmarkStart w:id="158" w:name="_Toc200332364"/>
      <w:r>
        <w:t>Modification de la requête SQL</w:t>
      </w:r>
      <w:bookmarkEnd w:id="158"/>
    </w:p>
    <w:p w14:paraId="73458600" w14:textId="3E99CDE8" w:rsidR="00055E01" w:rsidRDefault="00055E01" w:rsidP="000E6DA2">
      <w:r>
        <w:t xml:space="preserve">Cette requête est écrite avec le langage JQOM, c’est un langage qui permet d’écrire une requête en utilisant des tags. La modification de cette requête a été délicate pour la partie concernant la recherche dans le nom du fichier joint à l’action régionale. En effet, le système de gestion de données de </w:t>
      </w:r>
      <w:r w:rsidR="00674EFA">
        <w:t>Jahia</w:t>
      </w:r>
      <w:r>
        <w:t xml:space="preserve"> permet de définir des </w:t>
      </w:r>
      <w:r w:rsidR="00674EFA">
        <w:t>weakreferences</w:t>
      </w:r>
      <w:r>
        <w:rPr>
          <w:rStyle w:val="Appelnotedebasdep"/>
        </w:rPr>
        <w:footnoteReference w:id="9"/>
      </w:r>
      <w:r>
        <w:t xml:space="preserve">. Ce système empêche d’accéder directement aux données relatives </w:t>
      </w:r>
      <w:r w:rsidR="00A73816">
        <w:t xml:space="preserve">à l’objet possédant ces attributs. Une fois ce système de gestion assimilé, une parade a été </w:t>
      </w:r>
      <w:r w:rsidR="00674EFA">
        <w:t>trouvée</w:t>
      </w:r>
      <w:r w:rsidR="00A73816">
        <w:t xml:space="preserve"> ; celle de </w:t>
      </w:r>
      <w:r w:rsidR="00674EFA">
        <w:t>passer</w:t>
      </w:r>
      <w:r w:rsidR="00A73816">
        <w:t xml:space="preserve"> par une requête récupérant la liste des fichiers </w:t>
      </w:r>
      <w:r w:rsidR="00674EFA">
        <w:t>correspondants</w:t>
      </w:r>
      <w:r w:rsidR="00A73816">
        <w:t xml:space="preserve"> </w:t>
      </w:r>
      <w:r w:rsidR="00674EFA">
        <w:t>aux</w:t>
      </w:r>
      <w:r w:rsidR="00A73816">
        <w:t xml:space="preserve"> </w:t>
      </w:r>
      <w:r w:rsidR="00674EFA">
        <w:t>mots clefs</w:t>
      </w:r>
      <w:r w:rsidR="00A73816">
        <w:t>, puis d’injecter ces résultats dans la requête principale.</w:t>
      </w:r>
    </w:p>
    <w:p w14:paraId="3B962970" w14:textId="77777777" w:rsidR="000E6DA2" w:rsidRPr="000E6DA2" w:rsidRDefault="000E6DA2" w:rsidP="000E6DA2"/>
    <w:p w14:paraId="1F8320A8" w14:textId="565F3A8B" w:rsidR="00254601" w:rsidRDefault="00254601" w:rsidP="00254601">
      <w:pPr>
        <w:pStyle w:val="Titre5"/>
      </w:pPr>
      <w:bookmarkStart w:id="159" w:name="_Toc200332365"/>
      <w:r>
        <w:t>La nouvelle carte</w:t>
      </w:r>
      <w:bookmarkEnd w:id="159"/>
    </w:p>
    <w:p w14:paraId="29BD2C49" w14:textId="4D65691C" w:rsidR="007A48D4" w:rsidRDefault="000E6DA2" w:rsidP="00FA306E">
      <w:r>
        <w:t xml:space="preserve">La cartographie possède certaines animations, en effet au survol d’une région, la région courante est mise en surbrillance, ce système est </w:t>
      </w:r>
      <w:r w:rsidR="00055E01">
        <w:t>géré</w:t>
      </w:r>
      <w:r>
        <w:t xml:space="preserve"> via les balises « </w:t>
      </w:r>
      <w:proofErr w:type="spellStart"/>
      <w:r>
        <w:t>map</w:t>
      </w:r>
      <w:proofErr w:type="spellEnd"/>
      <w:r>
        <w:t> » et « area » qui permette</w:t>
      </w:r>
      <w:r w:rsidR="004924C7">
        <w:t>nt de délimiter diverses zones</w:t>
      </w:r>
      <w:r w:rsidR="003E7B26">
        <w:t xml:space="preserve">. Au survol d’une région, une zone flottante s’ouvre avec les actions dépendantes du territoire </w:t>
      </w:r>
      <w:r w:rsidR="00A4443D">
        <w:t>sélectionné.</w:t>
      </w:r>
      <w:r w:rsidR="00FA306E">
        <w:t xml:space="preserve"> </w:t>
      </w:r>
    </w:p>
    <w:p w14:paraId="7D6E0C01" w14:textId="19FCF334" w:rsidR="00254601" w:rsidRDefault="000E6DA2" w:rsidP="00254601">
      <w:r>
        <w:t xml:space="preserve">La nouvelle carte étant plus détaillée, il faut remplacer la carte actuellement utilisée. </w:t>
      </w:r>
      <w:r w:rsidR="006645C9">
        <w:t xml:space="preserve">Afin de minimiser le </w:t>
      </w:r>
      <w:r w:rsidR="00A4443D">
        <w:t>changement à</w:t>
      </w:r>
      <w:r w:rsidR="006645C9">
        <w:t xml:space="preserve"> effectuer sur les animations, la nouvelle est </w:t>
      </w:r>
      <w:r w:rsidR="00A4443D">
        <w:t>redimensionnée</w:t>
      </w:r>
      <w:r w:rsidR="006645C9">
        <w:t xml:space="preserve"> en suivant la carte </w:t>
      </w:r>
      <w:r w:rsidR="00A4443D">
        <w:t>utilisée</w:t>
      </w:r>
      <w:r w:rsidR="006645C9">
        <w:t xml:space="preserve"> dans la première version de portail.</w:t>
      </w:r>
    </w:p>
    <w:p w14:paraId="0752531E" w14:textId="77777777" w:rsidR="00264845" w:rsidRDefault="00264845" w:rsidP="00254601"/>
    <w:p w14:paraId="7C4B522D" w14:textId="5B5171DB" w:rsidR="00264845" w:rsidRDefault="00264845" w:rsidP="00264845">
      <w:pPr>
        <w:pStyle w:val="Titre3"/>
      </w:pPr>
      <w:bookmarkStart w:id="160" w:name="_Toc200332258"/>
      <w:bookmarkStart w:id="161" w:name="_Toc200332366"/>
      <w:r>
        <w:t xml:space="preserve">Recherche </w:t>
      </w:r>
      <w:proofErr w:type="spellStart"/>
      <w:r w:rsidR="00735A94" w:rsidRPr="00735A94">
        <w:t>Synomia</w:t>
      </w:r>
      <w:bookmarkEnd w:id="160"/>
      <w:bookmarkEnd w:id="161"/>
      <w:proofErr w:type="spellEnd"/>
    </w:p>
    <w:p w14:paraId="4E3FA6D8" w14:textId="59F03B2B" w:rsidR="00264845" w:rsidRDefault="00735A94" w:rsidP="00264845">
      <w:r>
        <w:t xml:space="preserve">De la même manière, une mise à jour de la vue est demandée. Cette mise à jour permet de corriger un défaut </w:t>
      </w:r>
      <w:r w:rsidR="00B51388">
        <w:t>de conception du formulaire</w:t>
      </w:r>
      <w:r>
        <w:t xml:space="preserve"> </w:t>
      </w:r>
      <w:r w:rsidR="00B51388">
        <w:t xml:space="preserve">qui peut occasionner des défauts d’agencement sur certains </w:t>
      </w:r>
      <w:r w:rsidR="00B51388">
        <w:lastRenderedPageBreak/>
        <w:t>navigateurs</w:t>
      </w:r>
      <w:r w:rsidR="00761C23">
        <w:t xml:space="preserve">. </w:t>
      </w:r>
      <w:r w:rsidR="009842C2">
        <w:t>À</w:t>
      </w:r>
      <w:r w:rsidR="00761C23">
        <w:t xml:space="preserve"> cette occasion</w:t>
      </w:r>
      <w:r w:rsidR="009842C2">
        <w:t xml:space="preserve">, </w:t>
      </w:r>
      <w:r w:rsidR="00761C23">
        <w:t xml:space="preserve">un découpage plus minutieux </w:t>
      </w:r>
      <w:r w:rsidR="009842C2">
        <w:t>a</w:t>
      </w:r>
      <w:r w:rsidR="00BB2339">
        <w:t xml:space="preserve"> été fait ; </w:t>
      </w:r>
      <w:r w:rsidR="00761C23">
        <w:t xml:space="preserve">l’image du bouton a été </w:t>
      </w:r>
      <w:r w:rsidR="009842C2">
        <w:t xml:space="preserve">extraite pour être </w:t>
      </w:r>
      <w:r w:rsidR="00761C23">
        <w:t>placé</w:t>
      </w:r>
      <w:r w:rsidR="009842C2">
        <w:t xml:space="preserve">e </w:t>
      </w:r>
      <w:r w:rsidR="00761C23">
        <w:t xml:space="preserve">sur le bouton de validation de formulaire, la forme de la zone de saisie est </w:t>
      </w:r>
      <w:r w:rsidR="009842C2">
        <w:t>stylisée</w:t>
      </w:r>
      <w:r w:rsidR="00761C23">
        <w:t xml:space="preserve"> grâce au CSS.</w:t>
      </w:r>
    </w:p>
    <w:p w14:paraId="14F0F2BD" w14:textId="77777777" w:rsidR="00E24494" w:rsidRDefault="00E24494" w:rsidP="00264845"/>
    <w:tbl>
      <w:tblPr>
        <w:tblStyle w:val="Grilledutableau"/>
        <w:tblW w:w="0" w:type="auto"/>
        <w:tblLook w:val="04A0" w:firstRow="1" w:lastRow="0" w:firstColumn="1" w:lastColumn="0" w:noHBand="0" w:noVBand="1"/>
      </w:tblPr>
      <w:tblGrid>
        <w:gridCol w:w="4750"/>
        <w:gridCol w:w="4750"/>
      </w:tblGrid>
      <w:tr w:rsidR="00761C23" w14:paraId="52D6FD52" w14:textId="77777777" w:rsidTr="00572837">
        <w:tc>
          <w:tcPr>
            <w:tcW w:w="4750" w:type="dxa"/>
          </w:tcPr>
          <w:p w14:paraId="2EF2585C" w14:textId="77777777" w:rsidR="00761C23" w:rsidRDefault="00761C23" w:rsidP="00761C23"/>
        </w:tc>
        <w:tc>
          <w:tcPr>
            <w:tcW w:w="4750" w:type="dxa"/>
          </w:tcPr>
          <w:p w14:paraId="22347E1E" w14:textId="77777777" w:rsidR="00761C23" w:rsidRDefault="00761C23" w:rsidP="00761C23"/>
        </w:tc>
      </w:tr>
      <w:tr w:rsidR="00761C23" w14:paraId="7737C2DB" w14:textId="77777777" w:rsidTr="00572837">
        <w:tc>
          <w:tcPr>
            <w:tcW w:w="4750" w:type="dxa"/>
          </w:tcPr>
          <w:p w14:paraId="1CC10404" w14:textId="7ADFE10C" w:rsidR="00761C23" w:rsidRDefault="00761C23" w:rsidP="00761C23">
            <w:pPr>
              <w:pStyle w:val="Lgende"/>
            </w:pPr>
            <w:bookmarkStart w:id="162" w:name="_Toc200332294"/>
            <w:r>
              <w:t xml:space="preserve">Figure </w:t>
            </w:r>
            <w:r w:rsidR="001F77A9">
              <w:fldChar w:fldCharType="begin"/>
            </w:r>
            <w:r w:rsidR="001F77A9">
              <w:instrText xml:space="preserve"> SEQ Figure \* ARABIC </w:instrText>
            </w:r>
            <w:r w:rsidR="001F77A9">
              <w:fldChar w:fldCharType="separate"/>
            </w:r>
            <w:r w:rsidR="00F972E6">
              <w:rPr>
                <w:noProof/>
              </w:rPr>
              <w:t>25</w:t>
            </w:r>
            <w:r w:rsidR="001F77A9">
              <w:rPr>
                <w:noProof/>
              </w:rPr>
              <w:fldChar w:fldCharType="end"/>
            </w:r>
            <w:r>
              <w:t xml:space="preserve"> – Ancien formulaire résultat attendu</w:t>
            </w:r>
            <w:bookmarkEnd w:id="162"/>
          </w:p>
        </w:tc>
        <w:tc>
          <w:tcPr>
            <w:tcW w:w="4750" w:type="dxa"/>
          </w:tcPr>
          <w:p w14:paraId="33C3BD09" w14:textId="4723DD54" w:rsidR="00761C23" w:rsidRDefault="00761C23" w:rsidP="00761C23">
            <w:pPr>
              <w:pStyle w:val="Lgende"/>
            </w:pPr>
            <w:bookmarkStart w:id="163" w:name="_Toc200332295"/>
            <w:r>
              <w:t xml:space="preserve">Figure </w:t>
            </w:r>
            <w:r w:rsidR="001F77A9">
              <w:fldChar w:fldCharType="begin"/>
            </w:r>
            <w:r w:rsidR="001F77A9">
              <w:instrText xml:space="preserve"> SEQ Figure \* ARABIC </w:instrText>
            </w:r>
            <w:r w:rsidR="001F77A9">
              <w:fldChar w:fldCharType="separate"/>
            </w:r>
            <w:r w:rsidR="00F972E6">
              <w:rPr>
                <w:noProof/>
              </w:rPr>
              <w:t>26</w:t>
            </w:r>
            <w:r w:rsidR="001F77A9">
              <w:rPr>
                <w:noProof/>
              </w:rPr>
              <w:fldChar w:fldCharType="end"/>
            </w:r>
            <w:r>
              <w:t xml:space="preserve"> – Ancien formulaire résultat </w:t>
            </w:r>
            <w:r w:rsidR="00D751DE">
              <w:t>obtenu</w:t>
            </w:r>
            <w:r w:rsidR="00572837">
              <w:t xml:space="preserve"> sur </w:t>
            </w:r>
            <w:r w:rsidR="00D751DE">
              <w:t>certains</w:t>
            </w:r>
            <w:r w:rsidR="00572837">
              <w:t xml:space="preserve"> </w:t>
            </w:r>
            <w:r w:rsidR="00D751DE">
              <w:t>navigateurs</w:t>
            </w:r>
            <w:bookmarkEnd w:id="163"/>
          </w:p>
        </w:tc>
      </w:tr>
      <w:tr w:rsidR="00572837" w14:paraId="37141C01" w14:textId="77777777" w:rsidTr="00572837">
        <w:tc>
          <w:tcPr>
            <w:tcW w:w="9500" w:type="dxa"/>
            <w:gridSpan w:val="2"/>
          </w:tcPr>
          <w:p w14:paraId="01C3294D" w14:textId="77777777" w:rsidR="00572837" w:rsidRDefault="00572837" w:rsidP="00761C23">
            <w:pPr>
              <w:pStyle w:val="Lgende"/>
            </w:pPr>
          </w:p>
        </w:tc>
      </w:tr>
      <w:tr w:rsidR="00572837" w14:paraId="05478F77" w14:textId="77777777" w:rsidTr="00572837">
        <w:tc>
          <w:tcPr>
            <w:tcW w:w="9500" w:type="dxa"/>
            <w:gridSpan w:val="2"/>
          </w:tcPr>
          <w:p w14:paraId="45E88BCA" w14:textId="0B404E40" w:rsidR="00572837" w:rsidRDefault="001B69E4" w:rsidP="001B69E4">
            <w:pPr>
              <w:pStyle w:val="Lgende"/>
            </w:pPr>
            <w:bookmarkStart w:id="164" w:name="_Toc200332296"/>
            <w:r>
              <w:t xml:space="preserve">Figure </w:t>
            </w:r>
            <w:r w:rsidR="001F77A9">
              <w:fldChar w:fldCharType="begin"/>
            </w:r>
            <w:r w:rsidR="001F77A9">
              <w:instrText xml:space="preserve"> SEQ Figure \* ARABIC </w:instrText>
            </w:r>
            <w:r w:rsidR="001F77A9">
              <w:fldChar w:fldCharType="separate"/>
            </w:r>
            <w:r w:rsidR="00F972E6">
              <w:rPr>
                <w:noProof/>
              </w:rPr>
              <w:t>27</w:t>
            </w:r>
            <w:r w:rsidR="001F77A9">
              <w:rPr>
                <w:noProof/>
              </w:rPr>
              <w:fldChar w:fldCharType="end"/>
            </w:r>
            <w:r>
              <w:t xml:space="preserve"> - </w:t>
            </w:r>
            <w:r w:rsidRPr="00CF229A">
              <w:t>Nouveau formulaire résultat uniforme sur les principaux navigateurs</w:t>
            </w:r>
            <w:r>
              <w:rPr>
                <w:rStyle w:val="Appelnotedebasdep"/>
              </w:rPr>
              <w:footnoteReference w:id="10"/>
            </w:r>
            <w:bookmarkEnd w:id="164"/>
          </w:p>
        </w:tc>
      </w:tr>
    </w:tbl>
    <w:p w14:paraId="332F14CA" w14:textId="77777777" w:rsidR="00BB2339" w:rsidRDefault="00BB2339" w:rsidP="00BB2339"/>
    <w:p w14:paraId="303D4BFF" w14:textId="56B6CDD9" w:rsidR="00BB2339" w:rsidRDefault="00BA1CAA" w:rsidP="00BB2339">
      <w:pPr>
        <w:pStyle w:val="Titre4"/>
      </w:pPr>
      <w:bookmarkStart w:id="165" w:name="_Toc200332367"/>
      <w:r>
        <w:t>Différentes manières de poster un formulaire</w:t>
      </w:r>
      <w:bookmarkEnd w:id="165"/>
    </w:p>
    <w:p w14:paraId="5A85B67D" w14:textId="7688DB14" w:rsidR="00BA1CAA" w:rsidRDefault="00BA1CAA" w:rsidP="00BA1CAA">
      <w:r>
        <w:t>Il existe deux méthodes pour soumettre un formulaire de manière non intrusive. La méthode la plus répandue est d’utiliser le type « </w:t>
      </w:r>
      <w:proofErr w:type="spellStart"/>
      <w:r>
        <w:t>submit</w:t>
      </w:r>
      <w:proofErr w:type="spellEnd"/>
      <w:r>
        <w:t> » de la balise « inpu</w:t>
      </w:r>
      <w:r w:rsidR="00C764E9">
        <w:t>t ».</w:t>
      </w:r>
      <w:r>
        <w:t xml:space="preserve"> La deuxième méthode, un peu moins </w:t>
      </w:r>
      <w:r w:rsidR="009842C2">
        <w:t xml:space="preserve">connue, </w:t>
      </w:r>
      <w:r>
        <w:t xml:space="preserve">est d’utiliser le type « image » de la balise « input ». </w:t>
      </w:r>
      <w:r w:rsidR="009842C2">
        <w:t>Ce</w:t>
      </w:r>
      <w:r w:rsidR="00216797">
        <w:t xml:space="preserve"> type</w:t>
      </w:r>
      <w:r>
        <w:t xml:space="preserve"> permet de soumettre un formulaire, au même titre que le « </w:t>
      </w:r>
      <w:proofErr w:type="spellStart"/>
      <w:r>
        <w:t>submit</w:t>
      </w:r>
      <w:proofErr w:type="spellEnd"/>
      <w:r>
        <w:t> »</w:t>
      </w:r>
      <w:r w:rsidR="009842C2">
        <w:t xml:space="preserve">, </w:t>
      </w:r>
      <w:r>
        <w:t>mais</w:t>
      </w:r>
      <w:r w:rsidR="009842C2">
        <w:t xml:space="preserve"> il </w:t>
      </w:r>
      <w:r>
        <w:t xml:space="preserve">permet de </w:t>
      </w:r>
      <w:r w:rsidR="00216797">
        <w:t>définir</w:t>
      </w:r>
      <w:r>
        <w:t xml:space="preserve"> l’apparence du bouton grâce à une image pass</w:t>
      </w:r>
      <w:r w:rsidR="009842C2">
        <w:t>ée</w:t>
      </w:r>
      <w:r>
        <w:t xml:space="preserve"> en attribut à cette balis</w:t>
      </w:r>
      <w:r w:rsidR="00DD5979">
        <w:t>e.</w:t>
      </w:r>
      <w:r w:rsidR="00216797">
        <w:t xml:space="preserve"> </w:t>
      </w:r>
      <w:r w:rsidR="00DD5979">
        <w:t>O</w:t>
      </w:r>
      <w:r w:rsidR="00216797">
        <w:t>n peut aussi lui définir un attribut « </w:t>
      </w:r>
      <w:proofErr w:type="spellStart"/>
      <w:r w:rsidR="00216797">
        <w:t>alt</w:t>
      </w:r>
      <w:proofErr w:type="spellEnd"/>
      <w:r w:rsidR="00216797">
        <w:t> » au cas où l’image n’est pas accessible</w:t>
      </w:r>
      <w:r>
        <w:t>.</w:t>
      </w:r>
    </w:p>
    <w:p w14:paraId="710EB041" w14:textId="3D850D3A" w:rsidR="007A48D4" w:rsidRDefault="007A48D4" w:rsidP="00BA1CAA"/>
    <w:tbl>
      <w:tblPr>
        <w:tblStyle w:val="Grilledutableau"/>
        <w:tblW w:w="0" w:type="auto"/>
        <w:tblLook w:val="04A0" w:firstRow="1" w:lastRow="0" w:firstColumn="1" w:lastColumn="0" w:noHBand="0" w:noVBand="1"/>
      </w:tblPr>
      <w:tblGrid>
        <w:gridCol w:w="4750"/>
        <w:gridCol w:w="4750"/>
      </w:tblGrid>
      <w:tr w:rsidR="001B69E4" w14:paraId="40BAD781" w14:textId="77777777" w:rsidTr="007A48D4">
        <w:tc>
          <w:tcPr>
            <w:tcW w:w="4750" w:type="dxa"/>
          </w:tcPr>
          <w:p w14:paraId="6A55108D" w14:textId="77777777" w:rsidR="001B69E4" w:rsidRDefault="001B69E4" w:rsidP="007A48D4"/>
        </w:tc>
        <w:tc>
          <w:tcPr>
            <w:tcW w:w="4750" w:type="dxa"/>
          </w:tcPr>
          <w:p w14:paraId="5C68EF8D" w14:textId="77777777" w:rsidR="001B69E4" w:rsidRDefault="001B69E4" w:rsidP="007A48D4"/>
        </w:tc>
      </w:tr>
      <w:tr w:rsidR="001B69E4" w14:paraId="418F3B76" w14:textId="77777777" w:rsidTr="007A48D4">
        <w:tc>
          <w:tcPr>
            <w:tcW w:w="4750" w:type="dxa"/>
          </w:tcPr>
          <w:p w14:paraId="5AEA3D30" w14:textId="51AAF1F7" w:rsidR="001B69E4" w:rsidRDefault="001B69E4" w:rsidP="001B69E4">
            <w:pPr>
              <w:pStyle w:val="Lgende"/>
            </w:pPr>
            <w:bookmarkStart w:id="166" w:name="_Toc200332297"/>
            <w:r>
              <w:t xml:space="preserve">Figure </w:t>
            </w:r>
            <w:r w:rsidR="001F77A9">
              <w:fldChar w:fldCharType="begin"/>
            </w:r>
            <w:r w:rsidR="001F77A9">
              <w:instrText xml:space="preserve"> SEQ Figure \* ARABIC </w:instrText>
            </w:r>
            <w:r w:rsidR="001F77A9">
              <w:fldChar w:fldCharType="separate"/>
            </w:r>
            <w:r w:rsidR="00F972E6">
              <w:rPr>
                <w:noProof/>
              </w:rPr>
              <w:t>28</w:t>
            </w:r>
            <w:r w:rsidR="001F77A9">
              <w:rPr>
                <w:noProof/>
              </w:rPr>
              <w:fldChar w:fldCharType="end"/>
            </w:r>
            <w:r>
              <w:t xml:space="preserve"> – Aperçu du type « </w:t>
            </w:r>
            <w:proofErr w:type="spellStart"/>
            <w:r>
              <w:t>submit</w:t>
            </w:r>
            <w:proofErr w:type="spellEnd"/>
            <w:r>
              <w:t> »</w:t>
            </w:r>
            <w:bookmarkEnd w:id="166"/>
          </w:p>
        </w:tc>
        <w:tc>
          <w:tcPr>
            <w:tcW w:w="4750" w:type="dxa"/>
          </w:tcPr>
          <w:p w14:paraId="673A45A8" w14:textId="2524A78F" w:rsidR="001B69E4" w:rsidRDefault="001B69E4" w:rsidP="001B69E4">
            <w:pPr>
              <w:pStyle w:val="Lgende"/>
            </w:pPr>
            <w:bookmarkStart w:id="167" w:name="_Toc200332298"/>
            <w:r>
              <w:t xml:space="preserve">Figure </w:t>
            </w:r>
            <w:r w:rsidR="001F77A9">
              <w:fldChar w:fldCharType="begin"/>
            </w:r>
            <w:r w:rsidR="001F77A9">
              <w:instrText xml:space="preserve"> SEQ Figure \* ARABIC </w:instrText>
            </w:r>
            <w:r w:rsidR="001F77A9">
              <w:fldChar w:fldCharType="separate"/>
            </w:r>
            <w:r w:rsidR="00F972E6">
              <w:rPr>
                <w:noProof/>
              </w:rPr>
              <w:t>29</w:t>
            </w:r>
            <w:r w:rsidR="001F77A9">
              <w:rPr>
                <w:noProof/>
              </w:rPr>
              <w:fldChar w:fldCharType="end"/>
            </w:r>
            <w:r>
              <w:t xml:space="preserve"> – Aperçu du type « image »</w:t>
            </w:r>
            <w:bookmarkEnd w:id="167"/>
          </w:p>
        </w:tc>
      </w:tr>
    </w:tbl>
    <w:p w14:paraId="2CF2668E" w14:textId="77777777" w:rsidR="001B69E4" w:rsidRDefault="001B69E4" w:rsidP="00BA1CAA"/>
    <w:p w14:paraId="6ECAB1AA" w14:textId="5F19389E" w:rsidR="007A48D4" w:rsidRDefault="007A48D4" w:rsidP="007A48D4">
      <w:pPr>
        <w:pStyle w:val="Titre3"/>
      </w:pPr>
      <w:bookmarkStart w:id="168" w:name="_Toc200332259"/>
      <w:bookmarkStart w:id="169" w:name="_Toc200332368"/>
      <w:r>
        <w:t>Les actualités</w:t>
      </w:r>
      <w:bookmarkEnd w:id="168"/>
      <w:bookmarkEnd w:id="169"/>
    </w:p>
    <w:p w14:paraId="5A997ADD" w14:textId="529028AC" w:rsidR="008E0393" w:rsidRDefault="008E0393" w:rsidP="008E0393">
      <w:r>
        <w:t xml:space="preserve">Le module actualité se décline sous plusieurs composants, les actualités à la une et les remontées d’actualités sont </w:t>
      </w:r>
      <w:r w:rsidR="00726BC6">
        <w:t>concernées</w:t>
      </w:r>
      <w:r>
        <w:t xml:space="preserve"> par les changements de charte graphique.</w:t>
      </w:r>
    </w:p>
    <w:p w14:paraId="123D0272" w14:textId="77777777" w:rsidR="008E0393" w:rsidRPr="008E0393" w:rsidRDefault="008E0393" w:rsidP="008E0393"/>
    <w:p w14:paraId="345940D7" w14:textId="5F3AA6E7" w:rsidR="007A48D4" w:rsidRDefault="007A48D4" w:rsidP="007A48D4">
      <w:pPr>
        <w:pStyle w:val="Titre4"/>
      </w:pPr>
      <w:bookmarkStart w:id="170" w:name="_Toc200332369"/>
      <w:r>
        <w:t>Les actualités à la une</w:t>
      </w:r>
      <w:bookmarkEnd w:id="170"/>
    </w:p>
    <w:p w14:paraId="2DBAE382" w14:textId="2F4CFC52" w:rsidR="008E0393" w:rsidRDefault="008E0393" w:rsidP="008E0393">
      <w:r>
        <w:t>Les actualités à la une permettent aux clients d’indiquer à l’aide d’une case à cocher si l’actualité courante doit figurer dans la liste des actualités importantes.</w:t>
      </w:r>
      <w:r w:rsidR="00726BC6">
        <w:t xml:space="preserve"> Le contenu des articles à la une est mis en évidence par le biais de l’utilisation d’un dégradé permettant de mieux distinguer le titre « Actualités à la une » de la liste d’actualités à afficher.</w:t>
      </w:r>
    </w:p>
    <w:p w14:paraId="02BE6791" w14:textId="77777777" w:rsidR="00B936D9" w:rsidRDefault="00B936D9" w:rsidP="008E0393"/>
    <w:p w14:paraId="75B6C744" w14:textId="21B22F88" w:rsidR="008E0393" w:rsidRDefault="00B936D9" w:rsidP="00B936D9">
      <w:pPr>
        <w:pStyle w:val="Lgende"/>
      </w:pPr>
      <w:bookmarkStart w:id="171" w:name="_Toc200332299"/>
      <w:r>
        <w:t xml:space="preserve">Figure </w:t>
      </w:r>
      <w:r w:rsidR="001F77A9">
        <w:fldChar w:fldCharType="begin"/>
      </w:r>
      <w:r w:rsidR="001F77A9">
        <w:instrText xml:space="preserve"> SEQ Figure \* ARABIC </w:instrText>
      </w:r>
      <w:r w:rsidR="001F77A9">
        <w:fldChar w:fldCharType="separate"/>
      </w:r>
      <w:r w:rsidR="00F972E6">
        <w:rPr>
          <w:noProof/>
        </w:rPr>
        <w:t>30</w:t>
      </w:r>
      <w:r w:rsidR="001F77A9">
        <w:rPr>
          <w:noProof/>
        </w:rPr>
        <w:fldChar w:fldCharType="end"/>
      </w:r>
      <w:r>
        <w:t xml:space="preserve"> - </w:t>
      </w:r>
      <w:r w:rsidR="00DB36E4">
        <w:t>Nouvelle vue de l’a</w:t>
      </w:r>
      <w:r>
        <w:t>ctualité à la une</w:t>
      </w:r>
      <w:bookmarkEnd w:id="171"/>
    </w:p>
    <w:p w14:paraId="5D97CA50" w14:textId="77777777" w:rsidR="00B936D9" w:rsidRPr="00B936D9" w:rsidRDefault="00B936D9" w:rsidP="00B936D9"/>
    <w:p w14:paraId="5ACC0076" w14:textId="5BF5A3BC" w:rsidR="007A48D4" w:rsidRDefault="007A48D4" w:rsidP="007A48D4">
      <w:pPr>
        <w:pStyle w:val="Titre4"/>
      </w:pPr>
      <w:bookmarkStart w:id="172" w:name="_Toc200332370"/>
      <w:r>
        <w:lastRenderedPageBreak/>
        <w:t>Les dernières actualités</w:t>
      </w:r>
      <w:bookmarkEnd w:id="172"/>
    </w:p>
    <w:p w14:paraId="1A40244C" w14:textId="54411E0C" w:rsidR="007A48D4" w:rsidRDefault="008E0393" w:rsidP="007A48D4">
      <w:r>
        <w:t>Ce composant permet de récupérer</w:t>
      </w:r>
      <w:r w:rsidR="00726BC6">
        <w:t xml:space="preserve">, chronologiquement, </w:t>
      </w:r>
      <w:r>
        <w:t>les dernières actualités</w:t>
      </w:r>
      <w:r w:rsidR="00726BC6">
        <w:t>, au maximum « n ».</w:t>
      </w:r>
      <w:r w:rsidR="00DB36E4">
        <w:t xml:space="preserve"> La vue change radicalement, en effet, dans la nouvelle version, une image descriptive de l’actualité est </w:t>
      </w:r>
      <w:r w:rsidR="00726BC6">
        <w:t>affichée</w:t>
      </w:r>
      <w:r w:rsidR="00DB36E4">
        <w:t>, de même une description apparaît</w:t>
      </w:r>
      <w:r w:rsidR="00793A67">
        <w:t>.</w:t>
      </w:r>
    </w:p>
    <w:p w14:paraId="2F735600" w14:textId="77777777" w:rsidR="00793A67" w:rsidRDefault="00793A67" w:rsidP="007A48D4"/>
    <w:tbl>
      <w:tblPr>
        <w:tblStyle w:val="Grilledutableau"/>
        <w:tblW w:w="0" w:type="auto"/>
        <w:tblLook w:val="04A0" w:firstRow="1" w:lastRow="0" w:firstColumn="1" w:lastColumn="0" w:noHBand="0" w:noVBand="1"/>
      </w:tblPr>
      <w:tblGrid>
        <w:gridCol w:w="4750"/>
        <w:gridCol w:w="4750"/>
      </w:tblGrid>
      <w:tr w:rsidR="00793A67" w14:paraId="4283B9BA" w14:textId="77777777" w:rsidTr="00793A67">
        <w:tc>
          <w:tcPr>
            <w:tcW w:w="4750" w:type="dxa"/>
          </w:tcPr>
          <w:p w14:paraId="171E82A8" w14:textId="77777777" w:rsidR="00793A67" w:rsidRDefault="00793A67" w:rsidP="007A48D4"/>
        </w:tc>
        <w:tc>
          <w:tcPr>
            <w:tcW w:w="4750" w:type="dxa"/>
          </w:tcPr>
          <w:p w14:paraId="08871D82" w14:textId="77777777" w:rsidR="00793A67" w:rsidRDefault="00793A67" w:rsidP="007A48D4"/>
        </w:tc>
      </w:tr>
      <w:tr w:rsidR="00793A67" w14:paraId="3CACE797" w14:textId="77777777" w:rsidTr="00793A67">
        <w:tc>
          <w:tcPr>
            <w:tcW w:w="4750" w:type="dxa"/>
          </w:tcPr>
          <w:p w14:paraId="5278E292" w14:textId="105BDE7F" w:rsidR="00793A67" w:rsidRDefault="00793A67" w:rsidP="00793A67">
            <w:pPr>
              <w:pStyle w:val="Lgende"/>
            </w:pPr>
            <w:bookmarkStart w:id="173" w:name="_Toc200332300"/>
            <w:r>
              <w:t xml:space="preserve">Figure </w:t>
            </w:r>
            <w:r w:rsidR="001F77A9">
              <w:fldChar w:fldCharType="begin"/>
            </w:r>
            <w:r w:rsidR="001F77A9">
              <w:instrText xml:space="preserve"> SEQ Figure \* ARABIC </w:instrText>
            </w:r>
            <w:r w:rsidR="001F77A9">
              <w:fldChar w:fldCharType="separate"/>
            </w:r>
            <w:r w:rsidR="00F972E6">
              <w:rPr>
                <w:noProof/>
              </w:rPr>
              <w:t>31</w:t>
            </w:r>
            <w:r w:rsidR="001F77A9">
              <w:rPr>
                <w:noProof/>
              </w:rPr>
              <w:fldChar w:fldCharType="end"/>
            </w:r>
            <w:r>
              <w:t xml:space="preserve"> – Ancienne vue des « n » dernières actualités</w:t>
            </w:r>
            <w:bookmarkEnd w:id="173"/>
          </w:p>
        </w:tc>
        <w:tc>
          <w:tcPr>
            <w:tcW w:w="4750" w:type="dxa"/>
          </w:tcPr>
          <w:p w14:paraId="0298D841" w14:textId="53A53DC3" w:rsidR="00793A67" w:rsidRDefault="00793A67" w:rsidP="00793A67">
            <w:pPr>
              <w:pStyle w:val="Lgende"/>
            </w:pPr>
            <w:bookmarkStart w:id="174" w:name="_Toc200332301"/>
            <w:r>
              <w:t xml:space="preserve">Figure </w:t>
            </w:r>
            <w:r w:rsidR="001F77A9">
              <w:fldChar w:fldCharType="begin"/>
            </w:r>
            <w:r w:rsidR="001F77A9">
              <w:instrText xml:space="preserve"> SEQ Figure \* ARABIC </w:instrText>
            </w:r>
            <w:r w:rsidR="001F77A9">
              <w:fldChar w:fldCharType="separate"/>
            </w:r>
            <w:r w:rsidR="00F972E6">
              <w:rPr>
                <w:noProof/>
              </w:rPr>
              <w:t>32</w:t>
            </w:r>
            <w:r w:rsidR="001F77A9">
              <w:rPr>
                <w:noProof/>
              </w:rPr>
              <w:fldChar w:fldCharType="end"/>
            </w:r>
            <w:r>
              <w:t xml:space="preserve"> – Nouvelle vue des « n » dernières actualités</w:t>
            </w:r>
            <w:bookmarkEnd w:id="174"/>
          </w:p>
        </w:tc>
      </w:tr>
    </w:tbl>
    <w:p w14:paraId="7234811A" w14:textId="77777777" w:rsidR="008E0393" w:rsidRPr="007A48D4" w:rsidRDefault="008E0393" w:rsidP="007A48D4"/>
    <w:p w14:paraId="4471C73F" w14:textId="3ACB09B4" w:rsidR="007A48D4" w:rsidRDefault="007A48D4" w:rsidP="007A48D4">
      <w:pPr>
        <w:pStyle w:val="Titre3"/>
      </w:pPr>
      <w:bookmarkStart w:id="175" w:name="_Toc200332260"/>
      <w:bookmarkStart w:id="176" w:name="_Toc200332371"/>
      <w:r>
        <w:t>Les Articles</w:t>
      </w:r>
      <w:bookmarkEnd w:id="175"/>
      <w:bookmarkEnd w:id="176"/>
    </w:p>
    <w:p w14:paraId="718590E8" w14:textId="59AC8319" w:rsidR="00DB36E4" w:rsidRDefault="00DB36E4" w:rsidP="00DB36E4">
      <w:r>
        <w:t>Un article se définit par un titre ainsi qu’un contenu riche que</w:t>
      </w:r>
      <w:r w:rsidR="00726BC6">
        <w:t xml:space="preserve"> </w:t>
      </w:r>
      <w:r>
        <w:t>l</w:t>
      </w:r>
      <w:r w:rsidR="00726BC6">
        <w:t>e</w:t>
      </w:r>
      <w:r>
        <w:t xml:space="preserve"> client peut remplir à son gré en images, liens, textes, titres, etc.</w:t>
      </w:r>
    </w:p>
    <w:p w14:paraId="7D6E88F4" w14:textId="7593389D" w:rsidR="00DB36E4" w:rsidRDefault="00DB36E4" w:rsidP="00DB36E4">
      <w:r>
        <w:t>La zone de contenu</w:t>
      </w:r>
      <w:r w:rsidR="00726BC6">
        <w:t>, qui est</w:t>
      </w:r>
      <w:r>
        <w:t xml:space="preserve"> pleinement éditable par le </w:t>
      </w:r>
      <w:r w:rsidR="00726BC6">
        <w:t xml:space="preserve">client, </w:t>
      </w:r>
      <w:r>
        <w:t>est encadrée par un léger dégradé, qui permet de mieux distinguer le titre principal, du contenu informatif.</w:t>
      </w:r>
    </w:p>
    <w:p w14:paraId="44264B7B" w14:textId="77777777" w:rsidR="00793A67" w:rsidRDefault="00793A67" w:rsidP="00DB36E4"/>
    <w:p w14:paraId="1488F446" w14:textId="196228BE" w:rsidR="00DB36E4" w:rsidRPr="00DB36E4" w:rsidRDefault="00DB36E4" w:rsidP="00DB36E4">
      <w:pPr>
        <w:pStyle w:val="Lgende"/>
      </w:pPr>
      <w:bookmarkStart w:id="177" w:name="_Toc200332302"/>
      <w:r>
        <w:t xml:space="preserve">Figure </w:t>
      </w:r>
      <w:r w:rsidR="001F77A9">
        <w:fldChar w:fldCharType="begin"/>
      </w:r>
      <w:r w:rsidR="001F77A9">
        <w:instrText xml:space="preserve"> SEQ Figure \* ARABIC </w:instrText>
      </w:r>
      <w:r w:rsidR="001F77A9">
        <w:fldChar w:fldCharType="separate"/>
      </w:r>
      <w:r w:rsidR="00F776F1">
        <w:rPr>
          <w:noProof/>
        </w:rPr>
        <w:t>33</w:t>
      </w:r>
      <w:r w:rsidR="001F77A9">
        <w:rPr>
          <w:noProof/>
        </w:rPr>
        <w:fldChar w:fldCharType="end"/>
      </w:r>
      <w:r>
        <w:t xml:space="preserve"> - Nouvelle vue des articles</w:t>
      </w:r>
      <w:bookmarkEnd w:id="177"/>
    </w:p>
    <w:p w14:paraId="5ECEB38D" w14:textId="77777777" w:rsidR="007A48D4" w:rsidRDefault="007A48D4" w:rsidP="007A48D4">
      <w:bookmarkStart w:id="178" w:name="_GoBack"/>
      <w:bookmarkEnd w:id="178"/>
    </w:p>
    <w:p w14:paraId="0C065C56" w14:textId="311DF30A" w:rsidR="002C6C03" w:rsidRDefault="002C6C03" w:rsidP="002C6C03">
      <w:pPr>
        <w:pStyle w:val="Titre3"/>
      </w:pPr>
      <w:bookmarkStart w:id="179" w:name="_Toc200332261"/>
      <w:bookmarkStart w:id="180" w:name="_Toc200332372"/>
      <w:r>
        <w:t>Galerie Photo &amp; Vidéo</w:t>
      </w:r>
      <w:bookmarkEnd w:id="179"/>
      <w:bookmarkEnd w:id="180"/>
    </w:p>
    <w:p w14:paraId="5FAE6FC7" w14:textId="77777777" w:rsidR="00206ED5" w:rsidRDefault="00206ED5" w:rsidP="00206ED5"/>
    <w:p w14:paraId="420319A8" w14:textId="0BFC1F3F" w:rsidR="00206ED5" w:rsidRDefault="00206ED5" w:rsidP="00206ED5">
      <w:pPr>
        <w:pStyle w:val="Titre1"/>
      </w:pPr>
      <w:bookmarkStart w:id="181" w:name="_Toc200332262"/>
      <w:bookmarkStart w:id="182" w:name="_Toc200332373"/>
      <w:r>
        <w:lastRenderedPageBreak/>
        <w:t>Conclusion</w:t>
      </w:r>
      <w:bookmarkEnd w:id="181"/>
      <w:bookmarkEnd w:id="182"/>
    </w:p>
    <w:p w14:paraId="597FED14" w14:textId="77777777" w:rsidR="005B5C29" w:rsidRPr="005B5C29" w:rsidRDefault="005B5C29" w:rsidP="005B5C29"/>
    <w:p w14:paraId="7A77BA00" w14:textId="0CA0AA9A" w:rsidR="00A02C93" w:rsidRDefault="00675C31" w:rsidP="00FC6A77">
      <w:pPr>
        <w:pStyle w:val="Titre1"/>
      </w:pPr>
      <w:bookmarkStart w:id="183" w:name="_Toc200332263"/>
      <w:bookmarkStart w:id="184" w:name="_Toc200332374"/>
      <w:r>
        <w:lastRenderedPageBreak/>
        <w:t>Table des Annexes</w:t>
      </w:r>
      <w:bookmarkEnd w:id="183"/>
      <w:bookmarkEnd w:id="184"/>
    </w:p>
    <w:p w14:paraId="64DAE5DD" w14:textId="77777777" w:rsidR="003F4428" w:rsidRDefault="00675C31">
      <w:pPr>
        <w:pStyle w:val="Tabledesillustrations"/>
        <w:tabs>
          <w:tab w:val="right" w:leader="dot" w:pos="9350"/>
        </w:tabs>
        <w:rPr>
          <w:noProof/>
          <w:sz w:val="24"/>
          <w:szCs w:val="24"/>
          <w:lang w:eastAsia="ja-JP"/>
        </w:rPr>
      </w:pPr>
      <w:r>
        <w:fldChar w:fldCharType="begin"/>
      </w:r>
      <w:r>
        <w:instrText xml:space="preserve"> TOC \c "Annexe" </w:instrText>
      </w:r>
      <w:r>
        <w:fldChar w:fldCharType="separate"/>
      </w:r>
      <w:r w:rsidR="003F4428">
        <w:rPr>
          <w:noProof/>
        </w:rPr>
        <w:t>Annexe i - Commentaire jour à jour</w:t>
      </w:r>
      <w:r w:rsidR="003F4428">
        <w:rPr>
          <w:noProof/>
        </w:rPr>
        <w:tab/>
      </w:r>
      <w:r w:rsidR="003F4428">
        <w:rPr>
          <w:noProof/>
        </w:rPr>
        <w:fldChar w:fldCharType="begin"/>
      </w:r>
      <w:r w:rsidR="003F4428">
        <w:rPr>
          <w:noProof/>
        </w:rPr>
        <w:instrText xml:space="preserve"> PAGEREF _Toc200037620 \h </w:instrText>
      </w:r>
      <w:r w:rsidR="003F4428">
        <w:rPr>
          <w:noProof/>
        </w:rPr>
      </w:r>
      <w:r w:rsidR="003F4428">
        <w:rPr>
          <w:noProof/>
        </w:rPr>
        <w:fldChar w:fldCharType="separate"/>
      </w:r>
      <w:r w:rsidR="003F4428">
        <w:rPr>
          <w:noProof/>
        </w:rPr>
        <w:t>A</w:t>
      </w:r>
      <w:r w:rsidR="003F4428">
        <w:rPr>
          <w:noProof/>
        </w:rPr>
        <w:fldChar w:fldCharType="end"/>
      </w:r>
    </w:p>
    <w:p w14:paraId="3CB134AA" w14:textId="77777777" w:rsidR="003F4428" w:rsidRDefault="003F4428">
      <w:pPr>
        <w:pStyle w:val="Tabledesillustrations"/>
        <w:tabs>
          <w:tab w:val="right" w:leader="dot" w:pos="9350"/>
        </w:tabs>
        <w:rPr>
          <w:noProof/>
          <w:sz w:val="24"/>
          <w:szCs w:val="24"/>
          <w:lang w:eastAsia="ja-JP"/>
        </w:rPr>
      </w:pPr>
      <w:r>
        <w:rPr>
          <w:noProof/>
        </w:rPr>
        <w:t>Annexe ii - Autre</w:t>
      </w:r>
      <w:r>
        <w:rPr>
          <w:noProof/>
        </w:rPr>
        <w:tab/>
      </w:r>
      <w:r>
        <w:rPr>
          <w:noProof/>
        </w:rPr>
        <w:fldChar w:fldCharType="begin"/>
      </w:r>
      <w:r>
        <w:rPr>
          <w:noProof/>
        </w:rPr>
        <w:instrText xml:space="preserve"> PAGEREF _Toc200037621 \h </w:instrText>
      </w:r>
      <w:r>
        <w:rPr>
          <w:noProof/>
        </w:rPr>
      </w:r>
      <w:r>
        <w:rPr>
          <w:noProof/>
        </w:rPr>
        <w:fldChar w:fldCharType="separate"/>
      </w:r>
      <w:r>
        <w:rPr>
          <w:noProof/>
        </w:rPr>
        <w:t>B</w:t>
      </w:r>
      <w:r>
        <w:rPr>
          <w:noProof/>
        </w:rPr>
        <w:fldChar w:fldCharType="end"/>
      </w:r>
    </w:p>
    <w:p w14:paraId="6684B6F0" w14:textId="77777777" w:rsidR="00675C31" w:rsidRPr="004178BD" w:rsidRDefault="00675C31" w:rsidP="004178BD">
      <w:pPr>
        <w:sectPr w:rsidR="00675C31" w:rsidRPr="004178BD" w:rsidSect="00B6636A">
          <w:headerReference w:type="default" r:id="rId28"/>
          <w:footerReference w:type="default" r:id="rId29"/>
          <w:pgSz w:w="12240" w:h="15840"/>
          <w:pgMar w:top="1440" w:right="1440" w:bottom="1440" w:left="1440" w:header="708" w:footer="708" w:gutter="0"/>
          <w:pgNumType w:start="1"/>
          <w:cols w:space="708"/>
          <w:docGrid w:linePitch="360"/>
        </w:sectPr>
      </w:pPr>
      <w:r>
        <w:fldChar w:fldCharType="end"/>
      </w:r>
    </w:p>
    <w:p w14:paraId="529A6964" w14:textId="08CA0237" w:rsidR="004E04E6" w:rsidRDefault="004E04E6" w:rsidP="004E04E6">
      <w:pPr>
        <w:pStyle w:val="Titre1"/>
      </w:pPr>
      <w:bookmarkStart w:id="185" w:name="_Toc200332264"/>
      <w:bookmarkStart w:id="186" w:name="_Toc200332375"/>
      <w:bookmarkStart w:id="187" w:name="_Ref324364880"/>
      <w:bookmarkStart w:id="188" w:name="_Ref324364919"/>
      <w:r>
        <w:lastRenderedPageBreak/>
        <w:t>Annexe</w:t>
      </w:r>
      <w:bookmarkEnd w:id="185"/>
      <w:bookmarkEnd w:id="186"/>
    </w:p>
    <w:p w14:paraId="2EBAB938" w14:textId="7B390369" w:rsidR="00675C31" w:rsidRDefault="000D08C3" w:rsidP="004E04E6">
      <w:pPr>
        <w:pStyle w:val="Titre2"/>
      </w:pPr>
      <w:bookmarkStart w:id="189" w:name="_Toc200037620"/>
      <w:bookmarkStart w:id="190" w:name="_Toc200332265"/>
      <w:bookmarkStart w:id="191" w:name="_Toc200332376"/>
      <w:r>
        <w:t xml:space="preserve">Annexe </w:t>
      </w:r>
      <w:r w:rsidR="001F77A9">
        <w:fldChar w:fldCharType="begin"/>
      </w:r>
      <w:r w:rsidR="001F77A9">
        <w:instrText xml:space="preserve"> SEQ Annexe \* roman </w:instrText>
      </w:r>
      <w:r w:rsidR="001F77A9">
        <w:fldChar w:fldCharType="separate"/>
      </w:r>
      <w:r w:rsidR="004E04E6">
        <w:rPr>
          <w:noProof/>
        </w:rPr>
        <w:t>i</w:t>
      </w:r>
      <w:r w:rsidR="001F77A9">
        <w:rPr>
          <w:noProof/>
        </w:rPr>
        <w:fldChar w:fldCharType="end"/>
      </w:r>
      <w:r>
        <w:t xml:space="preserve"> - Commentaire jour à jour</w:t>
      </w:r>
      <w:bookmarkEnd w:id="187"/>
      <w:bookmarkEnd w:id="188"/>
      <w:bookmarkEnd w:id="189"/>
      <w:bookmarkEnd w:id="190"/>
      <w:bookmarkEnd w:id="191"/>
    </w:p>
    <w:p w14:paraId="320D739E" w14:textId="1C376ED2" w:rsidR="004E04E6" w:rsidRPr="004E04E6" w:rsidRDefault="004E04E6" w:rsidP="004E04E6">
      <w:r>
        <w:t>Passer par insertion -&gt; légende -&gt; intitulé Annexe</w:t>
      </w:r>
    </w:p>
    <w:p w14:paraId="351A7C0D" w14:textId="09C051C4" w:rsidR="00AB15EA" w:rsidRPr="00AB15EA" w:rsidRDefault="004E04E6" w:rsidP="004E04E6">
      <w:pPr>
        <w:pStyle w:val="Titre2Sautdepage"/>
      </w:pPr>
      <w:bookmarkStart w:id="192" w:name="_Toc200037621"/>
      <w:bookmarkStart w:id="193" w:name="_Toc200332266"/>
      <w:bookmarkStart w:id="194" w:name="_Toc200332377"/>
      <w:r>
        <w:lastRenderedPageBreak/>
        <w:t xml:space="preserve">Annexe </w:t>
      </w:r>
      <w:r w:rsidR="001F77A9">
        <w:fldChar w:fldCharType="begin"/>
      </w:r>
      <w:r w:rsidR="001F77A9">
        <w:instrText xml:space="preserve"> SEQ Annexe \* roman </w:instrText>
      </w:r>
      <w:r w:rsidR="001F77A9">
        <w:fldChar w:fldCharType="separate"/>
      </w:r>
      <w:r>
        <w:rPr>
          <w:noProof/>
        </w:rPr>
        <w:t>ii</w:t>
      </w:r>
      <w:r w:rsidR="001F77A9">
        <w:rPr>
          <w:noProof/>
        </w:rPr>
        <w:fldChar w:fldCharType="end"/>
      </w:r>
      <w:r>
        <w:t xml:space="preserve"> - Autre</w:t>
      </w:r>
      <w:bookmarkEnd w:id="192"/>
      <w:bookmarkEnd w:id="193"/>
      <w:bookmarkEnd w:id="194"/>
    </w:p>
    <w:p w14:paraId="5544C9FB" w14:textId="54FD0D95" w:rsidR="000D08C3" w:rsidRPr="000D08C3" w:rsidRDefault="000D08C3" w:rsidP="00AB15EA"/>
    <w:p w14:paraId="4354FEAB" w14:textId="77777777" w:rsidR="00675C31" w:rsidRDefault="00675C31" w:rsidP="00675C31">
      <w:pPr>
        <w:sectPr w:rsidR="00675C31" w:rsidSect="004178BD">
          <w:footerReference w:type="default" r:id="rId30"/>
          <w:type w:val="continuous"/>
          <w:pgSz w:w="12240" w:h="15840"/>
          <w:pgMar w:top="1440" w:right="1440" w:bottom="1440" w:left="1440" w:header="708" w:footer="708" w:gutter="0"/>
          <w:pgNumType w:fmt="upperLetter" w:start="1"/>
          <w:cols w:space="708"/>
          <w:docGrid w:linePitch="360"/>
        </w:sectPr>
      </w:pPr>
    </w:p>
    <w:p w14:paraId="472E4132" w14:textId="5487F261" w:rsidR="00675C31" w:rsidRPr="00675C31" w:rsidRDefault="00675C31" w:rsidP="00925D1A">
      <w:pPr>
        <w:pStyle w:val="Titre1"/>
      </w:pPr>
      <w:bookmarkStart w:id="195" w:name="_Toc200332267"/>
      <w:bookmarkStart w:id="196" w:name="_Toc200332378"/>
      <w:r>
        <w:lastRenderedPageBreak/>
        <w:t>Table des matières</w:t>
      </w:r>
      <w:bookmarkEnd w:id="195"/>
      <w:bookmarkEnd w:id="196"/>
    </w:p>
    <w:p w14:paraId="62B7E99E" w14:textId="77777777" w:rsidR="00E51C86" w:rsidRDefault="00675C31">
      <w:pPr>
        <w:pStyle w:val="TM1"/>
        <w:rPr>
          <w:b w:val="0"/>
          <w:noProof/>
          <w:lang w:eastAsia="ja-JP"/>
        </w:rPr>
      </w:pPr>
      <w:r>
        <w:fldChar w:fldCharType="begin"/>
      </w:r>
      <w:r w:rsidR="003C17EF">
        <w:instrText xml:space="preserve"> TOC \o "1-9</w:instrText>
      </w:r>
      <w:r>
        <w:instrText xml:space="preserve">" </w:instrText>
      </w:r>
      <w:r>
        <w:fldChar w:fldCharType="separate"/>
      </w:r>
      <w:r w:rsidR="00E51C86">
        <w:rPr>
          <w:noProof/>
        </w:rPr>
        <w:t>Remerciement</w:t>
      </w:r>
      <w:r w:rsidR="00E51C86">
        <w:rPr>
          <w:noProof/>
        </w:rPr>
        <w:tab/>
      </w:r>
      <w:r w:rsidR="00E51C86">
        <w:rPr>
          <w:noProof/>
        </w:rPr>
        <w:fldChar w:fldCharType="begin"/>
      </w:r>
      <w:r w:rsidR="00E51C86">
        <w:rPr>
          <w:noProof/>
        </w:rPr>
        <w:instrText xml:space="preserve"> PAGEREF _Toc200332303 \h </w:instrText>
      </w:r>
      <w:r w:rsidR="00E51C86">
        <w:rPr>
          <w:noProof/>
        </w:rPr>
      </w:r>
      <w:r w:rsidR="00E51C86">
        <w:rPr>
          <w:noProof/>
        </w:rPr>
        <w:fldChar w:fldCharType="separate"/>
      </w:r>
      <w:r w:rsidR="00E51C86">
        <w:rPr>
          <w:noProof/>
        </w:rPr>
        <w:t>1</w:t>
      </w:r>
      <w:r w:rsidR="00E51C86">
        <w:rPr>
          <w:noProof/>
        </w:rPr>
        <w:fldChar w:fldCharType="end"/>
      </w:r>
    </w:p>
    <w:p w14:paraId="448A4ABC" w14:textId="77777777" w:rsidR="00E51C86" w:rsidRDefault="00E51C86">
      <w:pPr>
        <w:pStyle w:val="TM1"/>
        <w:rPr>
          <w:b w:val="0"/>
          <w:noProof/>
          <w:lang w:eastAsia="ja-JP"/>
        </w:rPr>
      </w:pPr>
      <w:r>
        <w:rPr>
          <w:noProof/>
        </w:rPr>
        <w:t>Sommaire</w:t>
      </w:r>
      <w:r>
        <w:rPr>
          <w:noProof/>
        </w:rPr>
        <w:tab/>
      </w:r>
      <w:r>
        <w:rPr>
          <w:noProof/>
        </w:rPr>
        <w:fldChar w:fldCharType="begin"/>
      </w:r>
      <w:r>
        <w:rPr>
          <w:noProof/>
        </w:rPr>
        <w:instrText xml:space="preserve"> PAGEREF _Toc200332304 \h </w:instrText>
      </w:r>
      <w:r>
        <w:rPr>
          <w:noProof/>
        </w:rPr>
      </w:r>
      <w:r>
        <w:rPr>
          <w:noProof/>
        </w:rPr>
        <w:fldChar w:fldCharType="separate"/>
      </w:r>
      <w:r>
        <w:rPr>
          <w:noProof/>
        </w:rPr>
        <w:t>2</w:t>
      </w:r>
      <w:r>
        <w:rPr>
          <w:noProof/>
        </w:rPr>
        <w:fldChar w:fldCharType="end"/>
      </w:r>
    </w:p>
    <w:p w14:paraId="0861DD33" w14:textId="77777777" w:rsidR="00E51C86" w:rsidRDefault="00E51C86">
      <w:pPr>
        <w:pStyle w:val="TM1"/>
        <w:rPr>
          <w:b w:val="0"/>
          <w:noProof/>
          <w:lang w:eastAsia="ja-JP"/>
        </w:rPr>
      </w:pPr>
      <w:r>
        <w:rPr>
          <w:noProof/>
        </w:rPr>
        <w:t>Table des illustrations</w:t>
      </w:r>
      <w:r>
        <w:rPr>
          <w:noProof/>
        </w:rPr>
        <w:tab/>
      </w:r>
      <w:r>
        <w:rPr>
          <w:noProof/>
        </w:rPr>
        <w:fldChar w:fldCharType="begin"/>
      </w:r>
      <w:r>
        <w:rPr>
          <w:noProof/>
        </w:rPr>
        <w:instrText xml:space="preserve"> PAGEREF _Toc200332305 \h </w:instrText>
      </w:r>
      <w:r>
        <w:rPr>
          <w:noProof/>
        </w:rPr>
      </w:r>
      <w:r>
        <w:rPr>
          <w:noProof/>
        </w:rPr>
        <w:fldChar w:fldCharType="separate"/>
      </w:r>
      <w:r>
        <w:rPr>
          <w:noProof/>
        </w:rPr>
        <w:t>4</w:t>
      </w:r>
      <w:r>
        <w:rPr>
          <w:noProof/>
        </w:rPr>
        <w:fldChar w:fldCharType="end"/>
      </w:r>
    </w:p>
    <w:p w14:paraId="2D6FAB45" w14:textId="77777777" w:rsidR="00E51C86" w:rsidRDefault="00E51C86">
      <w:pPr>
        <w:pStyle w:val="TM1"/>
        <w:rPr>
          <w:b w:val="0"/>
          <w:noProof/>
          <w:lang w:eastAsia="ja-JP"/>
        </w:rPr>
      </w:pPr>
      <w:r w:rsidRPr="00640900">
        <w:rPr>
          <w:noProof/>
        </w:rPr>
        <w:t>Abstract</w:t>
      </w:r>
      <w:r>
        <w:rPr>
          <w:noProof/>
        </w:rPr>
        <w:tab/>
      </w:r>
      <w:r>
        <w:rPr>
          <w:noProof/>
        </w:rPr>
        <w:fldChar w:fldCharType="begin"/>
      </w:r>
      <w:r>
        <w:rPr>
          <w:noProof/>
        </w:rPr>
        <w:instrText xml:space="preserve"> PAGEREF _Toc200332306 \h </w:instrText>
      </w:r>
      <w:r>
        <w:rPr>
          <w:noProof/>
        </w:rPr>
      </w:r>
      <w:r>
        <w:rPr>
          <w:noProof/>
        </w:rPr>
        <w:fldChar w:fldCharType="separate"/>
      </w:r>
      <w:r>
        <w:rPr>
          <w:noProof/>
        </w:rPr>
        <w:t>6</w:t>
      </w:r>
      <w:r>
        <w:rPr>
          <w:noProof/>
        </w:rPr>
        <w:fldChar w:fldCharType="end"/>
      </w:r>
    </w:p>
    <w:p w14:paraId="300A4352" w14:textId="77777777" w:rsidR="00E51C86" w:rsidRDefault="00E51C86">
      <w:pPr>
        <w:pStyle w:val="TM1"/>
        <w:rPr>
          <w:b w:val="0"/>
          <w:noProof/>
          <w:lang w:eastAsia="ja-JP"/>
        </w:rPr>
      </w:pPr>
      <w:r>
        <w:rPr>
          <w:noProof/>
        </w:rPr>
        <w:t>Introduction</w:t>
      </w:r>
      <w:r>
        <w:rPr>
          <w:noProof/>
        </w:rPr>
        <w:tab/>
      </w:r>
      <w:r>
        <w:rPr>
          <w:noProof/>
        </w:rPr>
        <w:fldChar w:fldCharType="begin"/>
      </w:r>
      <w:r>
        <w:rPr>
          <w:noProof/>
        </w:rPr>
        <w:instrText xml:space="preserve"> PAGEREF _Toc200332307 \h </w:instrText>
      </w:r>
      <w:r>
        <w:rPr>
          <w:noProof/>
        </w:rPr>
      </w:r>
      <w:r>
        <w:rPr>
          <w:noProof/>
        </w:rPr>
        <w:fldChar w:fldCharType="separate"/>
      </w:r>
      <w:r>
        <w:rPr>
          <w:noProof/>
        </w:rPr>
        <w:t>7</w:t>
      </w:r>
      <w:r>
        <w:rPr>
          <w:noProof/>
        </w:rPr>
        <w:fldChar w:fldCharType="end"/>
      </w:r>
    </w:p>
    <w:p w14:paraId="14C55EAF" w14:textId="77777777" w:rsidR="00E51C86" w:rsidRDefault="00E51C86">
      <w:pPr>
        <w:pStyle w:val="TM1"/>
        <w:rPr>
          <w:b w:val="0"/>
          <w:noProof/>
          <w:lang w:eastAsia="ja-JP"/>
        </w:rPr>
      </w:pPr>
      <w:r>
        <w:rPr>
          <w:noProof/>
        </w:rPr>
        <w:t>Présentation d’Atos</w:t>
      </w:r>
      <w:r>
        <w:rPr>
          <w:noProof/>
        </w:rPr>
        <w:tab/>
      </w:r>
      <w:r>
        <w:rPr>
          <w:noProof/>
        </w:rPr>
        <w:fldChar w:fldCharType="begin"/>
      </w:r>
      <w:r>
        <w:rPr>
          <w:noProof/>
        </w:rPr>
        <w:instrText xml:space="preserve"> PAGEREF _Toc200332308 \h </w:instrText>
      </w:r>
      <w:r>
        <w:rPr>
          <w:noProof/>
        </w:rPr>
      </w:r>
      <w:r>
        <w:rPr>
          <w:noProof/>
        </w:rPr>
        <w:fldChar w:fldCharType="separate"/>
      </w:r>
      <w:r>
        <w:rPr>
          <w:noProof/>
        </w:rPr>
        <w:t>8</w:t>
      </w:r>
      <w:r>
        <w:rPr>
          <w:noProof/>
        </w:rPr>
        <w:fldChar w:fldCharType="end"/>
      </w:r>
    </w:p>
    <w:p w14:paraId="72CE1465" w14:textId="77777777" w:rsidR="00E51C86" w:rsidRDefault="00E51C86">
      <w:pPr>
        <w:pStyle w:val="TM1"/>
        <w:rPr>
          <w:b w:val="0"/>
          <w:noProof/>
          <w:lang w:eastAsia="ja-JP"/>
        </w:rPr>
      </w:pPr>
      <w:r>
        <w:rPr>
          <w:noProof/>
        </w:rPr>
        <w:t>Sujet</w:t>
      </w:r>
      <w:r>
        <w:rPr>
          <w:noProof/>
        </w:rPr>
        <w:tab/>
      </w:r>
      <w:r>
        <w:rPr>
          <w:noProof/>
        </w:rPr>
        <w:fldChar w:fldCharType="begin"/>
      </w:r>
      <w:r>
        <w:rPr>
          <w:noProof/>
        </w:rPr>
        <w:instrText xml:space="preserve"> PAGEREF _Toc200332309 \h </w:instrText>
      </w:r>
      <w:r>
        <w:rPr>
          <w:noProof/>
        </w:rPr>
      </w:r>
      <w:r>
        <w:rPr>
          <w:noProof/>
        </w:rPr>
        <w:fldChar w:fldCharType="separate"/>
      </w:r>
      <w:r>
        <w:rPr>
          <w:noProof/>
        </w:rPr>
        <w:t>9</w:t>
      </w:r>
      <w:r>
        <w:rPr>
          <w:noProof/>
        </w:rPr>
        <w:fldChar w:fldCharType="end"/>
      </w:r>
    </w:p>
    <w:p w14:paraId="66F16911" w14:textId="77777777" w:rsidR="00E51C86" w:rsidRDefault="00E51C86">
      <w:pPr>
        <w:pStyle w:val="TM1"/>
        <w:rPr>
          <w:b w:val="0"/>
          <w:noProof/>
          <w:lang w:eastAsia="ja-JP"/>
        </w:rPr>
      </w:pPr>
      <w:r>
        <w:rPr>
          <w:noProof/>
        </w:rPr>
        <w:t>Cycle de vie d’un projet</w:t>
      </w:r>
      <w:r>
        <w:rPr>
          <w:noProof/>
        </w:rPr>
        <w:tab/>
      </w:r>
      <w:r>
        <w:rPr>
          <w:noProof/>
        </w:rPr>
        <w:fldChar w:fldCharType="begin"/>
      </w:r>
      <w:r>
        <w:rPr>
          <w:noProof/>
        </w:rPr>
        <w:instrText xml:space="preserve"> PAGEREF _Toc200332310 \h </w:instrText>
      </w:r>
      <w:r>
        <w:rPr>
          <w:noProof/>
        </w:rPr>
      </w:r>
      <w:r>
        <w:rPr>
          <w:noProof/>
        </w:rPr>
        <w:fldChar w:fldCharType="separate"/>
      </w:r>
      <w:r>
        <w:rPr>
          <w:noProof/>
        </w:rPr>
        <w:t>10</w:t>
      </w:r>
      <w:r>
        <w:rPr>
          <w:noProof/>
        </w:rPr>
        <w:fldChar w:fldCharType="end"/>
      </w:r>
    </w:p>
    <w:p w14:paraId="56588D1D" w14:textId="77777777" w:rsidR="00E51C86" w:rsidRDefault="00E51C86">
      <w:pPr>
        <w:pStyle w:val="TM1"/>
        <w:rPr>
          <w:b w:val="0"/>
          <w:noProof/>
          <w:lang w:eastAsia="ja-JP"/>
        </w:rPr>
      </w:pPr>
      <w:r>
        <w:rPr>
          <w:noProof/>
        </w:rPr>
        <w:t>Le Portail Des Lorrains (PDL)</w:t>
      </w:r>
      <w:r>
        <w:rPr>
          <w:noProof/>
        </w:rPr>
        <w:tab/>
      </w:r>
      <w:r>
        <w:rPr>
          <w:noProof/>
        </w:rPr>
        <w:fldChar w:fldCharType="begin"/>
      </w:r>
      <w:r>
        <w:rPr>
          <w:noProof/>
        </w:rPr>
        <w:instrText xml:space="preserve"> PAGEREF _Toc200332311 \h </w:instrText>
      </w:r>
      <w:r>
        <w:rPr>
          <w:noProof/>
        </w:rPr>
      </w:r>
      <w:r>
        <w:rPr>
          <w:noProof/>
        </w:rPr>
        <w:fldChar w:fldCharType="separate"/>
      </w:r>
      <w:r>
        <w:rPr>
          <w:noProof/>
        </w:rPr>
        <w:t>12</w:t>
      </w:r>
      <w:r>
        <w:rPr>
          <w:noProof/>
        </w:rPr>
        <w:fldChar w:fldCharType="end"/>
      </w:r>
    </w:p>
    <w:p w14:paraId="1E2A6682" w14:textId="77777777" w:rsidR="00E51C86" w:rsidRDefault="00E51C86">
      <w:pPr>
        <w:pStyle w:val="TM2"/>
        <w:tabs>
          <w:tab w:val="right" w:leader="dot" w:pos="9350"/>
        </w:tabs>
        <w:rPr>
          <w:b w:val="0"/>
          <w:noProof/>
          <w:sz w:val="24"/>
          <w:szCs w:val="24"/>
          <w:lang w:eastAsia="ja-JP"/>
        </w:rPr>
      </w:pPr>
      <w:r>
        <w:rPr>
          <w:noProof/>
        </w:rPr>
        <w:t>Présentation de Jahia</w:t>
      </w:r>
      <w:r>
        <w:rPr>
          <w:noProof/>
        </w:rPr>
        <w:tab/>
      </w:r>
      <w:r>
        <w:rPr>
          <w:noProof/>
        </w:rPr>
        <w:fldChar w:fldCharType="begin"/>
      </w:r>
      <w:r>
        <w:rPr>
          <w:noProof/>
        </w:rPr>
        <w:instrText xml:space="preserve"> PAGEREF _Toc200332312 \h </w:instrText>
      </w:r>
      <w:r>
        <w:rPr>
          <w:noProof/>
        </w:rPr>
      </w:r>
      <w:r>
        <w:rPr>
          <w:noProof/>
        </w:rPr>
        <w:fldChar w:fldCharType="separate"/>
      </w:r>
      <w:r>
        <w:rPr>
          <w:noProof/>
        </w:rPr>
        <w:t>12</w:t>
      </w:r>
      <w:r>
        <w:rPr>
          <w:noProof/>
        </w:rPr>
        <w:fldChar w:fldCharType="end"/>
      </w:r>
    </w:p>
    <w:p w14:paraId="5BAB3BF4" w14:textId="77777777" w:rsidR="00E51C86" w:rsidRDefault="00E51C86">
      <w:pPr>
        <w:pStyle w:val="TM3"/>
        <w:tabs>
          <w:tab w:val="right" w:leader="dot" w:pos="9350"/>
        </w:tabs>
        <w:rPr>
          <w:noProof/>
          <w:sz w:val="24"/>
          <w:szCs w:val="24"/>
          <w:lang w:eastAsia="ja-JP"/>
        </w:rPr>
      </w:pPr>
      <w:r>
        <w:rPr>
          <w:noProof/>
        </w:rPr>
        <w:t>Développement</w:t>
      </w:r>
      <w:r>
        <w:rPr>
          <w:noProof/>
        </w:rPr>
        <w:tab/>
      </w:r>
      <w:r>
        <w:rPr>
          <w:noProof/>
        </w:rPr>
        <w:fldChar w:fldCharType="begin"/>
      </w:r>
      <w:r>
        <w:rPr>
          <w:noProof/>
        </w:rPr>
        <w:instrText xml:space="preserve"> PAGEREF _Toc200332313 \h </w:instrText>
      </w:r>
      <w:r>
        <w:rPr>
          <w:noProof/>
        </w:rPr>
      </w:r>
      <w:r>
        <w:rPr>
          <w:noProof/>
        </w:rPr>
        <w:fldChar w:fldCharType="separate"/>
      </w:r>
      <w:r>
        <w:rPr>
          <w:noProof/>
        </w:rPr>
        <w:t>12</w:t>
      </w:r>
      <w:r>
        <w:rPr>
          <w:noProof/>
        </w:rPr>
        <w:fldChar w:fldCharType="end"/>
      </w:r>
    </w:p>
    <w:p w14:paraId="5327D85B" w14:textId="77777777" w:rsidR="00E51C86" w:rsidRDefault="00E51C86">
      <w:pPr>
        <w:pStyle w:val="TM3"/>
        <w:tabs>
          <w:tab w:val="right" w:leader="dot" w:pos="9350"/>
        </w:tabs>
        <w:rPr>
          <w:noProof/>
          <w:sz w:val="24"/>
          <w:szCs w:val="24"/>
          <w:lang w:eastAsia="ja-JP"/>
        </w:rPr>
      </w:pPr>
      <w:r>
        <w:rPr>
          <w:noProof/>
        </w:rPr>
        <w:t>Syntaxe</w:t>
      </w:r>
      <w:r>
        <w:rPr>
          <w:noProof/>
        </w:rPr>
        <w:tab/>
      </w:r>
      <w:r>
        <w:rPr>
          <w:noProof/>
        </w:rPr>
        <w:fldChar w:fldCharType="begin"/>
      </w:r>
      <w:r>
        <w:rPr>
          <w:noProof/>
        </w:rPr>
        <w:instrText xml:space="preserve"> PAGEREF _Toc200332314 \h </w:instrText>
      </w:r>
      <w:r>
        <w:rPr>
          <w:noProof/>
        </w:rPr>
      </w:r>
      <w:r>
        <w:rPr>
          <w:noProof/>
        </w:rPr>
        <w:fldChar w:fldCharType="separate"/>
      </w:r>
      <w:r>
        <w:rPr>
          <w:noProof/>
        </w:rPr>
        <w:t>13</w:t>
      </w:r>
      <w:r>
        <w:rPr>
          <w:noProof/>
        </w:rPr>
        <w:fldChar w:fldCharType="end"/>
      </w:r>
    </w:p>
    <w:p w14:paraId="3AA3F74C" w14:textId="77777777" w:rsidR="00E51C86" w:rsidRDefault="00E51C86">
      <w:pPr>
        <w:pStyle w:val="TM3"/>
        <w:tabs>
          <w:tab w:val="right" w:leader="dot" w:pos="9350"/>
        </w:tabs>
        <w:rPr>
          <w:noProof/>
          <w:sz w:val="24"/>
          <w:szCs w:val="24"/>
          <w:lang w:eastAsia="ja-JP"/>
        </w:rPr>
      </w:pPr>
      <w:r>
        <w:rPr>
          <w:noProof/>
        </w:rPr>
        <w:t>Module</w:t>
      </w:r>
      <w:r>
        <w:rPr>
          <w:noProof/>
        </w:rPr>
        <w:tab/>
      </w:r>
      <w:r>
        <w:rPr>
          <w:noProof/>
        </w:rPr>
        <w:fldChar w:fldCharType="begin"/>
      </w:r>
      <w:r>
        <w:rPr>
          <w:noProof/>
        </w:rPr>
        <w:instrText xml:space="preserve"> PAGEREF _Toc200332315 \h </w:instrText>
      </w:r>
      <w:r>
        <w:rPr>
          <w:noProof/>
        </w:rPr>
      </w:r>
      <w:r>
        <w:rPr>
          <w:noProof/>
        </w:rPr>
        <w:fldChar w:fldCharType="separate"/>
      </w:r>
      <w:r>
        <w:rPr>
          <w:noProof/>
        </w:rPr>
        <w:t>14</w:t>
      </w:r>
      <w:r>
        <w:rPr>
          <w:noProof/>
        </w:rPr>
        <w:fldChar w:fldCharType="end"/>
      </w:r>
    </w:p>
    <w:p w14:paraId="3F52E917" w14:textId="77777777" w:rsidR="00E51C86" w:rsidRDefault="00E51C86">
      <w:pPr>
        <w:pStyle w:val="TM3"/>
        <w:tabs>
          <w:tab w:val="right" w:leader="dot" w:pos="9350"/>
        </w:tabs>
        <w:rPr>
          <w:noProof/>
          <w:sz w:val="24"/>
          <w:szCs w:val="24"/>
          <w:lang w:eastAsia="ja-JP"/>
        </w:rPr>
      </w:pPr>
      <w:r>
        <w:rPr>
          <w:noProof/>
        </w:rPr>
        <w:t>Template</w:t>
      </w:r>
      <w:r>
        <w:rPr>
          <w:noProof/>
        </w:rPr>
        <w:tab/>
      </w:r>
      <w:r>
        <w:rPr>
          <w:noProof/>
        </w:rPr>
        <w:fldChar w:fldCharType="begin"/>
      </w:r>
      <w:r>
        <w:rPr>
          <w:noProof/>
        </w:rPr>
        <w:instrText xml:space="preserve"> PAGEREF _Toc200332316 \h </w:instrText>
      </w:r>
      <w:r>
        <w:rPr>
          <w:noProof/>
        </w:rPr>
      </w:r>
      <w:r>
        <w:rPr>
          <w:noProof/>
        </w:rPr>
        <w:fldChar w:fldCharType="separate"/>
      </w:r>
      <w:r>
        <w:rPr>
          <w:noProof/>
        </w:rPr>
        <w:t>14</w:t>
      </w:r>
      <w:r>
        <w:rPr>
          <w:noProof/>
        </w:rPr>
        <w:fldChar w:fldCharType="end"/>
      </w:r>
    </w:p>
    <w:p w14:paraId="6AC4DFF5" w14:textId="77777777" w:rsidR="00E51C86" w:rsidRDefault="00E51C86">
      <w:pPr>
        <w:pStyle w:val="TM3"/>
        <w:tabs>
          <w:tab w:val="right" w:leader="dot" w:pos="9350"/>
        </w:tabs>
        <w:rPr>
          <w:noProof/>
          <w:sz w:val="24"/>
          <w:szCs w:val="24"/>
          <w:lang w:eastAsia="ja-JP"/>
        </w:rPr>
      </w:pPr>
      <w:r>
        <w:rPr>
          <w:noProof/>
        </w:rPr>
        <w:t>Portlet</w:t>
      </w:r>
      <w:r>
        <w:rPr>
          <w:noProof/>
        </w:rPr>
        <w:tab/>
      </w:r>
      <w:r>
        <w:rPr>
          <w:noProof/>
        </w:rPr>
        <w:fldChar w:fldCharType="begin"/>
      </w:r>
      <w:r>
        <w:rPr>
          <w:noProof/>
        </w:rPr>
        <w:instrText xml:space="preserve"> PAGEREF _Toc200332317 \h </w:instrText>
      </w:r>
      <w:r>
        <w:rPr>
          <w:noProof/>
        </w:rPr>
      </w:r>
      <w:r>
        <w:rPr>
          <w:noProof/>
        </w:rPr>
        <w:fldChar w:fldCharType="separate"/>
      </w:r>
      <w:r>
        <w:rPr>
          <w:noProof/>
        </w:rPr>
        <w:t>14</w:t>
      </w:r>
      <w:r>
        <w:rPr>
          <w:noProof/>
        </w:rPr>
        <w:fldChar w:fldCharType="end"/>
      </w:r>
    </w:p>
    <w:p w14:paraId="1DD0BA95" w14:textId="77777777" w:rsidR="00E51C86" w:rsidRDefault="00E51C86">
      <w:pPr>
        <w:pStyle w:val="TM3"/>
        <w:tabs>
          <w:tab w:val="right" w:leader="dot" w:pos="9350"/>
        </w:tabs>
        <w:rPr>
          <w:noProof/>
          <w:sz w:val="24"/>
          <w:szCs w:val="24"/>
          <w:lang w:eastAsia="ja-JP"/>
        </w:rPr>
      </w:pPr>
      <w:r>
        <w:rPr>
          <w:noProof/>
        </w:rPr>
        <w:t>Les trois types de requêtes possibles sous Jahia</w:t>
      </w:r>
      <w:r>
        <w:rPr>
          <w:noProof/>
        </w:rPr>
        <w:tab/>
      </w:r>
      <w:r>
        <w:rPr>
          <w:noProof/>
        </w:rPr>
        <w:fldChar w:fldCharType="begin"/>
      </w:r>
      <w:r>
        <w:rPr>
          <w:noProof/>
        </w:rPr>
        <w:instrText xml:space="preserve"> PAGEREF _Toc200332318 \h </w:instrText>
      </w:r>
      <w:r>
        <w:rPr>
          <w:noProof/>
        </w:rPr>
      </w:r>
      <w:r>
        <w:rPr>
          <w:noProof/>
        </w:rPr>
        <w:fldChar w:fldCharType="separate"/>
      </w:r>
      <w:r>
        <w:rPr>
          <w:noProof/>
        </w:rPr>
        <w:t>14</w:t>
      </w:r>
      <w:r>
        <w:rPr>
          <w:noProof/>
        </w:rPr>
        <w:fldChar w:fldCharType="end"/>
      </w:r>
    </w:p>
    <w:p w14:paraId="6B92B447" w14:textId="77777777" w:rsidR="00E51C86" w:rsidRDefault="00E51C86">
      <w:pPr>
        <w:pStyle w:val="TM4"/>
        <w:tabs>
          <w:tab w:val="right" w:leader="dot" w:pos="9350"/>
        </w:tabs>
        <w:rPr>
          <w:noProof/>
          <w:sz w:val="24"/>
          <w:szCs w:val="24"/>
          <w:lang w:eastAsia="ja-JP"/>
        </w:rPr>
      </w:pPr>
      <w:r>
        <w:rPr>
          <w:noProof/>
        </w:rPr>
        <w:t>Le SQL 2</w:t>
      </w:r>
      <w:r>
        <w:rPr>
          <w:noProof/>
        </w:rPr>
        <w:tab/>
      </w:r>
      <w:r>
        <w:rPr>
          <w:noProof/>
        </w:rPr>
        <w:fldChar w:fldCharType="begin"/>
      </w:r>
      <w:r>
        <w:rPr>
          <w:noProof/>
        </w:rPr>
        <w:instrText xml:space="preserve"> PAGEREF _Toc200332319 \h </w:instrText>
      </w:r>
      <w:r>
        <w:rPr>
          <w:noProof/>
        </w:rPr>
      </w:r>
      <w:r>
        <w:rPr>
          <w:noProof/>
        </w:rPr>
        <w:fldChar w:fldCharType="separate"/>
      </w:r>
      <w:r>
        <w:rPr>
          <w:noProof/>
        </w:rPr>
        <w:t>14</w:t>
      </w:r>
      <w:r>
        <w:rPr>
          <w:noProof/>
        </w:rPr>
        <w:fldChar w:fldCharType="end"/>
      </w:r>
    </w:p>
    <w:p w14:paraId="761AF2F0" w14:textId="77777777" w:rsidR="00E51C86" w:rsidRDefault="00E51C86">
      <w:pPr>
        <w:pStyle w:val="TM4"/>
        <w:tabs>
          <w:tab w:val="right" w:leader="dot" w:pos="9350"/>
        </w:tabs>
        <w:rPr>
          <w:noProof/>
          <w:sz w:val="24"/>
          <w:szCs w:val="24"/>
          <w:lang w:eastAsia="ja-JP"/>
        </w:rPr>
      </w:pPr>
      <w:r>
        <w:rPr>
          <w:noProof/>
        </w:rPr>
        <w:t>Le JQOM (Java Query Object Model)</w:t>
      </w:r>
      <w:r>
        <w:rPr>
          <w:noProof/>
        </w:rPr>
        <w:tab/>
      </w:r>
      <w:r>
        <w:rPr>
          <w:noProof/>
        </w:rPr>
        <w:fldChar w:fldCharType="begin"/>
      </w:r>
      <w:r>
        <w:rPr>
          <w:noProof/>
        </w:rPr>
        <w:instrText xml:space="preserve"> PAGEREF _Toc200332320 \h </w:instrText>
      </w:r>
      <w:r>
        <w:rPr>
          <w:noProof/>
        </w:rPr>
      </w:r>
      <w:r>
        <w:rPr>
          <w:noProof/>
        </w:rPr>
        <w:fldChar w:fldCharType="separate"/>
      </w:r>
      <w:r>
        <w:rPr>
          <w:noProof/>
        </w:rPr>
        <w:t>14</w:t>
      </w:r>
      <w:r>
        <w:rPr>
          <w:noProof/>
        </w:rPr>
        <w:fldChar w:fldCharType="end"/>
      </w:r>
    </w:p>
    <w:p w14:paraId="02E6D7CE" w14:textId="77777777" w:rsidR="00E51C86" w:rsidRDefault="00E51C86">
      <w:pPr>
        <w:pStyle w:val="TM4"/>
        <w:tabs>
          <w:tab w:val="right" w:leader="dot" w:pos="9350"/>
        </w:tabs>
        <w:rPr>
          <w:noProof/>
          <w:sz w:val="24"/>
          <w:szCs w:val="24"/>
          <w:lang w:eastAsia="ja-JP"/>
        </w:rPr>
      </w:pPr>
      <w:r>
        <w:rPr>
          <w:noProof/>
        </w:rPr>
        <w:t>Le XPATH</w:t>
      </w:r>
      <w:r>
        <w:rPr>
          <w:noProof/>
        </w:rPr>
        <w:tab/>
      </w:r>
      <w:r>
        <w:rPr>
          <w:noProof/>
        </w:rPr>
        <w:fldChar w:fldCharType="begin"/>
      </w:r>
      <w:r>
        <w:rPr>
          <w:noProof/>
        </w:rPr>
        <w:instrText xml:space="preserve"> PAGEREF _Toc200332321 \h </w:instrText>
      </w:r>
      <w:r>
        <w:rPr>
          <w:noProof/>
        </w:rPr>
      </w:r>
      <w:r>
        <w:rPr>
          <w:noProof/>
        </w:rPr>
        <w:fldChar w:fldCharType="separate"/>
      </w:r>
      <w:r>
        <w:rPr>
          <w:noProof/>
        </w:rPr>
        <w:t>14</w:t>
      </w:r>
      <w:r>
        <w:rPr>
          <w:noProof/>
        </w:rPr>
        <w:fldChar w:fldCharType="end"/>
      </w:r>
    </w:p>
    <w:p w14:paraId="6CF19BA0" w14:textId="77777777" w:rsidR="00E51C86" w:rsidRDefault="00E51C86">
      <w:pPr>
        <w:pStyle w:val="TM2"/>
        <w:tabs>
          <w:tab w:val="right" w:leader="dot" w:pos="9350"/>
        </w:tabs>
        <w:rPr>
          <w:b w:val="0"/>
          <w:noProof/>
          <w:sz w:val="24"/>
          <w:szCs w:val="24"/>
          <w:lang w:eastAsia="ja-JP"/>
        </w:rPr>
      </w:pPr>
      <w:r>
        <w:rPr>
          <w:noProof/>
        </w:rPr>
        <w:t>Travaux relatifs au Portail des Lorrains - version 1</w:t>
      </w:r>
      <w:r>
        <w:rPr>
          <w:noProof/>
        </w:rPr>
        <w:tab/>
      </w:r>
      <w:r>
        <w:rPr>
          <w:noProof/>
        </w:rPr>
        <w:fldChar w:fldCharType="begin"/>
      </w:r>
      <w:r>
        <w:rPr>
          <w:noProof/>
        </w:rPr>
        <w:instrText xml:space="preserve"> PAGEREF _Toc200332322 \h </w:instrText>
      </w:r>
      <w:r>
        <w:rPr>
          <w:noProof/>
        </w:rPr>
      </w:r>
      <w:r>
        <w:rPr>
          <w:noProof/>
        </w:rPr>
        <w:fldChar w:fldCharType="separate"/>
      </w:r>
      <w:r>
        <w:rPr>
          <w:noProof/>
        </w:rPr>
        <w:t>15</w:t>
      </w:r>
      <w:r>
        <w:rPr>
          <w:noProof/>
        </w:rPr>
        <w:fldChar w:fldCharType="end"/>
      </w:r>
    </w:p>
    <w:p w14:paraId="0BEC4643" w14:textId="77777777" w:rsidR="00E51C86" w:rsidRDefault="00E51C86">
      <w:pPr>
        <w:pStyle w:val="TM3"/>
        <w:tabs>
          <w:tab w:val="right" w:leader="dot" w:pos="9350"/>
        </w:tabs>
        <w:rPr>
          <w:noProof/>
          <w:sz w:val="24"/>
          <w:szCs w:val="24"/>
          <w:lang w:eastAsia="ja-JP"/>
        </w:rPr>
      </w:pPr>
      <w:r>
        <w:rPr>
          <w:noProof/>
        </w:rPr>
        <w:t>FML</w:t>
      </w:r>
      <w:r>
        <w:rPr>
          <w:noProof/>
        </w:rPr>
        <w:tab/>
      </w:r>
      <w:r>
        <w:rPr>
          <w:noProof/>
        </w:rPr>
        <w:fldChar w:fldCharType="begin"/>
      </w:r>
      <w:r>
        <w:rPr>
          <w:noProof/>
        </w:rPr>
        <w:instrText xml:space="preserve"> PAGEREF _Toc200332323 \h </w:instrText>
      </w:r>
      <w:r>
        <w:rPr>
          <w:noProof/>
        </w:rPr>
      </w:r>
      <w:r>
        <w:rPr>
          <w:noProof/>
        </w:rPr>
        <w:fldChar w:fldCharType="separate"/>
      </w:r>
      <w:r>
        <w:rPr>
          <w:noProof/>
        </w:rPr>
        <w:t>15</w:t>
      </w:r>
      <w:r>
        <w:rPr>
          <w:noProof/>
        </w:rPr>
        <w:fldChar w:fldCharType="end"/>
      </w:r>
    </w:p>
    <w:p w14:paraId="02502992" w14:textId="77777777" w:rsidR="00E51C86" w:rsidRDefault="00E51C86">
      <w:pPr>
        <w:pStyle w:val="TM4"/>
        <w:tabs>
          <w:tab w:val="right" w:leader="dot" w:pos="9350"/>
        </w:tabs>
        <w:rPr>
          <w:noProof/>
          <w:sz w:val="24"/>
          <w:szCs w:val="24"/>
          <w:lang w:eastAsia="ja-JP"/>
        </w:rPr>
      </w:pPr>
      <w:r>
        <w:rPr>
          <w:noProof/>
        </w:rPr>
        <w:t>Conceptions — différentes solutions possibles :</w:t>
      </w:r>
      <w:r>
        <w:rPr>
          <w:noProof/>
        </w:rPr>
        <w:tab/>
      </w:r>
      <w:r>
        <w:rPr>
          <w:noProof/>
        </w:rPr>
        <w:fldChar w:fldCharType="begin"/>
      </w:r>
      <w:r>
        <w:rPr>
          <w:noProof/>
        </w:rPr>
        <w:instrText xml:space="preserve"> PAGEREF _Toc200332324 \h </w:instrText>
      </w:r>
      <w:r>
        <w:rPr>
          <w:noProof/>
        </w:rPr>
      </w:r>
      <w:r>
        <w:rPr>
          <w:noProof/>
        </w:rPr>
        <w:fldChar w:fldCharType="separate"/>
      </w:r>
      <w:r>
        <w:rPr>
          <w:noProof/>
        </w:rPr>
        <w:t>16</w:t>
      </w:r>
      <w:r>
        <w:rPr>
          <w:noProof/>
        </w:rPr>
        <w:fldChar w:fldCharType="end"/>
      </w:r>
    </w:p>
    <w:p w14:paraId="5857867A" w14:textId="77777777" w:rsidR="00E51C86" w:rsidRDefault="00E51C86">
      <w:pPr>
        <w:pStyle w:val="TM5"/>
        <w:tabs>
          <w:tab w:val="right" w:leader="dot" w:pos="9350"/>
        </w:tabs>
        <w:rPr>
          <w:noProof/>
          <w:sz w:val="24"/>
          <w:szCs w:val="24"/>
          <w:lang w:eastAsia="ja-JP"/>
        </w:rPr>
      </w:pPr>
      <w:r>
        <w:rPr>
          <w:noProof/>
        </w:rPr>
        <w:t>Solution 1</w:t>
      </w:r>
      <w:r>
        <w:rPr>
          <w:noProof/>
        </w:rPr>
        <w:tab/>
      </w:r>
      <w:r>
        <w:rPr>
          <w:noProof/>
        </w:rPr>
        <w:fldChar w:fldCharType="begin"/>
      </w:r>
      <w:r>
        <w:rPr>
          <w:noProof/>
        </w:rPr>
        <w:instrText xml:space="preserve"> PAGEREF _Toc200332325 \h </w:instrText>
      </w:r>
      <w:r>
        <w:rPr>
          <w:noProof/>
        </w:rPr>
      </w:r>
      <w:r>
        <w:rPr>
          <w:noProof/>
        </w:rPr>
        <w:fldChar w:fldCharType="separate"/>
      </w:r>
      <w:r>
        <w:rPr>
          <w:noProof/>
        </w:rPr>
        <w:t>16</w:t>
      </w:r>
      <w:r>
        <w:rPr>
          <w:noProof/>
        </w:rPr>
        <w:fldChar w:fldCharType="end"/>
      </w:r>
    </w:p>
    <w:p w14:paraId="30CED841" w14:textId="77777777" w:rsidR="00E51C86" w:rsidRDefault="00E51C86">
      <w:pPr>
        <w:pStyle w:val="TM5"/>
        <w:tabs>
          <w:tab w:val="right" w:leader="dot" w:pos="9350"/>
        </w:tabs>
        <w:rPr>
          <w:noProof/>
          <w:sz w:val="24"/>
          <w:szCs w:val="24"/>
          <w:lang w:eastAsia="ja-JP"/>
        </w:rPr>
      </w:pPr>
      <w:r>
        <w:rPr>
          <w:noProof/>
        </w:rPr>
        <w:t>Solution 2</w:t>
      </w:r>
      <w:r>
        <w:rPr>
          <w:noProof/>
        </w:rPr>
        <w:tab/>
      </w:r>
      <w:r>
        <w:rPr>
          <w:noProof/>
        </w:rPr>
        <w:fldChar w:fldCharType="begin"/>
      </w:r>
      <w:r>
        <w:rPr>
          <w:noProof/>
        </w:rPr>
        <w:instrText xml:space="preserve"> PAGEREF _Toc200332326 \h </w:instrText>
      </w:r>
      <w:r>
        <w:rPr>
          <w:noProof/>
        </w:rPr>
      </w:r>
      <w:r>
        <w:rPr>
          <w:noProof/>
        </w:rPr>
        <w:fldChar w:fldCharType="separate"/>
      </w:r>
      <w:r>
        <w:rPr>
          <w:noProof/>
        </w:rPr>
        <w:t>17</w:t>
      </w:r>
      <w:r>
        <w:rPr>
          <w:noProof/>
        </w:rPr>
        <w:fldChar w:fldCharType="end"/>
      </w:r>
    </w:p>
    <w:p w14:paraId="0A4B0F9B" w14:textId="77777777" w:rsidR="00E51C86" w:rsidRDefault="00E51C86">
      <w:pPr>
        <w:pStyle w:val="TM5"/>
        <w:tabs>
          <w:tab w:val="right" w:leader="dot" w:pos="9350"/>
        </w:tabs>
        <w:rPr>
          <w:noProof/>
          <w:sz w:val="24"/>
          <w:szCs w:val="24"/>
          <w:lang w:eastAsia="ja-JP"/>
        </w:rPr>
      </w:pPr>
      <w:r>
        <w:rPr>
          <w:noProof/>
        </w:rPr>
        <w:t>Solution retenue</w:t>
      </w:r>
      <w:r>
        <w:rPr>
          <w:noProof/>
        </w:rPr>
        <w:tab/>
      </w:r>
      <w:r>
        <w:rPr>
          <w:noProof/>
        </w:rPr>
        <w:fldChar w:fldCharType="begin"/>
      </w:r>
      <w:r>
        <w:rPr>
          <w:noProof/>
        </w:rPr>
        <w:instrText xml:space="preserve"> PAGEREF _Toc200332327 \h </w:instrText>
      </w:r>
      <w:r>
        <w:rPr>
          <w:noProof/>
        </w:rPr>
      </w:r>
      <w:r>
        <w:rPr>
          <w:noProof/>
        </w:rPr>
        <w:fldChar w:fldCharType="separate"/>
      </w:r>
      <w:r>
        <w:rPr>
          <w:noProof/>
        </w:rPr>
        <w:t>17</w:t>
      </w:r>
      <w:r>
        <w:rPr>
          <w:noProof/>
        </w:rPr>
        <w:fldChar w:fldCharType="end"/>
      </w:r>
    </w:p>
    <w:p w14:paraId="7CA2668D" w14:textId="77777777" w:rsidR="00E51C86" w:rsidRDefault="00E51C86">
      <w:pPr>
        <w:pStyle w:val="TM4"/>
        <w:tabs>
          <w:tab w:val="right" w:leader="dot" w:pos="9350"/>
        </w:tabs>
        <w:rPr>
          <w:noProof/>
          <w:sz w:val="24"/>
          <w:szCs w:val="24"/>
          <w:lang w:eastAsia="ja-JP"/>
        </w:rPr>
      </w:pPr>
      <w:r>
        <w:rPr>
          <w:noProof/>
        </w:rPr>
        <w:t>Problèmes rencontrés</w:t>
      </w:r>
      <w:r>
        <w:rPr>
          <w:noProof/>
        </w:rPr>
        <w:tab/>
      </w:r>
      <w:r>
        <w:rPr>
          <w:noProof/>
        </w:rPr>
        <w:fldChar w:fldCharType="begin"/>
      </w:r>
      <w:r>
        <w:rPr>
          <w:noProof/>
        </w:rPr>
        <w:instrText xml:space="preserve"> PAGEREF _Toc200332328 \h </w:instrText>
      </w:r>
      <w:r>
        <w:rPr>
          <w:noProof/>
        </w:rPr>
      </w:r>
      <w:r>
        <w:rPr>
          <w:noProof/>
        </w:rPr>
        <w:fldChar w:fldCharType="separate"/>
      </w:r>
      <w:r>
        <w:rPr>
          <w:noProof/>
        </w:rPr>
        <w:t>18</w:t>
      </w:r>
      <w:r>
        <w:rPr>
          <w:noProof/>
        </w:rPr>
        <w:fldChar w:fldCharType="end"/>
      </w:r>
    </w:p>
    <w:p w14:paraId="7D4526BB" w14:textId="77777777" w:rsidR="00E51C86" w:rsidRDefault="00E51C86">
      <w:pPr>
        <w:pStyle w:val="TM4"/>
        <w:tabs>
          <w:tab w:val="right" w:leader="dot" w:pos="9350"/>
        </w:tabs>
        <w:rPr>
          <w:noProof/>
          <w:sz w:val="24"/>
          <w:szCs w:val="24"/>
          <w:lang w:eastAsia="ja-JP"/>
        </w:rPr>
      </w:pPr>
      <w:r>
        <w:rPr>
          <w:noProof/>
        </w:rPr>
        <w:t>Les remarques du client</w:t>
      </w:r>
      <w:r>
        <w:rPr>
          <w:noProof/>
        </w:rPr>
        <w:tab/>
      </w:r>
      <w:r>
        <w:rPr>
          <w:noProof/>
        </w:rPr>
        <w:fldChar w:fldCharType="begin"/>
      </w:r>
      <w:r>
        <w:rPr>
          <w:noProof/>
        </w:rPr>
        <w:instrText xml:space="preserve"> PAGEREF _Toc200332329 \h </w:instrText>
      </w:r>
      <w:r>
        <w:rPr>
          <w:noProof/>
        </w:rPr>
      </w:r>
      <w:r>
        <w:rPr>
          <w:noProof/>
        </w:rPr>
        <w:fldChar w:fldCharType="separate"/>
      </w:r>
      <w:r>
        <w:rPr>
          <w:noProof/>
        </w:rPr>
        <w:t>18</w:t>
      </w:r>
      <w:r>
        <w:rPr>
          <w:noProof/>
        </w:rPr>
        <w:fldChar w:fldCharType="end"/>
      </w:r>
    </w:p>
    <w:p w14:paraId="60EBC958" w14:textId="77777777" w:rsidR="00E51C86" w:rsidRDefault="00E51C86">
      <w:pPr>
        <w:pStyle w:val="TM4"/>
        <w:tabs>
          <w:tab w:val="right" w:leader="dot" w:pos="9350"/>
        </w:tabs>
        <w:rPr>
          <w:noProof/>
          <w:sz w:val="24"/>
          <w:szCs w:val="24"/>
          <w:lang w:eastAsia="ja-JP"/>
        </w:rPr>
      </w:pPr>
      <w:r>
        <w:rPr>
          <w:noProof/>
        </w:rPr>
        <w:t>Evolution en parallèle au développement du Portail Des Lorrains Version 2</w:t>
      </w:r>
      <w:r>
        <w:rPr>
          <w:noProof/>
        </w:rPr>
        <w:tab/>
      </w:r>
      <w:r>
        <w:rPr>
          <w:noProof/>
        </w:rPr>
        <w:fldChar w:fldCharType="begin"/>
      </w:r>
      <w:r>
        <w:rPr>
          <w:noProof/>
        </w:rPr>
        <w:instrText xml:space="preserve"> PAGEREF _Toc200332330 \h </w:instrText>
      </w:r>
      <w:r>
        <w:rPr>
          <w:noProof/>
        </w:rPr>
      </w:r>
      <w:r>
        <w:rPr>
          <w:noProof/>
        </w:rPr>
        <w:fldChar w:fldCharType="separate"/>
      </w:r>
      <w:r>
        <w:rPr>
          <w:noProof/>
        </w:rPr>
        <w:t>19</w:t>
      </w:r>
      <w:r>
        <w:rPr>
          <w:noProof/>
        </w:rPr>
        <w:fldChar w:fldCharType="end"/>
      </w:r>
    </w:p>
    <w:p w14:paraId="50982715" w14:textId="77777777" w:rsidR="00E51C86" w:rsidRDefault="00E51C86">
      <w:pPr>
        <w:pStyle w:val="TM3"/>
        <w:tabs>
          <w:tab w:val="right" w:leader="dot" w:pos="9350"/>
        </w:tabs>
        <w:rPr>
          <w:noProof/>
          <w:sz w:val="24"/>
          <w:szCs w:val="24"/>
          <w:lang w:eastAsia="ja-JP"/>
        </w:rPr>
      </w:pPr>
      <w:r>
        <w:rPr>
          <w:noProof/>
        </w:rPr>
        <w:t>ReadSpeaker</w:t>
      </w:r>
      <w:r>
        <w:rPr>
          <w:noProof/>
        </w:rPr>
        <w:tab/>
      </w:r>
      <w:r>
        <w:rPr>
          <w:noProof/>
        </w:rPr>
        <w:fldChar w:fldCharType="begin"/>
      </w:r>
      <w:r>
        <w:rPr>
          <w:noProof/>
        </w:rPr>
        <w:instrText xml:space="preserve"> PAGEREF _Toc200332331 \h </w:instrText>
      </w:r>
      <w:r>
        <w:rPr>
          <w:noProof/>
        </w:rPr>
      </w:r>
      <w:r>
        <w:rPr>
          <w:noProof/>
        </w:rPr>
        <w:fldChar w:fldCharType="separate"/>
      </w:r>
      <w:r>
        <w:rPr>
          <w:noProof/>
        </w:rPr>
        <w:t>19</w:t>
      </w:r>
      <w:r>
        <w:rPr>
          <w:noProof/>
        </w:rPr>
        <w:fldChar w:fldCharType="end"/>
      </w:r>
    </w:p>
    <w:p w14:paraId="782042F7" w14:textId="77777777" w:rsidR="00E51C86" w:rsidRDefault="00E51C86">
      <w:pPr>
        <w:pStyle w:val="TM2"/>
        <w:tabs>
          <w:tab w:val="right" w:leader="dot" w:pos="9350"/>
        </w:tabs>
        <w:rPr>
          <w:b w:val="0"/>
          <w:noProof/>
          <w:sz w:val="24"/>
          <w:szCs w:val="24"/>
          <w:lang w:eastAsia="ja-JP"/>
        </w:rPr>
      </w:pPr>
      <w:r>
        <w:rPr>
          <w:noProof/>
        </w:rPr>
        <w:t>Version 2.0 du Portail des Lorrains</w:t>
      </w:r>
      <w:r>
        <w:rPr>
          <w:noProof/>
        </w:rPr>
        <w:tab/>
      </w:r>
      <w:r>
        <w:rPr>
          <w:noProof/>
        </w:rPr>
        <w:fldChar w:fldCharType="begin"/>
      </w:r>
      <w:r>
        <w:rPr>
          <w:noProof/>
        </w:rPr>
        <w:instrText xml:space="preserve"> PAGEREF _Toc200332332 \h </w:instrText>
      </w:r>
      <w:r>
        <w:rPr>
          <w:noProof/>
        </w:rPr>
      </w:r>
      <w:r>
        <w:rPr>
          <w:noProof/>
        </w:rPr>
        <w:fldChar w:fldCharType="separate"/>
      </w:r>
      <w:r>
        <w:rPr>
          <w:noProof/>
        </w:rPr>
        <w:t>20</w:t>
      </w:r>
      <w:r>
        <w:rPr>
          <w:noProof/>
        </w:rPr>
        <w:fldChar w:fldCharType="end"/>
      </w:r>
    </w:p>
    <w:p w14:paraId="08B604FB" w14:textId="77777777" w:rsidR="00E51C86" w:rsidRDefault="00E51C86">
      <w:pPr>
        <w:pStyle w:val="TM3"/>
        <w:tabs>
          <w:tab w:val="right" w:leader="dot" w:pos="9350"/>
        </w:tabs>
        <w:rPr>
          <w:noProof/>
          <w:sz w:val="24"/>
          <w:szCs w:val="24"/>
          <w:lang w:eastAsia="ja-JP"/>
        </w:rPr>
      </w:pPr>
      <w:r>
        <w:rPr>
          <w:noProof/>
        </w:rPr>
        <w:t>Déroulement du développement de la version 2</w:t>
      </w:r>
      <w:r>
        <w:rPr>
          <w:noProof/>
        </w:rPr>
        <w:tab/>
      </w:r>
      <w:r>
        <w:rPr>
          <w:noProof/>
        </w:rPr>
        <w:fldChar w:fldCharType="begin"/>
      </w:r>
      <w:r>
        <w:rPr>
          <w:noProof/>
        </w:rPr>
        <w:instrText xml:space="preserve"> PAGEREF _Toc200332333 \h </w:instrText>
      </w:r>
      <w:r>
        <w:rPr>
          <w:noProof/>
        </w:rPr>
      </w:r>
      <w:r>
        <w:rPr>
          <w:noProof/>
        </w:rPr>
        <w:fldChar w:fldCharType="separate"/>
      </w:r>
      <w:r>
        <w:rPr>
          <w:noProof/>
        </w:rPr>
        <w:t>20</w:t>
      </w:r>
      <w:r>
        <w:rPr>
          <w:noProof/>
        </w:rPr>
        <w:fldChar w:fldCharType="end"/>
      </w:r>
    </w:p>
    <w:p w14:paraId="49E9BF6A" w14:textId="77777777" w:rsidR="00E51C86" w:rsidRDefault="00E51C86">
      <w:pPr>
        <w:pStyle w:val="TM3"/>
        <w:tabs>
          <w:tab w:val="right" w:leader="dot" w:pos="9350"/>
        </w:tabs>
        <w:rPr>
          <w:noProof/>
          <w:sz w:val="24"/>
          <w:szCs w:val="24"/>
          <w:lang w:eastAsia="ja-JP"/>
        </w:rPr>
      </w:pPr>
      <w:r>
        <w:rPr>
          <w:noProof/>
        </w:rPr>
        <w:t>Outils utilisés</w:t>
      </w:r>
      <w:r>
        <w:rPr>
          <w:noProof/>
        </w:rPr>
        <w:tab/>
      </w:r>
      <w:r>
        <w:rPr>
          <w:noProof/>
        </w:rPr>
        <w:fldChar w:fldCharType="begin"/>
      </w:r>
      <w:r>
        <w:rPr>
          <w:noProof/>
        </w:rPr>
        <w:instrText xml:space="preserve"> PAGEREF _Toc200332334 \h </w:instrText>
      </w:r>
      <w:r>
        <w:rPr>
          <w:noProof/>
        </w:rPr>
      </w:r>
      <w:r>
        <w:rPr>
          <w:noProof/>
        </w:rPr>
        <w:fldChar w:fldCharType="separate"/>
      </w:r>
      <w:r>
        <w:rPr>
          <w:noProof/>
        </w:rPr>
        <w:t>21</w:t>
      </w:r>
      <w:r>
        <w:rPr>
          <w:noProof/>
        </w:rPr>
        <w:fldChar w:fldCharType="end"/>
      </w:r>
    </w:p>
    <w:p w14:paraId="2761221F" w14:textId="77777777" w:rsidR="00E51C86" w:rsidRDefault="00E51C86">
      <w:pPr>
        <w:pStyle w:val="TM3"/>
        <w:tabs>
          <w:tab w:val="right" w:leader="dot" w:pos="9350"/>
        </w:tabs>
        <w:rPr>
          <w:noProof/>
          <w:sz w:val="24"/>
          <w:szCs w:val="24"/>
          <w:lang w:eastAsia="ja-JP"/>
        </w:rPr>
      </w:pPr>
      <w:r>
        <w:rPr>
          <w:noProof/>
        </w:rPr>
        <w:t>Problématique du découpage de certains éléments</w:t>
      </w:r>
      <w:r>
        <w:rPr>
          <w:noProof/>
        </w:rPr>
        <w:tab/>
      </w:r>
      <w:r>
        <w:rPr>
          <w:noProof/>
        </w:rPr>
        <w:fldChar w:fldCharType="begin"/>
      </w:r>
      <w:r>
        <w:rPr>
          <w:noProof/>
        </w:rPr>
        <w:instrText xml:space="preserve"> PAGEREF _Toc200332335 \h </w:instrText>
      </w:r>
      <w:r>
        <w:rPr>
          <w:noProof/>
        </w:rPr>
      </w:r>
      <w:r>
        <w:rPr>
          <w:noProof/>
        </w:rPr>
        <w:fldChar w:fldCharType="separate"/>
      </w:r>
      <w:r>
        <w:rPr>
          <w:noProof/>
        </w:rPr>
        <w:t>21</w:t>
      </w:r>
      <w:r>
        <w:rPr>
          <w:noProof/>
        </w:rPr>
        <w:fldChar w:fldCharType="end"/>
      </w:r>
    </w:p>
    <w:p w14:paraId="5466C638" w14:textId="77777777" w:rsidR="00E51C86" w:rsidRDefault="00E51C86">
      <w:pPr>
        <w:pStyle w:val="TM3"/>
        <w:tabs>
          <w:tab w:val="right" w:leader="dot" w:pos="9350"/>
        </w:tabs>
        <w:rPr>
          <w:noProof/>
          <w:sz w:val="24"/>
          <w:szCs w:val="24"/>
          <w:lang w:eastAsia="ja-JP"/>
        </w:rPr>
      </w:pPr>
      <w:r>
        <w:rPr>
          <w:noProof/>
        </w:rPr>
        <w:t>En-tête du site</w:t>
      </w:r>
      <w:r>
        <w:rPr>
          <w:noProof/>
        </w:rPr>
        <w:tab/>
      </w:r>
      <w:r>
        <w:rPr>
          <w:noProof/>
        </w:rPr>
        <w:fldChar w:fldCharType="begin"/>
      </w:r>
      <w:r>
        <w:rPr>
          <w:noProof/>
        </w:rPr>
        <w:instrText xml:space="preserve"> PAGEREF _Toc200332336 \h </w:instrText>
      </w:r>
      <w:r>
        <w:rPr>
          <w:noProof/>
        </w:rPr>
      </w:r>
      <w:r>
        <w:rPr>
          <w:noProof/>
        </w:rPr>
        <w:fldChar w:fldCharType="separate"/>
      </w:r>
      <w:r>
        <w:rPr>
          <w:noProof/>
        </w:rPr>
        <w:t>22</w:t>
      </w:r>
      <w:r>
        <w:rPr>
          <w:noProof/>
        </w:rPr>
        <w:fldChar w:fldCharType="end"/>
      </w:r>
    </w:p>
    <w:p w14:paraId="05CF2CB6" w14:textId="77777777" w:rsidR="00E51C86" w:rsidRDefault="00E51C86">
      <w:pPr>
        <w:pStyle w:val="TM4"/>
        <w:tabs>
          <w:tab w:val="right" w:leader="dot" w:pos="9350"/>
        </w:tabs>
        <w:rPr>
          <w:noProof/>
          <w:sz w:val="24"/>
          <w:szCs w:val="24"/>
          <w:lang w:eastAsia="ja-JP"/>
        </w:rPr>
      </w:pPr>
      <w:r>
        <w:rPr>
          <w:noProof/>
        </w:rPr>
        <w:t>Logo</w:t>
      </w:r>
      <w:r>
        <w:rPr>
          <w:noProof/>
        </w:rPr>
        <w:tab/>
      </w:r>
      <w:r>
        <w:rPr>
          <w:noProof/>
        </w:rPr>
        <w:fldChar w:fldCharType="begin"/>
      </w:r>
      <w:r>
        <w:rPr>
          <w:noProof/>
        </w:rPr>
        <w:instrText xml:space="preserve"> PAGEREF _Toc200332337 \h </w:instrText>
      </w:r>
      <w:r>
        <w:rPr>
          <w:noProof/>
        </w:rPr>
      </w:r>
      <w:r>
        <w:rPr>
          <w:noProof/>
        </w:rPr>
        <w:fldChar w:fldCharType="separate"/>
      </w:r>
      <w:r>
        <w:rPr>
          <w:noProof/>
        </w:rPr>
        <w:t>22</w:t>
      </w:r>
      <w:r>
        <w:rPr>
          <w:noProof/>
        </w:rPr>
        <w:fldChar w:fldCharType="end"/>
      </w:r>
    </w:p>
    <w:p w14:paraId="77F2F7D6" w14:textId="77777777" w:rsidR="00E51C86" w:rsidRDefault="00E51C86">
      <w:pPr>
        <w:pStyle w:val="TM4"/>
        <w:tabs>
          <w:tab w:val="right" w:leader="dot" w:pos="9350"/>
        </w:tabs>
        <w:rPr>
          <w:noProof/>
          <w:sz w:val="24"/>
          <w:szCs w:val="24"/>
          <w:lang w:eastAsia="ja-JP"/>
        </w:rPr>
      </w:pPr>
      <w:r>
        <w:rPr>
          <w:noProof/>
        </w:rPr>
        <w:t>Accroche</w:t>
      </w:r>
      <w:r>
        <w:rPr>
          <w:noProof/>
        </w:rPr>
        <w:tab/>
      </w:r>
      <w:r>
        <w:rPr>
          <w:noProof/>
        </w:rPr>
        <w:fldChar w:fldCharType="begin"/>
      </w:r>
      <w:r>
        <w:rPr>
          <w:noProof/>
        </w:rPr>
        <w:instrText xml:space="preserve"> PAGEREF _Toc200332338 \h </w:instrText>
      </w:r>
      <w:r>
        <w:rPr>
          <w:noProof/>
        </w:rPr>
      </w:r>
      <w:r>
        <w:rPr>
          <w:noProof/>
        </w:rPr>
        <w:fldChar w:fldCharType="separate"/>
      </w:r>
      <w:r>
        <w:rPr>
          <w:noProof/>
        </w:rPr>
        <w:t>22</w:t>
      </w:r>
      <w:r>
        <w:rPr>
          <w:noProof/>
        </w:rPr>
        <w:fldChar w:fldCharType="end"/>
      </w:r>
    </w:p>
    <w:p w14:paraId="3F1AD603" w14:textId="77777777" w:rsidR="00E51C86" w:rsidRDefault="00E51C86">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_Toc200332339 \h </w:instrText>
      </w:r>
      <w:r>
        <w:rPr>
          <w:noProof/>
        </w:rPr>
      </w:r>
      <w:r>
        <w:rPr>
          <w:noProof/>
        </w:rPr>
        <w:fldChar w:fldCharType="separate"/>
      </w:r>
      <w:r>
        <w:rPr>
          <w:noProof/>
        </w:rPr>
        <w:t>22</w:t>
      </w:r>
      <w:r>
        <w:rPr>
          <w:noProof/>
        </w:rPr>
        <w:fldChar w:fldCharType="end"/>
      </w:r>
    </w:p>
    <w:p w14:paraId="039101F1" w14:textId="77777777" w:rsidR="00E51C86" w:rsidRDefault="00E51C86">
      <w:pPr>
        <w:pStyle w:val="TM5"/>
        <w:tabs>
          <w:tab w:val="right" w:leader="dot" w:pos="9350"/>
        </w:tabs>
        <w:rPr>
          <w:noProof/>
          <w:sz w:val="24"/>
          <w:szCs w:val="24"/>
          <w:lang w:eastAsia="ja-JP"/>
        </w:rPr>
      </w:pPr>
      <w:r>
        <w:rPr>
          <w:noProof/>
        </w:rPr>
        <w:t>Le framework ContentFlow</w:t>
      </w:r>
      <w:r>
        <w:rPr>
          <w:noProof/>
        </w:rPr>
        <w:tab/>
      </w:r>
      <w:r>
        <w:rPr>
          <w:noProof/>
        </w:rPr>
        <w:fldChar w:fldCharType="begin"/>
      </w:r>
      <w:r>
        <w:rPr>
          <w:noProof/>
        </w:rPr>
        <w:instrText xml:space="preserve"> PAGEREF _Toc200332340 \h </w:instrText>
      </w:r>
      <w:r>
        <w:rPr>
          <w:noProof/>
        </w:rPr>
      </w:r>
      <w:r>
        <w:rPr>
          <w:noProof/>
        </w:rPr>
        <w:fldChar w:fldCharType="separate"/>
      </w:r>
      <w:r>
        <w:rPr>
          <w:noProof/>
        </w:rPr>
        <w:t>22</w:t>
      </w:r>
      <w:r>
        <w:rPr>
          <w:noProof/>
        </w:rPr>
        <w:fldChar w:fldCharType="end"/>
      </w:r>
    </w:p>
    <w:p w14:paraId="6D042DA6" w14:textId="77777777" w:rsidR="00E51C86" w:rsidRDefault="00E51C86">
      <w:pPr>
        <w:pStyle w:val="TM5"/>
        <w:tabs>
          <w:tab w:val="right" w:leader="dot" w:pos="9350"/>
        </w:tabs>
        <w:rPr>
          <w:noProof/>
          <w:sz w:val="24"/>
          <w:szCs w:val="24"/>
          <w:lang w:eastAsia="ja-JP"/>
        </w:rPr>
      </w:pPr>
      <w:r>
        <w:rPr>
          <w:noProof/>
        </w:rPr>
        <w:lastRenderedPageBreak/>
        <w:t>« Partenariat » avec le slider de la barre permanente</w:t>
      </w:r>
      <w:r>
        <w:rPr>
          <w:noProof/>
        </w:rPr>
        <w:tab/>
      </w:r>
      <w:r>
        <w:rPr>
          <w:noProof/>
        </w:rPr>
        <w:fldChar w:fldCharType="begin"/>
      </w:r>
      <w:r>
        <w:rPr>
          <w:noProof/>
        </w:rPr>
        <w:instrText xml:space="preserve"> PAGEREF _Toc200332341 \h </w:instrText>
      </w:r>
      <w:r>
        <w:rPr>
          <w:noProof/>
        </w:rPr>
      </w:r>
      <w:r>
        <w:rPr>
          <w:noProof/>
        </w:rPr>
        <w:fldChar w:fldCharType="separate"/>
      </w:r>
      <w:r>
        <w:rPr>
          <w:noProof/>
        </w:rPr>
        <w:t>23</w:t>
      </w:r>
      <w:r>
        <w:rPr>
          <w:noProof/>
        </w:rPr>
        <w:fldChar w:fldCharType="end"/>
      </w:r>
    </w:p>
    <w:p w14:paraId="545834DC" w14:textId="77777777" w:rsidR="00E51C86" w:rsidRDefault="00E51C86">
      <w:pPr>
        <w:pStyle w:val="TM5"/>
        <w:tabs>
          <w:tab w:val="right" w:leader="dot" w:pos="9350"/>
        </w:tabs>
        <w:rPr>
          <w:noProof/>
          <w:sz w:val="24"/>
          <w:szCs w:val="24"/>
          <w:lang w:eastAsia="ja-JP"/>
        </w:rPr>
      </w:pPr>
      <w:r>
        <w:rPr>
          <w:noProof/>
        </w:rPr>
        <w:t>Respect du RGAA</w:t>
      </w:r>
      <w:r>
        <w:rPr>
          <w:noProof/>
        </w:rPr>
        <w:tab/>
      </w:r>
      <w:r>
        <w:rPr>
          <w:noProof/>
        </w:rPr>
        <w:fldChar w:fldCharType="begin"/>
      </w:r>
      <w:r>
        <w:rPr>
          <w:noProof/>
        </w:rPr>
        <w:instrText xml:space="preserve"> PAGEREF _Toc200332342 \h </w:instrText>
      </w:r>
      <w:r>
        <w:rPr>
          <w:noProof/>
        </w:rPr>
      </w:r>
      <w:r>
        <w:rPr>
          <w:noProof/>
        </w:rPr>
        <w:fldChar w:fldCharType="separate"/>
      </w:r>
      <w:r>
        <w:rPr>
          <w:noProof/>
        </w:rPr>
        <w:t>23</w:t>
      </w:r>
      <w:r>
        <w:rPr>
          <w:noProof/>
        </w:rPr>
        <w:fldChar w:fldCharType="end"/>
      </w:r>
    </w:p>
    <w:p w14:paraId="56F0C9FE" w14:textId="77777777" w:rsidR="00E51C86" w:rsidRDefault="00E51C86">
      <w:pPr>
        <w:pStyle w:val="TM3"/>
        <w:tabs>
          <w:tab w:val="right" w:leader="dot" w:pos="9350"/>
        </w:tabs>
        <w:rPr>
          <w:noProof/>
          <w:sz w:val="24"/>
          <w:szCs w:val="24"/>
          <w:lang w:eastAsia="ja-JP"/>
        </w:rPr>
      </w:pPr>
      <w:r>
        <w:rPr>
          <w:noProof/>
        </w:rPr>
        <w:t>Barre permanente</w:t>
      </w:r>
      <w:r>
        <w:rPr>
          <w:noProof/>
        </w:rPr>
        <w:tab/>
      </w:r>
      <w:r>
        <w:rPr>
          <w:noProof/>
        </w:rPr>
        <w:fldChar w:fldCharType="begin"/>
      </w:r>
      <w:r>
        <w:rPr>
          <w:noProof/>
        </w:rPr>
        <w:instrText xml:space="preserve"> PAGEREF _Toc200332343 \h </w:instrText>
      </w:r>
      <w:r>
        <w:rPr>
          <w:noProof/>
        </w:rPr>
      </w:r>
      <w:r>
        <w:rPr>
          <w:noProof/>
        </w:rPr>
        <w:fldChar w:fldCharType="separate"/>
      </w:r>
      <w:r>
        <w:rPr>
          <w:noProof/>
        </w:rPr>
        <w:t>23</w:t>
      </w:r>
      <w:r>
        <w:rPr>
          <w:noProof/>
        </w:rPr>
        <w:fldChar w:fldCharType="end"/>
      </w:r>
    </w:p>
    <w:p w14:paraId="6E81E897" w14:textId="77777777" w:rsidR="00E51C86" w:rsidRDefault="00E51C86">
      <w:pPr>
        <w:pStyle w:val="TM4"/>
        <w:tabs>
          <w:tab w:val="right" w:leader="dot" w:pos="9350"/>
        </w:tabs>
        <w:rPr>
          <w:noProof/>
          <w:sz w:val="24"/>
          <w:szCs w:val="24"/>
          <w:lang w:eastAsia="ja-JP"/>
        </w:rPr>
      </w:pPr>
      <w:r>
        <w:rPr>
          <w:noProof/>
        </w:rPr>
        <w:t>Problématique du respect du RGAA</w:t>
      </w:r>
      <w:r>
        <w:rPr>
          <w:noProof/>
        </w:rPr>
        <w:tab/>
      </w:r>
      <w:r>
        <w:rPr>
          <w:noProof/>
        </w:rPr>
        <w:fldChar w:fldCharType="begin"/>
      </w:r>
      <w:r>
        <w:rPr>
          <w:noProof/>
        </w:rPr>
        <w:instrText xml:space="preserve"> PAGEREF _Toc200332344 \h </w:instrText>
      </w:r>
      <w:r>
        <w:rPr>
          <w:noProof/>
        </w:rPr>
      </w:r>
      <w:r>
        <w:rPr>
          <w:noProof/>
        </w:rPr>
        <w:fldChar w:fldCharType="separate"/>
      </w:r>
      <w:r>
        <w:rPr>
          <w:noProof/>
        </w:rPr>
        <w:t>23</w:t>
      </w:r>
      <w:r>
        <w:rPr>
          <w:noProof/>
        </w:rPr>
        <w:fldChar w:fldCharType="end"/>
      </w:r>
    </w:p>
    <w:p w14:paraId="08C4E876" w14:textId="77777777" w:rsidR="00E51C86" w:rsidRDefault="00E51C86">
      <w:pPr>
        <w:pStyle w:val="TM5"/>
        <w:tabs>
          <w:tab w:val="right" w:leader="dot" w:pos="9350"/>
        </w:tabs>
        <w:rPr>
          <w:noProof/>
          <w:sz w:val="24"/>
          <w:szCs w:val="24"/>
          <w:lang w:eastAsia="ja-JP"/>
        </w:rPr>
      </w:pPr>
      <w:r>
        <w:rPr>
          <w:noProof/>
        </w:rPr>
        <w:t>Par rapport au JavaScript</w:t>
      </w:r>
      <w:r>
        <w:rPr>
          <w:noProof/>
        </w:rPr>
        <w:tab/>
      </w:r>
      <w:r>
        <w:rPr>
          <w:noProof/>
        </w:rPr>
        <w:fldChar w:fldCharType="begin"/>
      </w:r>
      <w:r>
        <w:rPr>
          <w:noProof/>
        </w:rPr>
        <w:instrText xml:space="preserve"> PAGEREF _Toc200332345 \h </w:instrText>
      </w:r>
      <w:r>
        <w:rPr>
          <w:noProof/>
        </w:rPr>
      </w:r>
      <w:r>
        <w:rPr>
          <w:noProof/>
        </w:rPr>
        <w:fldChar w:fldCharType="separate"/>
      </w:r>
      <w:r>
        <w:rPr>
          <w:noProof/>
        </w:rPr>
        <w:t>23</w:t>
      </w:r>
      <w:r>
        <w:rPr>
          <w:noProof/>
        </w:rPr>
        <w:fldChar w:fldCharType="end"/>
      </w:r>
    </w:p>
    <w:p w14:paraId="0516B73C" w14:textId="77777777" w:rsidR="00E51C86" w:rsidRDefault="00E51C86">
      <w:pPr>
        <w:pStyle w:val="TM6"/>
        <w:tabs>
          <w:tab w:val="right" w:leader="dot" w:pos="9350"/>
        </w:tabs>
        <w:rPr>
          <w:noProof/>
          <w:sz w:val="24"/>
          <w:szCs w:val="24"/>
          <w:lang w:eastAsia="ja-JP"/>
        </w:rPr>
      </w:pPr>
      <w:r>
        <w:rPr>
          <w:noProof/>
        </w:rPr>
        <w:t>« Développement parallèle »</w:t>
      </w:r>
      <w:r>
        <w:rPr>
          <w:noProof/>
        </w:rPr>
        <w:tab/>
      </w:r>
      <w:r>
        <w:rPr>
          <w:noProof/>
        </w:rPr>
        <w:fldChar w:fldCharType="begin"/>
      </w:r>
      <w:r>
        <w:rPr>
          <w:noProof/>
        </w:rPr>
        <w:instrText xml:space="preserve"> PAGEREF _Toc200332346 \h </w:instrText>
      </w:r>
      <w:r>
        <w:rPr>
          <w:noProof/>
        </w:rPr>
      </w:r>
      <w:r>
        <w:rPr>
          <w:noProof/>
        </w:rPr>
        <w:fldChar w:fldCharType="separate"/>
      </w:r>
      <w:r>
        <w:rPr>
          <w:noProof/>
        </w:rPr>
        <w:t>23</w:t>
      </w:r>
      <w:r>
        <w:rPr>
          <w:noProof/>
        </w:rPr>
        <w:fldChar w:fldCharType="end"/>
      </w:r>
    </w:p>
    <w:p w14:paraId="53802D65" w14:textId="77777777" w:rsidR="00E51C86" w:rsidRDefault="00E51C86">
      <w:pPr>
        <w:pStyle w:val="TM6"/>
        <w:tabs>
          <w:tab w:val="right" w:leader="dot" w:pos="9350"/>
        </w:tabs>
        <w:rPr>
          <w:noProof/>
          <w:sz w:val="24"/>
          <w:szCs w:val="24"/>
          <w:lang w:eastAsia="ja-JP"/>
        </w:rPr>
      </w:pPr>
      <w:r>
        <w:rPr>
          <w:noProof/>
        </w:rPr>
        <w:t>« Développement procédural »</w:t>
      </w:r>
      <w:r>
        <w:rPr>
          <w:noProof/>
        </w:rPr>
        <w:tab/>
      </w:r>
      <w:r>
        <w:rPr>
          <w:noProof/>
        </w:rPr>
        <w:fldChar w:fldCharType="begin"/>
      </w:r>
      <w:r>
        <w:rPr>
          <w:noProof/>
        </w:rPr>
        <w:instrText xml:space="preserve"> PAGEREF _Toc200332347 \h </w:instrText>
      </w:r>
      <w:r>
        <w:rPr>
          <w:noProof/>
        </w:rPr>
      </w:r>
      <w:r>
        <w:rPr>
          <w:noProof/>
        </w:rPr>
        <w:fldChar w:fldCharType="separate"/>
      </w:r>
      <w:r>
        <w:rPr>
          <w:noProof/>
        </w:rPr>
        <w:t>24</w:t>
      </w:r>
      <w:r>
        <w:rPr>
          <w:noProof/>
        </w:rPr>
        <w:fldChar w:fldCharType="end"/>
      </w:r>
    </w:p>
    <w:p w14:paraId="775A6929" w14:textId="77777777" w:rsidR="00E51C86" w:rsidRDefault="00E51C86">
      <w:pPr>
        <w:pStyle w:val="TM5"/>
        <w:tabs>
          <w:tab w:val="right" w:leader="dot" w:pos="9350"/>
        </w:tabs>
        <w:rPr>
          <w:noProof/>
          <w:sz w:val="24"/>
          <w:szCs w:val="24"/>
          <w:lang w:eastAsia="ja-JP"/>
        </w:rPr>
      </w:pPr>
      <w:r>
        <w:rPr>
          <w:noProof/>
        </w:rPr>
        <w:t>Par rapport au cahier des charges</w:t>
      </w:r>
      <w:r>
        <w:rPr>
          <w:noProof/>
        </w:rPr>
        <w:tab/>
      </w:r>
      <w:r>
        <w:rPr>
          <w:noProof/>
        </w:rPr>
        <w:fldChar w:fldCharType="begin"/>
      </w:r>
      <w:r>
        <w:rPr>
          <w:noProof/>
        </w:rPr>
        <w:instrText xml:space="preserve"> PAGEREF _Toc200332348 \h </w:instrText>
      </w:r>
      <w:r>
        <w:rPr>
          <w:noProof/>
        </w:rPr>
      </w:r>
      <w:r>
        <w:rPr>
          <w:noProof/>
        </w:rPr>
        <w:fldChar w:fldCharType="separate"/>
      </w:r>
      <w:r>
        <w:rPr>
          <w:noProof/>
        </w:rPr>
        <w:t>24</w:t>
      </w:r>
      <w:r>
        <w:rPr>
          <w:noProof/>
        </w:rPr>
        <w:fldChar w:fldCharType="end"/>
      </w:r>
    </w:p>
    <w:p w14:paraId="62813231" w14:textId="77777777" w:rsidR="00E51C86" w:rsidRDefault="00E51C86">
      <w:pPr>
        <w:pStyle w:val="TM4"/>
        <w:tabs>
          <w:tab w:val="right" w:leader="dot" w:pos="9350"/>
        </w:tabs>
        <w:rPr>
          <w:noProof/>
          <w:sz w:val="24"/>
          <w:szCs w:val="24"/>
          <w:lang w:eastAsia="ja-JP"/>
        </w:rPr>
      </w:pPr>
      <w:r>
        <w:rPr>
          <w:noProof/>
        </w:rPr>
        <w:t>Généralité sur l’« entrée par cible » et l’« espace privé »</w:t>
      </w:r>
      <w:r>
        <w:rPr>
          <w:noProof/>
        </w:rPr>
        <w:tab/>
      </w:r>
      <w:r>
        <w:rPr>
          <w:noProof/>
        </w:rPr>
        <w:fldChar w:fldCharType="begin"/>
      </w:r>
      <w:r>
        <w:rPr>
          <w:noProof/>
        </w:rPr>
        <w:instrText xml:space="preserve"> PAGEREF _Toc200332349 \h </w:instrText>
      </w:r>
      <w:r>
        <w:rPr>
          <w:noProof/>
        </w:rPr>
      </w:r>
      <w:r>
        <w:rPr>
          <w:noProof/>
        </w:rPr>
        <w:fldChar w:fldCharType="separate"/>
      </w:r>
      <w:r>
        <w:rPr>
          <w:noProof/>
        </w:rPr>
        <w:t>25</w:t>
      </w:r>
      <w:r>
        <w:rPr>
          <w:noProof/>
        </w:rPr>
        <w:fldChar w:fldCharType="end"/>
      </w:r>
    </w:p>
    <w:p w14:paraId="116F7C03" w14:textId="77777777" w:rsidR="00E51C86" w:rsidRDefault="00E51C86">
      <w:pPr>
        <w:pStyle w:val="TM4"/>
        <w:tabs>
          <w:tab w:val="right" w:leader="dot" w:pos="9350"/>
        </w:tabs>
        <w:rPr>
          <w:noProof/>
          <w:sz w:val="24"/>
          <w:szCs w:val="24"/>
          <w:lang w:eastAsia="ja-JP"/>
        </w:rPr>
      </w:pPr>
      <w:r>
        <w:rPr>
          <w:noProof/>
        </w:rPr>
        <w:t>Entrée par cible</w:t>
      </w:r>
      <w:r>
        <w:rPr>
          <w:noProof/>
        </w:rPr>
        <w:tab/>
      </w:r>
      <w:r>
        <w:rPr>
          <w:noProof/>
        </w:rPr>
        <w:fldChar w:fldCharType="begin"/>
      </w:r>
      <w:r>
        <w:rPr>
          <w:noProof/>
        </w:rPr>
        <w:instrText xml:space="preserve"> PAGEREF _Toc200332350 \h </w:instrText>
      </w:r>
      <w:r>
        <w:rPr>
          <w:noProof/>
        </w:rPr>
      </w:r>
      <w:r>
        <w:rPr>
          <w:noProof/>
        </w:rPr>
        <w:fldChar w:fldCharType="separate"/>
      </w:r>
      <w:r>
        <w:rPr>
          <w:noProof/>
        </w:rPr>
        <w:t>25</w:t>
      </w:r>
      <w:r>
        <w:rPr>
          <w:noProof/>
        </w:rPr>
        <w:fldChar w:fldCharType="end"/>
      </w:r>
    </w:p>
    <w:p w14:paraId="7CF53C61" w14:textId="77777777" w:rsidR="00E51C86" w:rsidRDefault="00E51C86">
      <w:pPr>
        <w:pStyle w:val="TM4"/>
        <w:tabs>
          <w:tab w:val="right" w:leader="dot" w:pos="9350"/>
        </w:tabs>
        <w:rPr>
          <w:noProof/>
          <w:sz w:val="24"/>
          <w:szCs w:val="24"/>
          <w:lang w:eastAsia="ja-JP"/>
        </w:rPr>
      </w:pPr>
      <w:r>
        <w:rPr>
          <w:noProof/>
        </w:rPr>
        <w:t>Espace privé</w:t>
      </w:r>
      <w:r>
        <w:rPr>
          <w:noProof/>
        </w:rPr>
        <w:tab/>
      </w:r>
      <w:r>
        <w:rPr>
          <w:noProof/>
        </w:rPr>
        <w:fldChar w:fldCharType="begin"/>
      </w:r>
      <w:r>
        <w:rPr>
          <w:noProof/>
        </w:rPr>
        <w:instrText xml:space="preserve"> PAGEREF _Toc200332351 \h </w:instrText>
      </w:r>
      <w:r>
        <w:rPr>
          <w:noProof/>
        </w:rPr>
      </w:r>
      <w:r>
        <w:rPr>
          <w:noProof/>
        </w:rPr>
        <w:fldChar w:fldCharType="separate"/>
      </w:r>
      <w:r>
        <w:rPr>
          <w:noProof/>
        </w:rPr>
        <w:t>25</w:t>
      </w:r>
      <w:r>
        <w:rPr>
          <w:noProof/>
        </w:rPr>
        <w:fldChar w:fldCharType="end"/>
      </w:r>
    </w:p>
    <w:p w14:paraId="671A4567" w14:textId="77777777" w:rsidR="00E51C86" w:rsidRDefault="00E51C86">
      <w:pPr>
        <w:pStyle w:val="TM4"/>
        <w:tabs>
          <w:tab w:val="right" w:leader="dot" w:pos="9350"/>
        </w:tabs>
        <w:rPr>
          <w:noProof/>
          <w:sz w:val="24"/>
          <w:szCs w:val="24"/>
          <w:lang w:eastAsia="ja-JP"/>
        </w:rPr>
      </w:pPr>
      <w:r>
        <w:rPr>
          <w:noProof/>
        </w:rPr>
        <w:t>Slider partenaire</w:t>
      </w:r>
      <w:r>
        <w:rPr>
          <w:noProof/>
        </w:rPr>
        <w:tab/>
      </w:r>
      <w:r>
        <w:rPr>
          <w:noProof/>
        </w:rPr>
        <w:fldChar w:fldCharType="begin"/>
      </w:r>
      <w:r>
        <w:rPr>
          <w:noProof/>
        </w:rPr>
        <w:instrText xml:space="preserve"> PAGEREF _Toc200332352 \h </w:instrText>
      </w:r>
      <w:r>
        <w:rPr>
          <w:noProof/>
        </w:rPr>
      </w:r>
      <w:r>
        <w:rPr>
          <w:noProof/>
        </w:rPr>
        <w:fldChar w:fldCharType="separate"/>
      </w:r>
      <w:r>
        <w:rPr>
          <w:noProof/>
        </w:rPr>
        <w:t>26</w:t>
      </w:r>
      <w:r>
        <w:rPr>
          <w:noProof/>
        </w:rPr>
        <w:fldChar w:fldCharType="end"/>
      </w:r>
    </w:p>
    <w:p w14:paraId="75E57D78" w14:textId="77777777" w:rsidR="00E51C86" w:rsidRDefault="00E51C86">
      <w:pPr>
        <w:pStyle w:val="TM5"/>
        <w:tabs>
          <w:tab w:val="right" w:leader="dot" w:pos="9350"/>
        </w:tabs>
        <w:rPr>
          <w:noProof/>
          <w:sz w:val="24"/>
          <w:szCs w:val="24"/>
          <w:lang w:eastAsia="ja-JP"/>
        </w:rPr>
      </w:pPr>
      <w:r>
        <w:rPr>
          <w:noProof/>
        </w:rPr>
        <w:t>Comportement</w:t>
      </w:r>
      <w:r>
        <w:rPr>
          <w:noProof/>
        </w:rPr>
        <w:tab/>
      </w:r>
      <w:r>
        <w:rPr>
          <w:noProof/>
        </w:rPr>
        <w:fldChar w:fldCharType="begin"/>
      </w:r>
      <w:r>
        <w:rPr>
          <w:noProof/>
        </w:rPr>
        <w:instrText xml:space="preserve"> PAGEREF _Toc200332353 \h </w:instrText>
      </w:r>
      <w:r>
        <w:rPr>
          <w:noProof/>
        </w:rPr>
      </w:r>
      <w:r>
        <w:rPr>
          <w:noProof/>
        </w:rPr>
        <w:fldChar w:fldCharType="separate"/>
      </w:r>
      <w:r>
        <w:rPr>
          <w:noProof/>
        </w:rPr>
        <w:t>26</w:t>
      </w:r>
      <w:r>
        <w:rPr>
          <w:noProof/>
        </w:rPr>
        <w:fldChar w:fldCharType="end"/>
      </w:r>
    </w:p>
    <w:p w14:paraId="000B6ADF" w14:textId="77777777" w:rsidR="00E51C86" w:rsidRDefault="00E51C86">
      <w:pPr>
        <w:pStyle w:val="TM6"/>
        <w:tabs>
          <w:tab w:val="right" w:leader="dot" w:pos="9350"/>
        </w:tabs>
        <w:rPr>
          <w:noProof/>
          <w:sz w:val="24"/>
          <w:szCs w:val="24"/>
          <w:lang w:eastAsia="ja-JP"/>
        </w:rPr>
      </w:pPr>
      <w:r>
        <w:rPr>
          <w:noProof/>
        </w:rPr>
        <w:t>Ce que nous avons compris de la maquette</w:t>
      </w:r>
      <w:r>
        <w:rPr>
          <w:noProof/>
        </w:rPr>
        <w:tab/>
      </w:r>
      <w:r>
        <w:rPr>
          <w:noProof/>
        </w:rPr>
        <w:fldChar w:fldCharType="begin"/>
      </w:r>
      <w:r>
        <w:rPr>
          <w:noProof/>
        </w:rPr>
        <w:instrText xml:space="preserve"> PAGEREF _Toc200332354 \h </w:instrText>
      </w:r>
      <w:r>
        <w:rPr>
          <w:noProof/>
        </w:rPr>
      </w:r>
      <w:r>
        <w:rPr>
          <w:noProof/>
        </w:rPr>
        <w:fldChar w:fldCharType="separate"/>
      </w:r>
      <w:r>
        <w:rPr>
          <w:noProof/>
        </w:rPr>
        <w:t>26</w:t>
      </w:r>
      <w:r>
        <w:rPr>
          <w:noProof/>
        </w:rPr>
        <w:fldChar w:fldCharType="end"/>
      </w:r>
    </w:p>
    <w:p w14:paraId="510F8D4E" w14:textId="77777777" w:rsidR="00E51C86" w:rsidRDefault="00E51C86">
      <w:pPr>
        <w:pStyle w:val="TM6"/>
        <w:tabs>
          <w:tab w:val="right" w:leader="dot" w:pos="9350"/>
        </w:tabs>
        <w:rPr>
          <w:noProof/>
          <w:sz w:val="24"/>
          <w:szCs w:val="24"/>
          <w:lang w:eastAsia="ja-JP"/>
        </w:rPr>
      </w:pPr>
      <w:r>
        <w:rPr>
          <w:noProof/>
        </w:rPr>
        <w:t>Ce qui est voulu</w:t>
      </w:r>
      <w:r>
        <w:rPr>
          <w:noProof/>
        </w:rPr>
        <w:tab/>
      </w:r>
      <w:r>
        <w:rPr>
          <w:noProof/>
        </w:rPr>
        <w:fldChar w:fldCharType="begin"/>
      </w:r>
      <w:r>
        <w:rPr>
          <w:noProof/>
        </w:rPr>
        <w:instrText xml:space="preserve"> PAGEREF _Toc200332355 \h </w:instrText>
      </w:r>
      <w:r>
        <w:rPr>
          <w:noProof/>
        </w:rPr>
      </w:r>
      <w:r>
        <w:rPr>
          <w:noProof/>
        </w:rPr>
        <w:fldChar w:fldCharType="separate"/>
      </w:r>
      <w:r>
        <w:rPr>
          <w:noProof/>
        </w:rPr>
        <w:t>26</w:t>
      </w:r>
      <w:r>
        <w:rPr>
          <w:noProof/>
        </w:rPr>
        <w:fldChar w:fldCharType="end"/>
      </w:r>
    </w:p>
    <w:p w14:paraId="5CACCE30" w14:textId="77777777" w:rsidR="00E51C86" w:rsidRDefault="00E51C86">
      <w:pPr>
        <w:pStyle w:val="TM5"/>
        <w:tabs>
          <w:tab w:val="right" w:leader="dot" w:pos="9350"/>
        </w:tabs>
        <w:rPr>
          <w:noProof/>
          <w:sz w:val="24"/>
          <w:szCs w:val="24"/>
          <w:lang w:eastAsia="ja-JP"/>
        </w:rPr>
      </w:pPr>
      <w:r>
        <w:rPr>
          <w:noProof/>
        </w:rPr>
        <w:t>Eviter les redondances d’informations entre les deux slider</w:t>
      </w:r>
      <w:r>
        <w:rPr>
          <w:noProof/>
        </w:rPr>
        <w:tab/>
      </w:r>
      <w:r>
        <w:rPr>
          <w:noProof/>
        </w:rPr>
        <w:fldChar w:fldCharType="begin"/>
      </w:r>
      <w:r>
        <w:rPr>
          <w:noProof/>
        </w:rPr>
        <w:instrText xml:space="preserve"> PAGEREF _Toc200332356 \h </w:instrText>
      </w:r>
      <w:r>
        <w:rPr>
          <w:noProof/>
        </w:rPr>
      </w:r>
      <w:r>
        <w:rPr>
          <w:noProof/>
        </w:rPr>
        <w:fldChar w:fldCharType="separate"/>
      </w:r>
      <w:r>
        <w:rPr>
          <w:noProof/>
        </w:rPr>
        <w:t>26</w:t>
      </w:r>
      <w:r>
        <w:rPr>
          <w:noProof/>
        </w:rPr>
        <w:fldChar w:fldCharType="end"/>
      </w:r>
    </w:p>
    <w:p w14:paraId="6C6F01A5" w14:textId="77777777" w:rsidR="00E51C86" w:rsidRDefault="00E51C86">
      <w:pPr>
        <w:pStyle w:val="TM4"/>
        <w:tabs>
          <w:tab w:val="right" w:leader="dot" w:pos="9350"/>
        </w:tabs>
        <w:rPr>
          <w:noProof/>
          <w:sz w:val="24"/>
          <w:szCs w:val="24"/>
          <w:lang w:eastAsia="ja-JP"/>
        </w:rPr>
      </w:pPr>
      <w:r>
        <w:rPr>
          <w:noProof/>
        </w:rPr>
        <w:t>Outil publicité</w:t>
      </w:r>
      <w:r>
        <w:rPr>
          <w:noProof/>
        </w:rPr>
        <w:tab/>
      </w:r>
      <w:r>
        <w:rPr>
          <w:noProof/>
        </w:rPr>
        <w:fldChar w:fldCharType="begin"/>
      </w:r>
      <w:r>
        <w:rPr>
          <w:noProof/>
        </w:rPr>
        <w:instrText xml:space="preserve"> PAGEREF _Toc200332357 \h </w:instrText>
      </w:r>
      <w:r>
        <w:rPr>
          <w:noProof/>
        </w:rPr>
      </w:r>
      <w:r>
        <w:rPr>
          <w:noProof/>
        </w:rPr>
        <w:fldChar w:fldCharType="separate"/>
      </w:r>
      <w:r>
        <w:rPr>
          <w:noProof/>
        </w:rPr>
        <w:t>26</w:t>
      </w:r>
      <w:r>
        <w:rPr>
          <w:noProof/>
        </w:rPr>
        <w:fldChar w:fldCharType="end"/>
      </w:r>
    </w:p>
    <w:p w14:paraId="799EFA98" w14:textId="77777777" w:rsidR="00E51C86" w:rsidRDefault="00E51C86">
      <w:pPr>
        <w:pStyle w:val="TM3"/>
        <w:tabs>
          <w:tab w:val="right" w:leader="dot" w:pos="9350"/>
        </w:tabs>
        <w:rPr>
          <w:noProof/>
          <w:sz w:val="24"/>
          <w:szCs w:val="24"/>
          <w:lang w:eastAsia="ja-JP"/>
        </w:rPr>
      </w:pPr>
      <w:r>
        <w:rPr>
          <w:noProof/>
        </w:rPr>
        <w:t>La cartographie des actions régionales</w:t>
      </w:r>
      <w:r>
        <w:rPr>
          <w:noProof/>
        </w:rPr>
        <w:tab/>
      </w:r>
      <w:r>
        <w:rPr>
          <w:noProof/>
        </w:rPr>
        <w:fldChar w:fldCharType="begin"/>
      </w:r>
      <w:r>
        <w:rPr>
          <w:noProof/>
        </w:rPr>
        <w:instrText xml:space="preserve"> PAGEREF _Toc200332358 \h </w:instrText>
      </w:r>
      <w:r>
        <w:rPr>
          <w:noProof/>
        </w:rPr>
      </w:r>
      <w:r>
        <w:rPr>
          <w:noProof/>
        </w:rPr>
        <w:fldChar w:fldCharType="separate"/>
      </w:r>
      <w:r>
        <w:rPr>
          <w:noProof/>
        </w:rPr>
        <w:t>27</w:t>
      </w:r>
      <w:r>
        <w:rPr>
          <w:noProof/>
        </w:rPr>
        <w:fldChar w:fldCharType="end"/>
      </w:r>
    </w:p>
    <w:p w14:paraId="63008989" w14:textId="77777777" w:rsidR="00E51C86" w:rsidRDefault="00E51C86">
      <w:pPr>
        <w:pStyle w:val="TM4"/>
        <w:tabs>
          <w:tab w:val="right" w:leader="dot" w:pos="9350"/>
        </w:tabs>
        <w:rPr>
          <w:noProof/>
          <w:sz w:val="24"/>
          <w:szCs w:val="24"/>
          <w:lang w:eastAsia="ja-JP"/>
        </w:rPr>
      </w:pPr>
      <w:r>
        <w:rPr>
          <w:noProof/>
        </w:rPr>
        <w:t>L’existant</w:t>
      </w:r>
      <w:r>
        <w:rPr>
          <w:noProof/>
        </w:rPr>
        <w:tab/>
      </w:r>
      <w:r>
        <w:rPr>
          <w:noProof/>
        </w:rPr>
        <w:fldChar w:fldCharType="begin"/>
      </w:r>
      <w:r>
        <w:rPr>
          <w:noProof/>
        </w:rPr>
        <w:instrText xml:space="preserve"> PAGEREF _Toc200332359 \h </w:instrText>
      </w:r>
      <w:r>
        <w:rPr>
          <w:noProof/>
        </w:rPr>
      </w:r>
      <w:r>
        <w:rPr>
          <w:noProof/>
        </w:rPr>
        <w:fldChar w:fldCharType="separate"/>
      </w:r>
      <w:r>
        <w:rPr>
          <w:noProof/>
        </w:rPr>
        <w:t>27</w:t>
      </w:r>
      <w:r>
        <w:rPr>
          <w:noProof/>
        </w:rPr>
        <w:fldChar w:fldCharType="end"/>
      </w:r>
    </w:p>
    <w:p w14:paraId="26A93166" w14:textId="77777777" w:rsidR="00E51C86" w:rsidRDefault="00E51C86">
      <w:pPr>
        <w:pStyle w:val="TM4"/>
        <w:tabs>
          <w:tab w:val="right" w:leader="dot" w:pos="9350"/>
        </w:tabs>
        <w:rPr>
          <w:noProof/>
          <w:sz w:val="24"/>
          <w:szCs w:val="24"/>
          <w:lang w:eastAsia="ja-JP"/>
        </w:rPr>
      </w:pPr>
      <w:r>
        <w:rPr>
          <w:noProof/>
        </w:rPr>
        <w:t>Le souhait de la région</w:t>
      </w:r>
      <w:r>
        <w:rPr>
          <w:noProof/>
        </w:rPr>
        <w:tab/>
      </w:r>
      <w:r>
        <w:rPr>
          <w:noProof/>
        </w:rPr>
        <w:fldChar w:fldCharType="begin"/>
      </w:r>
      <w:r>
        <w:rPr>
          <w:noProof/>
        </w:rPr>
        <w:instrText xml:space="preserve"> PAGEREF _Toc200332360 \h </w:instrText>
      </w:r>
      <w:r>
        <w:rPr>
          <w:noProof/>
        </w:rPr>
      </w:r>
      <w:r>
        <w:rPr>
          <w:noProof/>
        </w:rPr>
        <w:fldChar w:fldCharType="separate"/>
      </w:r>
      <w:r>
        <w:rPr>
          <w:noProof/>
        </w:rPr>
        <w:t>27</w:t>
      </w:r>
      <w:r>
        <w:rPr>
          <w:noProof/>
        </w:rPr>
        <w:fldChar w:fldCharType="end"/>
      </w:r>
    </w:p>
    <w:p w14:paraId="43D8EDB9" w14:textId="77777777" w:rsidR="00E51C86" w:rsidRDefault="00E51C86">
      <w:pPr>
        <w:pStyle w:val="TM5"/>
        <w:tabs>
          <w:tab w:val="right" w:leader="dot" w:pos="9350"/>
        </w:tabs>
        <w:rPr>
          <w:noProof/>
          <w:sz w:val="24"/>
          <w:szCs w:val="24"/>
          <w:lang w:eastAsia="ja-JP"/>
        </w:rPr>
      </w:pPr>
      <w:r>
        <w:rPr>
          <w:noProof/>
        </w:rPr>
        <w:t>Le formulaire</w:t>
      </w:r>
      <w:r>
        <w:rPr>
          <w:noProof/>
        </w:rPr>
        <w:tab/>
      </w:r>
      <w:r>
        <w:rPr>
          <w:noProof/>
        </w:rPr>
        <w:fldChar w:fldCharType="begin"/>
      </w:r>
      <w:r>
        <w:rPr>
          <w:noProof/>
        </w:rPr>
        <w:instrText xml:space="preserve"> PAGEREF _Toc200332361 \h </w:instrText>
      </w:r>
      <w:r>
        <w:rPr>
          <w:noProof/>
        </w:rPr>
      </w:r>
      <w:r>
        <w:rPr>
          <w:noProof/>
        </w:rPr>
        <w:fldChar w:fldCharType="separate"/>
      </w:r>
      <w:r>
        <w:rPr>
          <w:noProof/>
        </w:rPr>
        <w:t>27</w:t>
      </w:r>
      <w:r>
        <w:rPr>
          <w:noProof/>
        </w:rPr>
        <w:fldChar w:fldCharType="end"/>
      </w:r>
    </w:p>
    <w:p w14:paraId="7424999C" w14:textId="77777777" w:rsidR="00E51C86" w:rsidRDefault="00E51C86">
      <w:pPr>
        <w:pStyle w:val="TM6"/>
        <w:tabs>
          <w:tab w:val="right" w:leader="dot" w:pos="9350"/>
        </w:tabs>
        <w:rPr>
          <w:noProof/>
          <w:sz w:val="24"/>
          <w:szCs w:val="24"/>
          <w:lang w:eastAsia="ja-JP"/>
        </w:rPr>
      </w:pPr>
      <w:r>
        <w:rPr>
          <w:noProof/>
        </w:rPr>
        <w:t>La balise « label »</w:t>
      </w:r>
      <w:r>
        <w:rPr>
          <w:noProof/>
        </w:rPr>
        <w:tab/>
      </w:r>
      <w:r>
        <w:rPr>
          <w:noProof/>
        </w:rPr>
        <w:fldChar w:fldCharType="begin"/>
      </w:r>
      <w:r>
        <w:rPr>
          <w:noProof/>
        </w:rPr>
        <w:instrText xml:space="preserve"> PAGEREF _Toc200332362 \h </w:instrText>
      </w:r>
      <w:r>
        <w:rPr>
          <w:noProof/>
        </w:rPr>
      </w:r>
      <w:r>
        <w:rPr>
          <w:noProof/>
        </w:rPr>
        <w:fldChar w:fldCharType="separate"/>
      </w:r>
      <w:r>
        <w:rPr>
          <w:noProof/>
        </w:rPr>
        <w:t>28</w:t>
      </w:r>
      <w:r>
        <w:rPr>
          <w:noProof/>
        </w:rPr>
        <w:fldChar w:fldCharType="end"/>
      </w:r>
    </w:p>
    <w:p w14:paraId="3B25F9D9" w14:textId="77777777" w:rsidR="00E51C86" w:rsidRDefault="00E51C86">
      <w:pPr>
        <w:pStyle w:val="TM6"/>
        <w:tabs>
          <w:tab w:val="right" w:leader="dot" w:pos="9350"/>
        </w:tabs>
        <w:rPr>
          <w:noProof/>
          <w:sz w:val="24"/>
          <w:szCs w:val="24"/>
          <w:lang w:eastAsia="ja-JP"/>
        </w:rPr>
      </w:pPr>
      <w:r>
        <w:rPr>
          <w:noProof/>
        </w:rPr>
        <w:t>Les balises « fieldset » et « legend »</w:t>
      </w:r>
      <w:r>
        <w:rPr>
          <w:noProof/>
        </w:rPr>
        <w:tab/>
      </w:r>
      <w:r>
        <w:rPr>
          <w:noProof/>
        </w:rPr>
        <w:fldChar w:fldCharType="begin"/>
      </w:r>
      <w:r>
        <w:rPr>
          <w:noProof/>
        </w:rPr>
        <w:instrText xml:space="preserve"> PAGEREF _Toc200332363 \h </w:instrText>
      </w:r>
      <w:r>
        <w:rPr>
          <w:noProof/>
        </w:rPr>
      </w:r>
      <w:r>
        <w:rPr>
          <w:noProof/>
        </w:rPr>
        <w:fldChar w:fldCharType="separate"/>
      </w:r>
      <w:r>
        <w:rPr>
          <w:noProof/>
        </w:rPr>
        <w:t>28</w:t>
      </w:r>
      <w:r>
        <w:rPr>
          <w:noProof/>
        </w:rPr>
        <w:fldChar w:fldCharType="end"/>
      </w:r>
    </w:p>
    <w:p w14:paraId="3AEEBD31" w14:textId="77777777" w:rsidR="00E51C86" w:rsidRDefault="00E51C86">
      <w:pPr>
        <w:pStyle w:val="TM5"/>
        <w:tabs>
          <w:tab w:val="right" w:leader="dot" w:pos="9350"/>
        </w:tabs>
        <w:rPr>
          <w:noProof/>
          <w:sz w:val="24"/>
          <w:szCs w:val="24"/>
          <w:lang w:eastAsia="ja-JP"/>
        </w:rPr>
      </w:pPr>
      <w:r>
        <w:rPr>
          <w:noProof/>
        </w:rPr>
        <w:t>Modification de la requête SQL</w:t>
      </w:r>
      <w:r>
        <w:rPr>
          <w:noProof/>
        </w:rPr>
        <w:tab/>
      </w:r>
      <w:r>
        <w:rPr>
          <w:noProof/>
        </w:rPr>
        <w:fldChar w:fldCharType="begin"/>
      </w:r>
      <w:r>
        <w:rPr>
          <w:noProof/>
        </w:rPr>
        <w:instrText xml:space="preserve"> PAGEREF _Toc200332364 \h </w:instrText>
      </w:r>
      <w:r>
        <w:rPr>
          <w:noProof/>
        </w:rPr>
      </w:r>
      <w:r>
        <w:rPr>
          <w:noProof/>
        </w:rPr>
        <w:fldChar w:fldCharType="separate"/>
      </w:r>
      <w:r>
        <w:rPr>
          <w:noProof/>
        </w:rPr>
        <w:t>28</w:t>
      </w:r>
      <w:r>
        <w:rPr>
          <w:noProof/>
        </w:rPr>
        <w:fldChar w:fldCharType="end"/>
      </w:r>
    </w:p>
    <w:p w14:paraId="73DCE5F3" w14:textId="77777777" w:rsidR="00E51C86" w:rsidRDefault="00E51C86">
      <w:pPr>
        <w:pStyle w:val="TM5"/>
        <w:tabs>
          <w:tab w:val="right" w:leader="dot" w:pos="9350"/>
        </w:tabs>
        <w:rPr>
          <w:noProof/>
          <w:sz w:val="24"/>
          <w:szCs w:val="24"/>
          <w:lang w:eastAsia="ja-JP"/>
        </w:rPr>
      </w:pPr>
      <w:r>
        <w:rPr>
          <w:noProof/>
        </w:rPr>
        <w:t>La nouvelle carte</w:t>
      </w:r>
      <w:r>
        <w:rPr>
          <w:noProof/>
        </w:rPr>
        <w:tab/>
      </w:r>
      <w:r>
        <w:rPr>
          <w:noProof/>
        </w:rPr>
        <w:fldChar w:fldCharType="begin"/>
      </w:r>
      <w:r>
        <w:rPr>
          <w:noProof/>
        </w:rPr>
        <w:instrText xml:space="preserve"> PAGEREF _Toc200332365 \h </w:instrText>
      </w:r>
      <w:r>
        <w:rPr>
          <w:noProof/>
        </w:rPr>
      </w:r>
      <w:r>
        <w:rPr>
          <w:noProof/>
        </w:rPr>
        <w:fldChar w:fldCharType="separate"/>
      </w:r>
      <w:r>
        <w:rPr>
          <w:noProof/>
        </w:rPr>
        <w:t>28</w:t>
      </w:r>
      <w:r>
        <w:rPr>
          <w:noProof/>
        </w:rPr>
        <w:fldChar w:fldCharType="end"/>
      </w:r>
    </w:p>
    <w:p w14:paraId="7C6EA3B8" w14:textId="77777777" w:rsidR="00E51C86" w:rsidRDefault="00E51C86">
      <w:pPr>
        <w:pStyle w:val="TM3"/>
        <w:tabs>
          <w:tab w:val="right" w:leader="dot" w:pos="9350"/>
        </w:tabs>
        <w:rPr>
          <w:noProof/>
          <w:sz w:val="24"/>
          <w:szCs w:val="24"/>
          <w:lang w:eastAsia="ja-JP"/>
        </w:rPr>
      </w:pPr>
      <w:r>
        <w:rPr>
          <w:noProof/>
        </w:rPr>
        <w:t>Recherche Synomia</w:t>
      </w:r>
      <w:r>
        <w:rPr>
          <w:noProof/>
        </w:rPr>
        <w:tab/>
      </w:r>
      <w:r>
        <w:rPr>
          <w:noProof/>
        </w:rPr>
        <w:fldChar w:fldCharType="begin"/>
      </w:r>
      <w:r>
        <w:rPr>
          <w:noProof/>
        </w:rPr>
        <w:instrText xml:space="preserve"> PAGEREF _Toc200332366 \h </w:instrText>
      </w:r>
      <w:r>
        <w:rPr>
          <w:noProof/>
        </w:rPr>
      </w:r>
      <w:r>
        <w:rPr>
          <w:noProof/>
        </w:rPr>
        <w:fldChar w:fldCharType="separate"/>
      </w:r>
      <w:r>
        <w:rPr>
          <w:noProof/>
        </w:rPr>
        <w:t>28</w:t>
      </w:r>
      <w:r>
        <w:rPr>
          <w:noProof/>
        </w:rPr>
        <w:fldChar w:fldCharType="end"/>
      </w:r>
    </w:p>
    <w:p w14:paraId="3B8BC135" w14:textId="77777777" w:rsidR="00E51C86" w:rsidRDefault="00E51C86">
      <w:pPr>
        <w:pStyle w:val="TM4"/>
        <w:tabs>
          <w:tab w:val="right" w:leader="dot" w:pos="9350"/>
        </w:tabs>
        <w:rPr>
          <w:noProof/>
          <w:sz w:val="24"/>
          <w:szCs w:val="24"/>
          <w:lang w:eastAsia="ja-JP"/>
        </w:rPr>
      </w:pPr>
      <w:r>
        <w:rPr>
          <w:noProof/>
        </w:rPr>
        <w:t>Différentes manières de poster un formulaire</w:t>
      </w:r>
      <w:r>
        <w:rPr>
          <w:noProof/>
        </w:rPr>
        <w:tab/>
      </w:r>
      <w:r>
        <w:rPr>
          <w:noProof/>
        </w:rPr>
        <w:fldChar w:fldCharType="begin"/>
      </w:r>
      <w:r>
        <w:rPr>
          <w:noProof/>
        </w:rPr>
        <w:instrText xml:space="preserve"> PAGEREF _Toc200332367 \h </w:instrText>
      </w:r>
      <w:r>
        <w:rPr>
          <w:noProof/>
        </w:rPr>
      </w:r>
      <w:r>
        <w:rPr>
          <w:noProof/>
        </w:rPr>
        <w:fldChar w:fldCharType="separate"/>
      </w:r>
      <w:r>
        <w:rPr>
          <w:noProof/>
        </w:rPr>
        <w:t>29</w:t>
      </w:r>
      <w:r>
        <w:rPr>
          <w:noProof/>
        </w:rPr>
        <w:fldChar w:fldCharType="end"/>
      </w:r>
    </w:p>
    <w:p w14:paraId="7B7FCF5D" w14:textId="77777777" w:rsidR="00E51C86" w:rsidRDefault="00E51C86">
      <w:pPr>
        <w:pStyle w:val="TM3"/>
        <w:tabs>
          <w:tab w:val="right" w:leader="dot" w:pos="9350"/>
        </w:tabs>
        <w:rPr>
          <w:noProof/>
          <w:sz w:val="24"/>
          <w:szCs w:val="24"/>
          <w:lang w:eastAsia="ja-JP"/>
        </w:rPr>
      </w:pPr>
      <w:r>
        <w:rPr>
          <w:noProof/>
        </w:rPr>
        <w:t>Les actualités</w:t>
      </w:r>
      <w:r>
        <w:rPr>
          <w:noProof/>
        </w:rPr>
        <w:tab/>
      </w:r>
      <w:r>
        <w:rPr>
          <w:noProof/>
        </w:rPr>
        <w:fldChar w:fldCharType="begin"/>
      </w:r>
      <w:r>
        <w:rPr>
          <w:noProof/>
        </w:rPr>
        <w:instrText xml:space="preserve"> PAGEREF _Toc200332368 \h </w:instrText>
      </w:r>
      <w:r>
        <w:rPr>
          <w:noProof/>
        </w:rPr>
      </w:r>
      <w:r>
        <w:rPr>
          <w:noProof/>
        </w:rPr>
        <w:fldChar w:fldCharType="separate"/>
      </w:r>
      <w:r>
        <w:rPr>
          <w:noProof/>
        </w:rPr>
        <w:t>29</w:t>
      </w:r>
      <w:r>
        <w:rPr>
          <w:noProof/>
        </w:rPr>
        <w:fldChar w:fldCharType="end"/>
      </w:r>
    </w:p>
    <w:p w14:paraId="71431D11" w14:textId="77777777" w:rsidR="00E51C86" w:rsidRDefault="00E51C86">
      <w:pPr>
        <w:pStyle w:val="TM4"/>
        <w:tabs>
          <w:tab w:val="right" w:leader="dot" w:pos="9350"/>
        </w:tabs>
        <w:rPr>
          <w:noProof/>
          <w:sz w:val="24"/>
          <w:szCs w:val="24"/>
          <w:lang w:eastAsia="ja-JP"/>
        </w:rPr>
      </w:pPr>
      <w:r>
        <w:rPr>
          <w:noProof/>
        </w:rPr>
        <w:t>Les actualités à la une</w:t>
      </w:r>
      <w:r>
        <w:rPr>
          <w:noProof/>
        </w:rPr>
        <w:tab/>
      </w:r>
      <w:r>
        <w:rPr>
          <w:noProof/>
        </w:rPr>
        <w:fldChar w:fldCharType="begin"/>
      </w:r>
      <w:r>
        <w:rPr>
          <w:noProof/>
        </w:rPr>
        <w:instrText xml:space="preserve"> PAGEREF _Toc200332369 \h </w:instrText>
      </w:r>
      <w:r>
        <w:rPr>
          <w:noProof/>
        </w:rPr>
      </w:r>
      <w:r>
        <w:rPr>
          <w:noProof/>
        </w:rPr>
        <w:fldChar w:fldCharType="separate"/>
      </w:r>
      <w:r>
        <w:rPr>
          <w:noProof/>
        </w:rPr>
        <w:t>29</w:t>
      </w:r>
      <w:r>
        <w:rPr>
          <w:noProof/>
        </w:rPr>
        <w:fldChar w:fldCharType="end"/>
      </w:r>
    </w:p>
    <w:p w14:paraId="36BEFFCD" w14:textId="77777777" w:rsidR="00E51C86" w:rsidRDefault="00E51C86">
      <w:pPr>
        <w:pStyle w:val="TM4"/>
        <w:tabs>
          <w:tab w:val="right" w:leader="dot" w:pos="9350"/>
        </w:tabs>
        <w:rPr>
          <w:noProof/>
          <w:sz w:val="24"/>
          <w:szCs w:val="24"/>
          <w:lang w:eastAsia="ja-JP"/>
        </w:rPr>
      </w:pPr>
      <w:r>
        <w:rPr>
          <w:noProof/>
        </w:rPr>
        <w:t>Les dernières actualités</w:t>
      </w:r>
      <w:r>
        <w:rPr>
          <w:noProof/>
        </w:rPr>
        <w:tab/>
      </w:r>
      <w:r>
        <w:rPr>
          <w:noProof/>
        </w:rPr>
        <w:fldChar w:fldCharType="begin"/>
      </w:r>
      <w:r>
        <w:rPr>
          <w:noProof/>
        </w:rPr>
        <w:instrText xml:space="preserve"> PAGEREF _Toc200332370 \h </w:instrText>
      </w:r>
      <w:r>
        <w:rPr>
          <w:noProof/>
        </w:rPr>
      </w:r>
      <w:r>
        <w:rPr>
          <w:noProof/>
        </w:rPr>
        <w:fldChar w:fldCharType="separate"/>
      </w:r>
      <w:r>
        <w:rPr>
          <w:noProof/>
        </w:rPr>
        <w:t>30</w:t>
      </w:r>
      <w:r>
        <w:rPr>
          <w:noProof/>
        </w:rPr>
        <w:fldChar w:fldCharType="end"/>
      </w:r>
    </w:p>
    <w:p w14:paraId="5868213B" w14:textId="77777777" w:rsidR="00E51C86" w:rsidRDefault="00E51C86">
      <w:pPr>
        <w:pStyle w:val="TM3"/>
        <w:tabs>
          <w:tab w:val="right" w:leader="dot" w:pos="9350"/>
        </w:tabs>
        <w:rPr>
          <w:noProof/>
          <w:sz w:val="24"/>
          <w:szCs w:val="24"/>
          <w:lang w:eastAsia="ja-JP"/>
        </w:rPr>
      </w:pPr>
      <w:r>
        <w:rPr>
          <w:noProof/>
        </w:rPr>
        <w:t>Les Articles</w:t>
      </w:r>
      <w:r>
        <w:rPr>
          <w:noProof/>
        </w:rPr>
        <w:tab/>
      </w:r>
      <w:r>
        <w:rPr>
          <w:noProof/>
        </w:rPr>
        <w:fldChar w:fldCharType="begin"/>
      </w:r>
      <w:r>
        <w:rPr>
          <w:noProof/>
        </w:rPr>
        <w:instrText xml:space="preserve"> PAGEREF _Toc200332371 \h </w:instrText>
      </w:r>
      <w:r>
        <w:rPr>
          <w:noProof/>
        </w:rPr>
      </w:r>
      <w:r>
        <w:rPr>
          <w:noProof/>
        </w:rPr>
        <w:fldChar w:fldCharType="separate"/>
      </w:r>
      <w:r>
        <w:rPr>
          <w:noProof/>
        </w:rPr>
        <w:t>30</w:t>
      </w:r>
      <w:r>
        <w:rPr>
          <w:noProof/>
        </w:rPr>
        <w:fldChar w:fldCharType="end"/>
      </w:r>
    </w:p>
    <w:p w14:paraId="2DCFB265" w14:textId="77777777" w:rsidR="00E51C86" w:rsidRDefault="00E51C86">
      <w:pPr>
        <w:pStyle w:val="TM3"/>
        <w:tabs>
          <w:tab w:val="right" w:leader="dot" w:pos="9350"/>
        </w:tabs>
        <w:rPr>
          <w:noProof/>
          <w:sz w:val="24"/>
          <w:szCs w:val="24"/>
          <w:lang w:eastAsia="ja-JP"/>
        </w:rPr>
      </w:pPr>
      <w:r>
        <w:rPr>
          <w:noProof/>
        </w:rPr>
        <w:t>Galerie Photo &amp; Vidéo</w:t>
      </w:r>
      <w:r>
        <w:rPr>
          <w:noProof/>
        </w:rPr>
        <w:tab/>
      </w:r>
      <w:r>
        <w:rPr>
          <w:noProof/>
        </w:rPr>
        <w:fldChar w:fldCharType="begin"/>
      </w:r>
      <w:r>
        <w:rPr>
          <w:noProof/>
        </w:rPr>
        <w:instrText xml:space="preserve"> PAGEREF _Toc200332372 \h </w:instrText>
      </w:r>
      <w:r>
        <w:rPr>
          <w:noProof/>
        </w:rPr>
      </w:r>
      <w:r>
        <w:rPr>
          <w:noProof/>
        </w:rPr>
        <w:fldChar w:fldCharType="separate"/>
      </w:r>
      <w:r>
        <w:rPr>
          <w:noProof/>
        </w:rPr>
        <w:t>30</w:t>
      </w:r>
      <w:r>
        <w:rPr>
          <w:noProof/>
        </w:rPr>
        <w:fldChar w:fldCharType="end"/>
      </w:r>
    </w:p>
    <w:p w14:paraId="13FB9DFE" w14:textId="77777777" w:rsidR="00E51C86" w:rsidRDefault="00E51C86">
      <w:pPr>
        <w:pStyle w:val="TM1"/>
        <w:rPr>
          <w:b w:val="0"/>
          <w:noProof/>
          <w:lang w:eastAsia="ja-JP"/>
        </w:rPr>
      </w:pPr>
      <w:r>
        <w:rPr>
          <w:noProof/>
        </w:rPr>
        <w:t>Conclusion</w:t>
      </w:r>
      <w:r>
        <w:rPr>
          <w:noProof/>
        </w:rPr>
        <w:tab/>
      </w:r>
      <w:r>
        <w:rPr>
          <w:noProof/>
        </w:rPr>
        <w:fldChar w:fldCharType="begin"/>
      </w:r>
      <w:r>
        <w:rPr>
          <w:noProof/>
        </w:rPr>
        <w:instrText xml:space="preserve"> PAGEREF _Toc200332373 \h </w:instrText>
      </w:r>
      <w:r>
        <w:rPr>
          <w:noProof/>
        </w:rPr>
      </w:r>
      <w:r>
        <w:rPr>
          <w:noProof/>
        </w:rPr>
        <w:fldChar w:fldCharType="separate"/>
      </w:r>
      <w:r>
        <w:rPr>
          <w:noProof/>
        </w:rPr>
        <w:t>31</w:t>
      </w:r>
      <w:r>
        <w:rPr>
          <w:noProof/>
        </w:rPr>
        <w:fldChar w:fldCharType="end"/>
      </w:r>
    </w:p>
    <w:p w14:paraId="36E8CFD2" w14:textId="77777777" w:rsidR="00E51C86" w:rsidRDefault="00E51C86">
      <w:pPr>
        <w:pStyle w:val="TM1"/>
        <w:rPr>
          <w:b w:val="0"/>
          <w:noProof/>
          <w:lang w:eastAsia="ja-JP"/>
        </w:rPr>
      </w:pPr>
      <w:r>
        <w:rPr>
          <w:noProof/>
        </w:rPr>
        <w:t>Table des Annexes</w:t>
      </w:r>
      <w:r>
        <w:rPr>
          <w:noProof/>
        </w:rPr>
        <w:tab/>
      </w:r>
      <w:r>
        <w:rPr>
          <w:noProof/>
        </w:rPr>
        <w:fldChar w:fldCharType="begin"/>
      </w:r>
      <w:r>
        <w:rPr>
          <w:noProof/>
        </w:rPr>
        <w:instrText xml:space="preserve"> PAGEREF _Toc200332374 \h </w:instrText>
      </w:r>
      <w:r>
        <w:rPr>
          <w:noProof/>
        </w:rPr>
      </w:r>
      <w:r>
        <w:rPr>
          <w:noProof/>
        </w:rPr>
        <w:fldChar w:fldCharType="separate"/>
      </w:r>
      <w:r>
        <w:rPr>
          <w:noProof/>
        </w:rPr>
        <w:t>32</w:t>
      </w:r>
      <w:r>
        <w:rPr>
          <w:noProof/>
        </w:rPr>
        <w:fldChar w:fldCharType="end"/>
      </w:r>
    </w:p>
    <w:p w14:paraId="1C798E1F" w14:textId="77777777" w:rsidR="00E51C86" w:rsidRDefault="00E51C86">
      <w:pPr>
        <w:pStyle w:val="TM1"/>
        <w:rPr>
          <w:b w:val="0"/>
          <w:noProof/>
          <w:lang w:eastAsia="ja-JP"/>
        </w:rPr>
      </w:pPr>
      <w:r>
        <w:rPr>
          <w:noProof/>
        </w:rPr>
        <w:t>Annexe</w:t>
      </w:r>
      <w:r>
        <w:rPr>
          <w:noProof/>
        </w:rPr>
        <w:tab/>
      </w:r>
      <w:r>
        <w:rPr>
          <w:noProof/>
        </w:rPr>
        <w:fldChar w:fldCharType="begin"/>
      </w:r>
      <w:r>
        <w:rPr>
          <w:noProof/>
        </w:rPr>
        <w:instrText xml:space="preserve"> PAGEREF _Toc200332375 \h </w:instrText>
      </w:r>
      <w:r>
        <w:rPr>
          <w:noProof/>
        </w:rPr>
      </w:r>
      <w:r>
        <w:rPr>
          <w:noProof/>
        </w:rPr>
        <w:fldChar w:fldCharType="separate"/>
      </w:r>
      <w:r>
        <w:rPr>
          <w:noProof/>
        </w:rPr>
        <w:t>A</w:t>
      </w:r>
      <w:r>
        <w:rPr>
          <w:noProof/>
        </w:rPr>
        <w:fldChar w:fldCharType="end"/>
      </w:r>
    </w:p>
    <w:p w14:paraId="7E4E0523" w14:textId="77777777" w:rsidR="00E51C86" w:rsidRDefault="00E51C86">
      <w:pPr>
        <w:pStyle w:val="TM2"/>
        <w:tabs>
          <w:tab w:val="right" w:leader="dot" w:pos="9350"/>
        </w:tabs>
        <w:rPr>
          <w:b w:val="0"/>
          <w:noProof/>
          <w:sz w:val="24"/>
          <w:szCs w:val="24"/>
          <w:lang w:eastAsia="ja-JP"/>
        </w:rPr>
      </w:pPr>
      <w:r>
        <w:rPr>
          <w:noProof/>
        </w:rPr>
        <w:t>Annexe i - Commentaire jour à jour</w:t>
      </w:r>
      <w:r>
        <w:rPr>
          <w:noProof/>
        </w:rPr>
        <w:tab/>
      </w:r>
      <w:r>
        <w:rPr>
          <w:noProof/>
        </w:rPr>
        <w:fldChar w:fldCharType="begin"/>
      </w:r>
      <w:r>
        <w:rPr>
          <w:noProof/>
        </w:rPr>
        <w:instrText xml:space="preserve"> PAGEREF _Toc200332376 \h </w:instrText>
      </w:r>
      <w:r>
        <w:rPr>
          <w:noProof/>
        </w:rPr>
      </w:r>
      <w:r>
        <w:rPr>
          <w:noProof/>
        </w:rPr>
        <w:fldChar w:fldCharType="separate"/>
      </w:r>
      <w:r>
        <w:rPr>
          <w:noProof/>
        </w:rPr>
        <w:t>A</w:t>
      </w:r>
      <w:r>
        <w:rPr>
          <w:noProof/>
        </w:rPr>
        <w:fldChar w:fldCharType="end"/>
      </w:r>
    </w:p>
    <w:p w14:paraId="122813AB" w14:textId="77777777" w:rsidR="00E51C86" w:rsidRDefault="00E51C86">
      <w:pPr>
        <w:pStyle w:val="TM2"/>
        <w:tabs>
          <w:tab w:val="right" w:leader="dot" w:pos="9350"/>
        </w:tabs>
        <w:rPr>
          <w:b w:val="0"/>
          <w:noProof/>
          <w:sz w:val="24"/>
          <w:szCs w:val="24"/>
          <w:lang w:eastAsia="ja-JP"/>
        </w:rPr>
      </w:pPr>
      <w:r>
        <w:rPr>
          <w:noProof/>
        </w:rPr>
        <w:t>Annexe ii - Autre</w:t>
      </w:r>
      <w:r>
        <w:rPr>
          <w:noProof/>
        </w:rPr>
        <w:tab/>
      </w:r>
      <w:r>
        <w:rPr>
          <w:noProof/>
        </w:rPr>
        <w:fldChar w:fldCharType="begin"/>
      </w:r>
      <w:r>
        <w:rPr>
          <w:noProof/>
        </w:rPr>
        <w:instrText xml:space="preserve"> PAGEREF _Toc200332377 \h </w:instrText>
      </w:r>
      <w:r>
        <w:rPr>
          <w:noProof/>
        </w:rPr>
      </w:r>
      <w:r>
        <w:rPr>
          <w:noProof/>
        </w:rPr>
        <w:fldChar w:fldCharType="separate"/>
      </w:r>
      <w:r>
        <w:rPr>
          <w:noProof/>
        </w:rPr>
        <w:t>B</w:t>
      </w:r>
      <w:r>
        <w:rPr>
          <w:noProof/>
        </w:rPr>
        <w:fldChar w:fldCharType="end"/>
      </w:r>
    </w:p>
    <w:p w14:paraId="268735A7" w14:textId="77777777" w:rsidR="00E51C86" w:rsidRDefault="00E51C86">
      <w:pPr>
        <w:pStyle w:val="TM1"/>
        <w:rPr>
          <w:b w:val="0"/>
          <w:noProof/>
          <w:lang w:eastAsia="ja-JP"/>
        </w:rPr>
      </w:pPr>
      <w:r>
        <w:rPr>
          <w:noProof/>
        </w:rPr>
        <w:t>Table des matières</w:t>
      </w:r>
      <w:r>
        <w:rPr>
          <w:noProof/>
        </w:rPr>
        <w:tab/>
      </w:r>
      <w:r>
        <w:rPr>
          <w:noProof/>
        </w:rPr>
        <w:fldChar w:fldCharType="begin"/>
      </w:r>
      <w:r>
        <w:rPr>
          <w:noProof/>
        </w:rPr>
        <w:instrText xml:space="preserve"> PAGEREF _Toc200332378 \h </w:instrText>
      </w:r>
      <w:r>
        <w:rPr>
          <w:noProof/>
        </w:rPr>
      </w:r>
      <w:r>
        <w:rPr>
          <w:noProof/>
        </w:rPr>
        <w:fldChar w:fldCharType="separate"/>
      </w:r>
      <w:r>
        <w:rPr>
          <w:noProof/>
        </w:rPr>
        <w:t>A</w:t>
      </w:r>
      <w:r>
        <w:rPr>
          <w:noProof/>
        </w:rPr>
        <w:fldChar w:fldCharType="end"/>
      </w:r>
    </w:p>
    <w:p w14:paraId="0ABD8BD3" w14:textId="77777777" w:rsidR="00675C31" w:rsidRPr="00675C31" w:rsidRDefault="00675C31" w:rsidP="00675C31">
      <w:r>
        <w:fldChar w:fldCharType="end"/>
      </w:r>
    </w:p>
    <w:sectPr w:rsidR="00675C31" w:rsidRPr="00675C31" w:rsidSect="004178BD">
      <w:footerReference w:type="default" r:id="rId31"/>
      <w:type w:val="continuous"/>
      <w:pgSz w:w="12240" w:h="15840"/>
      <w:pgMar w:top="1440" w:right="1440" w:bottom="1440" w:left="1440" w:header="708" w:footer="708" w:gutter="0"/>
      <w:pgNumType w:fmt="upperLetter" w:start="1"/>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8" w:author="Nicolas Reitz" w:date="2012-06-01T23:22:00Z" w:initials="NR">
    <w:p w14:paraId="585F5542" w14:textId="40E2D8D5" w:rsidR="006A0512" w:rsidRDefault="006A0512">
      <w:pPr>
        <w:pStyle w:val="Commentaire"/>
      </w:pPr>
      <w:r>
        <w:rPr>
          <w:rStyle w:val="Marquedecommentaire"/>
        </w:rPr>
        <w:annotationRef/>
      </w:r>
      <w:r>
        <w:t>A quoi correspond cet acronyme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A4E68" w14:textId="77777777" w:rsidR="001F77A9" w:rsidRDefault="001F77A9" w:rsidP="00B6636A">
      <w:pPr>
        <w:spacing w:after="0" w:line="240" w:lineRule="auto"/>
      </w:pPr>
      <w:r>
        <w:separator/>
      </w:r>
    </w:p>
  </w:endnote>
  <w:endnote w:type="continuationSeparator" w:id="0">
    <w:p w14:paraId="72EAB8E7" w14:textId="77777777" w:rsidR="001F77A9" w:rsidRDefault="001F77A9" w:rsidP="00B66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22B63B" w14:textId="77777777" w:rsidR="006A0512" w:rsidRDefault="006A0512" w:rsidP="004178BD">
    <w:pPr>
      <w:pStyle w:val="Pieddepage"/>
      <w:framePr w:wrap="around" w:vAnchor="text" w:hAnchor="margin" w:xAlign="center" w:y="1"/>
      <w:rPr>
        <w:rStyle w:val="Numrodepage"/>
      </w:rPr>
    </w:pPr>
    <w:r>
      <w:rPr>
        <w:rStyle w:val="Numrodepage"/>
      </w:rPr>
      <w:fldChar w:fldCharType="begin"/>
    </w:r>
    <w:r>
      <w:rPr>
        <w:rStyle w:val="Numrodepage"/>
      </w:rPr>
      <w:instrText xml:space="preserve">PAGE  </w:instrText>
    </w:r>
    <w:r>
      <w:rPr>
        <w:rStyle w:val="Numrodepage"/>
      </w:rPr>
      <w:fldChar w:fldCharType="end"/>
    </w:r>
  </w:p>
  <w:p w14:paraId="03FC110D" w14:textId="77777777" w:rsidR="006A0512" w:rsidRDefault="006A051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E56317" w14:textId="77777777" w:rsidR="006A0512" w:rsidRDefault="006A0512">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9CE3A2" w14:textId="77777777" w:rsidR="006A0512" w:rsidRDefault="006A0512">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1C2130" w14:textId="49320BCC" w:rsidR="006A0512" w:rsidRDefault="006A0512" w:rsidP="003C17EF">
    <w:pPr>
      <w:pStyle w:val="Pieddepage"/>
      <w:jc w:val="center"/>
    </w:pPr>
    <w:r>
      <w:rPr>
        <w:rFonts w:ascii="Times New Roman" w:hAnsi="Times New Roman" w:cs="Times New Roman"/>
      </w:rPr>
      <w:t xml:space="preserve">Page </w:t>
    </w:r>
    <w:r>
      <w:rPr>
        <w:rFonts w:ascii="Times New Roman" w:hAnsi="Times New Roman" w:cs="Times New Roman"/>
      </w:rPr>
      <w:fldChar w:fldCharType="begin"/>
    </w:r>
    <w:r>
      <w:rPr>
        <w:rFonts w:ascii="Times New Roman" w:hAnsi="Times New Roman" w:cs="Times New Roman"/>
      </w:rPr>
      <w:instrText xml:space="preserve"> PAGE </w:instrText>
    </w:r>
    <w:r>
      <w:rPr>
        <w:rFonts w:ascii="Times New Roman" w:hAnsi="Times New Roman" w:cs="Times New Roman"/>
      </w:rPr>
      <w:fldChar w:fldCharType="separate"/>
    </w:r>
    <w:r w:rsidR="00640900">
      <w:rPr>
        <w:rFonts w:ascii="Times New Roman" w:hAnsi="Times New Roman" w:cs="Times New Roman"/>
        <w:noProof/>
      </w:rPr>
      <w:t>30</w:t>
    </w:r>
    <w:r>
      <w:rPr>
        <w:rFonts w:ascii="Times New Roman" w:hAnsi="Times New Roman" w:cs="Times New Roman"/>
      </w:rPr>
      <w:fldChar w:fldCharType="end"/>
    </w:r>
    <w:r>
      <w:rPr>
        <w:rFonts w:ascii="Times New Roman" w:hAnsi="Times New Roman" w:cs="Times New Roman"/>
      </w:rPr>
      <w:t xml:space="preserve"> sur </w:t>
    </w:r>
    <w:r>
      <w:rPr>
        <w:rFonts w:ascii="Times New Roman" w:hAnsi="Times New Roman" w:cs="Times New Roman"/>
      </w:rPr>
      <w:fldChar w:fldCharType="begin"/>
    </w:r>
    <w:r>
      <w:rPr>
        <w:rFonts w:ascii="Times New Roman" w:hAnsi="Times New Roman" w:cs="Times New Roman"/>
      </w:rPr>
      <w:instrText xml:space="preserve"> NUMPAGES </w:instrText>
    </w:r>
    <w:r>
      <w:rPr>
        <w:rFonts w:ascii="Times New Roman" w:hAnsi="Times New Roman" w:cs="Times New Roman"/>
      </w:rPr>
      <w:fldChar w:fldCharType="separate"/>
    </w:r>
    <w:r w:rsidR="00640900">
      <w:rPr>
        <w:rFonts w:ascii="Times New Roman" w:hAnsi="Times New Roman" w:cs="Times New Roman"/>
        <w:noProof/>
      </w:rPr>
      <w:t>37</w:t>
    </w:r>
    <w:r>
      <w:rPr>
        <w:rFonts w:ascii="Times New Roman" w:hAnsi="Times New Roman" w:cs="Times New Roman"/>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A866E4" w14:textId="7B7653BC" w:rsidR="006A0512" w:rsidRDefault="006A0512" w:rsidP="004178BD">
    <w:pPr>
      <w:pStyle w:val="Pieddepage"/>
      <w:jc w:val="center"/>
    </w:pPr>
    <w:r>
      <w:t>~</w:t>
    </w:r>
    <w:r>
      <w:rPr>
        <w:rStyle w:val="Numrodepage"/>
      </w:rPr>
      <w:fldChar w:fldCharType="begin"/>
    </w:r>
    <w:r>
      <w:rPr>
        <w:rStyle w:val="Numrodepage"/>
      </w:rPr>
      <w:instrText xml:space="preserve"> PAGE </w:instrText>
    </w:r>
    <w:r>
      <w:rPr>
        <w:rStyle w:val="Numrodepage"/>
      </w:rPr>
      <w:fldChar w:fldCharType="separate"/>
    </w:r>
    <w:r w:rsidR="00640900">
      <w:rPr>
        <w:rStyle w:val="Numrodepage"/>
        <w:noProof/>
      </w:rPr>
      <w:t>B</w:t>
    </w:r>
    <w:r>
      <w:rPr>
        <w:rStyle w:val="Numrodepage"/>
      </w:rPr>
      <w:fldChar w:fldCharType="end"/>
    </w:r>
    <w:r>
      <w: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C7E835" w14:textId="0123EDEF" w:rsidR="006A0512" w:rsidRDefault="006A0512" w:rsidP="004178BD">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4694F9" w14:textId="77777777" w:rsidR="001F77A9" w:rsidRDefault="001F77A9" w:rsidP="00B6636A">
      <w:pPr>
        <w:spacing w:after="0" w:line="240" w:lineRule="auto"/>
      </w:pPr>
      <w:r>
        <w:separator/>
      </w:r>
    </w:p>
  </w:footnote>
  <w:footnote w:type="continuationSeparator" w:id="0">
    <w:p w14:paraId="57167879" w14:textId="77777777" w:rsidR="001F77A9" w:rsidRDefault="001F77A9" w:rsidP="00B6636A">
      <w:pPr>
        <w:spacing w:after="0" w:line="240" w:lineRule="auto"/>
      </w:pPr>
      <w:r>
        <w:continuationSeparator/>
      </w:r>
    </w:p>
  </w:footnote>
  <w:footnote w:id="1">
    <w:p w14:paraId="593D3AAD" w14:textId="77777777" w:rsidR="006A0512" w:rsidRPr="004D5DDB" w:rsidRDefault="006A0512" w:rsidP="00BA78FE">
      <w:pPr>
        <w:pStyle w:val="Notedebasdepage"/>
      </w:pPr>
      <w:r>
        <w:rPr>
          <w:rStyle w:val="Appelnotedebasdep"/>
        </w:rPr>
        <w:footnoteRef/>
      </w:r>
      <w:r>
        <w:t xml:space="preserve"> Rédacteur du rapport : Nicolas Reitz</w:t>
      </w:r>
    </w:p>
  </w:footnote>
  <w:footnote w:id="2">
    <w:p w14:paraId="5D45E346" w14:textId="5A8A78CF" w:rsidR="006A0512" w:rsidRPr="0064378A" w:rsidRDefault="006A0512">
      <w:pPr>
        <w:pStyle w:val="Notedebasdepage"/>
      </w:pPr>
      <w:r>
        <w:rPr>
          <w:rStyle w:val="Appelnotedebasdep"/>
        </w:rPr>
        <w:footnoteRef/>
      </w:r>
      <w:r>
        <w:t xml:space="preserve"> IE 8 et +</w:t>
      </w:r>
    </w:p>
  </w:footnote>
  <w:footnote w:id="3">
    <w:p w14:paraId="589BF2F5" w14:textId="7198682F" w:rsidR="006A0512" w:rsidRPr="0064378A" w:rsidRDefault="006A0512">
      <w:pPr>
        <w:pStyle w:val="Notedebasdepage"/>
      </w:pPr>
      <w:r>
        <w:rPr>
          <w:rStyle w:val="Appelnotedebasdep"/>
        </w:rPr>
        <w:footnoteRef/>
      </w:r>
      <w:r>
        <w:t xml:space="preserve"> Firefox v10 et +</w:t>
      </w:r>
    </w:p>
  </w:footnote>
  <w:footnote w:id="4">
    <w:p w14:paraId="70A11B60" w14:textId="023EBAB9" w:rsidR="006A0512" w:rsidRPr="00A73816" w:rsidRDefault="006A0512">
      <w:pPr>
        <w:pStyle w:val="Notedebasdepage"/>
      </w:pPr>
      <w:r>
        <w:rPr>
          <w:rStyle w:val="Appelnotedebasdep"/>
        </w:rPr>
        <w:footnoteRef/>
      </w:r>
      <w:r>
        <w:t xml:space="preserve"> Format d’enregistrement par défaut de Photoshop</w:t>
      </w:r>
    </w:p>
  </w:footnote>
  <w:footnote w:id="5">
    <w:p w14:paraId="2FF17AE5" w14:textId="49E569A6" w:rsidR="006A0512" w:rsidRPr="00391DAE" w:rsidRDefault="006A0512">
      <w:pPr>
        <w:pStyle w:val="Notedebasdepage"/>
      </w:pPr>
      <w:r>
        <w:rPr>
          <w:rStyle w:val="Appelnotedebasdep"/>
        </w:rPr>
        <w:footnoteRef/>
      </w:r>
      <w:r>
        <w:t xml:space="preserve"> </w:t>
      </w:r>
      <w:proofErr w:type="spellStart"/>
      <w:r>
        <w:t>Red</w:t>
      </w:r>
      <w:proofErr w:type="spellEnd"/>
      <w:r>
        <w:t xml:space="preserve"> Green Blue Alpha ; la particule Alpha gère la transparence</w:t>
      </w:r>
    </w:p>
  </w:footnote>
  <w:footnote w:id="6">
    <w:p w14:paraId="41694959" w14:textId="56850D7E" w:rsidR="006A0512" w:rsidRPr="009F28BE" w:rsidRDefault="006A0512">
      <w:pPr>
        <w:pStyle w:val="Notedebasdepage"/>
      </w:pPr>
      <w:r>
        <w:rPr>
          <w:rStyle w:val="Appelnotedebasdep"/>
        </w:rPr>
        <w:footnoteRef/>
      </w:r>
      <w:r>
        <w:t xml:space="preserve"> HTC est l’extension d’un fichier qui permet la création d’un style CSS</w:t>
      </w:r>
    </w:p>
  </w:footnote>
  <w:footnote w:id="7">
    <w:p w14:paraId="55F5A1F8" w14:textId="11BC68CE" w:rsidR="006A0512" w:rsidRPr="00B953D3" w:rsidRDefault="006A0512">
      <w:pPr>
        <w:pStyle w:val="Notedebasdepage"/>
        <w:rPr>
          <w:lang w:val="fr-CH"/>
        </w:rPr>
      </w:pPr>
      <w:r>
        <w:rPr>
          <w:rStyle w:val="Appelnotedebasdep"/>
        </w:rPr>
        <w:footnoteRef/>
      </w:r>
      <w:r>
        <w:t xml:space="preserve"> </w:t>
      </w:r>
      <w:r>
        <w:rPr>
          <w:lang w:val="fr-CH"/>
        </w:rPr>
        <w:t>Représente du JavaScript intrusif (bloquant)</w:t>
      </w:r>
    </w:p>
  </w:footnote>
  <w:footnote w:id="8">
    <w:p w14:paraId="58F1031A" w14:textId="430D83B6" w:rsidR="006A0512" w:rsidRPr="00A836C6" w:rsidRDefault="006A0512">
      <w:pPr>
        <w:pStyle w:val="Notedebasdepage"/>
      </w:pPr>
      <w:r>
        <w:rPr>
          <w:rStyle w:val="Appelnotedebasdep"/>
        </w:rPr>
        <w:footnoteRef/>
      </w:r>
      <w:r>
        <w:t xml:space="preserve"> Un élément formulaire fonctionne avec le JavaScript désactivé</w:t>
      </w:r>
    </w:p>
  </w:footnote>
  <w:footnote w:id="9">
    <w:p w14:paraId="3E151DA0" w14:textId="787CF45F" w:rsidR="006A0512" w:rsidRPr="00055E01" w:rsidRDefault="006A0512">
      <w:pPr>
        <w:pStyle w:val="Notedebasdepage"/>
        <w:rPr>
          <w:lang w:val="fr-CH"/>
        </w:rPr>
      </w:pPr>
      <w:r>
        <w:rPr>
          <w:rStyle w:val="Appelnotedebasdep"/>
        </w:rPr>
        <w:footnoteRef/>
      </w:r>
      <w:r>
        <w:t xml:space="preserve"> </w:t>
      </w:r>
      <w:r>
        <w:rPr>
          <w:lang w:val="fr-CH"/>
        </w:rPr>
        <w:t xml:space="preserve">Les </w:t>
      </w:r>
      <w:proofErr w:type="spellStart"/>
      <w:r>
        <w:rPr>
          <w:lang w:val="fr-CH"/>
        </w:rPr>
        <w:t>weakreferences</w:t>
      </w:r>
      <w:proofErr w:type="spellEnd"/>
      <w:r>
        <w:rPr>
          <w:lang w:val="fr-CH"/>
        </w:rPr>
        <w:t xml:space="preserve"> sont assimilables à des pointeurs</w:t>
      </w:r>
    </w:p>
  </w:footnote>
  <w:footnote w:id="10">
    <w:p w14:paraId="3D06A885" w14:textId="77777777" w:rsidR="006A0512" w:rsidRDefault="006A0512" w:rsidP="001B69E4">
      <w:pPr>
        <w:pStyle w:val="Notedebasdepage"/>
      </w:pPr>
      <w:r>
        <w:rPr>
          <w:rStyle w:val="Appelnotedebasdep"/>
        </w:rPr>
        <w:footnoteRef/>
      </w:r>
      <w:r>
        <w:t xml:space="preserve"> Internet Explorer 7 et plus, Firefox, </w:t>
      </w:r>
      <w:proofErr w:type="spellStart"/>
      <w:r>
        <w:t>Opera</w:t>
      </w:r>
      <w:proofErr w:type="spellEnd"/>
      <w:r>
        <w:t>, Chrome, Safari</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E773C" w14:textId="77777777" w:rsidR="006A0512" w:rsidRDefault="006A0512">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B0BE99" w14:textId="77777777" w:rsidR="006A0512" w:rsidRDefault="006A0512">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36050" w14:textId="77777777" w:rsidR="006A0512" w:rsidRDefault="006A051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EAB8DA" w14:textId="77777777" w:rsidR="006A0512" w:rsidRPr="00B6636A" w:rsidRDefault="006A0512" w:rsidP="00B6636A">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CEC61A5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91525FDE"/>
    <w:lvl w:ilvl="0">
      <w:start w:val="1"/>
      <w:numFmt w:val="decimal"/>
      <w:lvlText w:val="%1."/>
      <w:lvlJc w:val="left"/>
      <w:pPr>
        <w:tabs>
          <w:tab w:val="num" w:pos="1492"/>
        </w:tabs>
        <w:ind w:left="1492" w:hanging="360"/>
      </w:pPr>
    </w:lvl>
  </w:abstractNum>
  <w:abstractNum w:abstractNumId="2">
    <w:nsid w:val="FFFFFF7D"/>
    <w:multiLevelType w:val="singleLevel"/>
    <w:tmpl w:val="859C2D9A"/>
    <w:lvl w:ilvl="0">
      <w:start w:val="1"/>
      <w:numFmt w:val="decimal"/>
      <w:lvlText w:val="%1."/>
      <w:lvlJc w:val="left"/>
      <w:pPr>
        <w:tabs>
          <w:tab w:val="num" w:pos="1209"/>
        </w:tabs>
        <w:ind w:left="1209" w:hanging="360"/>
      </w:pPr>
    </w:lvl>
  </w:abstractNum>
  <w:abstractNum w:abstractNumId="3">
    <w:nsid w:val="FFFFFF7E"/>
    <w:multiLevelType w:val="singleLevel"/>
    <w:tmpl w:val="2796EE5A"/>
    <w:lvl w:ilvl="0">
      <w:start w:val="1"/>
      <w:numFmt w:val="decimal"/>
      <w:lvlText w:val="%1."/>
      <w:lvlJc w:val="left"/>
      <w:pPr>
        <w:tabs>
          <w:tab w:val="num" w:pos="926"/>
        </w:tabs>
        <w:ind w:left="926" w:hanging="360"/>
      </w:pPr>
    </w:lvl>
  </w:abstractNum>
  <w:abstractNum w:abstractNumId="4">
    <w:nsid w:val="FFFFFF7F"/>
    <w:multiLevelType w:val="singleLevel"/>
    <w:tmpl w:val="560A50E0"/>
    <w:lvl w:ilvl="0">
      <w:start w:val="1"/>
      <w:numFmt w:val="decimal"/>
      <w:lvlText w:val="%1."/>
      <w:lvlJc w:val="left"/>
      <w:pPr>
        <w:tabs>
          <w:tab w:val="num" w:pos="643"/>
        </w:tabs>
        <w:ind w:left="643" w:hanging="360"/>
      </w:pPr>
    </w:lvl>
  </w:abstractNum>
  <w:abstractNum w:abstractNumId="5">
    <w:nsid w:val="FFFFFF80"/>
    <w:multiLevelType w:val="singleLevel"/>
    <w:tmpl w:val="405428FE"/>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45CD48C"/>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7EF4C796"/>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DA16032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CD22159A"/>
    <w:lvl w:ilvl="0">
      <w:start w:val="1"/>
      <w:numFmt w:val="decimal"/>
      <w:lvlText w:val="%1."/>
      <w:lvlJc w:val="left"/>
      <w:pPr>
        <w:tabs>
          <w:tab w:val="num" w:pos="360"/>
        </w:tabs>
        <w:ind w:left="360" w:hanging="360"/>
      </w:pPr>
    </w:lvl>
  </w:abstractNum>
  <w:abstractNum w:abstractNumId="10">
    <w:nsid w:val="FFFFFF89"/>
    <w:multiLevelType w:val="singleLevel"/>
    <w:tmpl w:val="BD609466"/>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hybridMultilevel"/>
    <w:tmpl w:val="00000001"/>
    <w:lvl w:ilvl="0" w:tplc="ADB2FD78">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A8EC035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9F65FD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2228A0AA">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7EE5154">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7E863AF0">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966A0E12">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084A4E06">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A79EFF7E">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2">
    <w:nsid w:val="00000002"/>
    <w:multiLevelType w:val="hybridMultilevel"/>
    <w:tmpl w:val="00000002"/>
    <w:lvl w:ilvl="0" w:tplc="8D08FC32">
      <w:start w:val="1"/>
      <w:numFmt w:val="decimal"/>
      <w:lvlText w:val="%1."/>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C1427612">
      <w:start w:val="1"/>
      <w:numFmt w:val="lowerLetter"/>
      <w:lvlText w:val="%2."/>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0CA8FF60">
      <w:start w:val="1"/>
      <w:numFmt w:val="lowerRoman"/>
      <w:lvlText w:val="%3."/>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F769946">
      <w:start w:val="1"/>
      <w:numFmt w:val="decimal"/>
      <w:lvlText w:val="%4."/>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A79CB6CC">
      <w:start w:val="1"/>
      <w:numFmt w:val="lowerLetter"/>
      <w:lvlText w:val="%5."/>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584381A">
      <w:start w:val="1"/>
      <w:numFmt w:val="lowerRoman"/>
      <w:lvlText w:val="%6."/>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A538076C">
      <w:start w:val="1"/>
      <w:numFmt w:val="decimal"/>
      <w:lvlText w:val="%7."/>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C0903E">
      <w:start w:val="1"/>
      <w:numFmt w:val="lowerLetter"/>
      <w:lvlText w:val="%8."/>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21C0052C">
      <w:start w:val="1"/>
      <w:numFmt w:val="lowerRoman"/>
      <w:lvlText w:val="%9."/>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3">
    <w:nsid w:val="00000003"/>
    <w:multiLevelType w:val="hybridMultilevel"/>
    <w:tmpl w:val="00000003"/>
    <w:lvl w:ilvl="0" w:tplc="9F761A62">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8318C0C0">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F67A70D4">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D3D050D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0D68CB46">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B0E00D36">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2C6ED98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66403604">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8EA4A802">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4">
    <w:nsid w:val="00000004"/>
    <w:multiLevelType w:val="hybridMultilevel"/>
    <w:tmpl w:val="00000004"/>
    <w:lvl w:ilvl="0" w:tplc="6D3892AC">
      <w:start w:val="1"/>
      <w:numFmt w:val="bullet"/>
      <w:lvlText w:val="●"/>
      <w:lvlJc w:val="left"/>
      <w:pPr>
        <w:tabs>
          <w:tab w:val="num" w:pos="360"/>
        </w:tabs>
        <w:ind w:left="720" w:hanging="360"/>
      </w:pPr>
      <w:rPr>
        <w:rFonts w:ascii="Arial" w:eastAsia="Arial" w:hAnsi="Arial" w:cs="Arial"/>
        <w:b w:val="0"/>
        <w:bCs w:val="0"/>
        <w:i w:val="0"/>
        <w:iCs w:val="0"/>
        <w:strike w:val="0"/>
        <w:color w:val="000000"/>
        <w:sz w:val="22"/>
        <w:szCs w:val="22"/>
        <w:u w:val="none"/>
      </w:rPr>
    </w:lvl>
    <w:lvl w:ilvl="1" w:tplc="5AFA801A">
      <w:start w:val="1"/>
      <w:numFmt w:val="bullet"/>
      <w:lvlText w:val="○"/>
      <w:lvlJc w:val="left"/>
      <w:pPr>
        <w:tabs>
          <w:tab w:val="num" w:pos="1080"/>
        </w:tabs>
        <w:ind w:left="1440" w:hanging="360"/>
      </w:pPr>
      <w:rPr>
        <w:rFonts w:ascii="Arial" w:eastAsia="Arial" w:hAnsi="Arial" w:cs="Arial"/>
        <w:b w:val="0"/>
        <w:bCs w:val="0"/>
        <w:i w:val="0"/>
        <w:iCs w:val="0"/>
        <w:strike w:val="0"/>
        <w:color w:val="000000"/>
        <w:sz w:val="22"/>
        <w:szCs w:val="22"/>
        <w:u w:val="none"/>
      </w:rPr>
    </w:lvl>
    <w:lvl w:ilvl="2" w:tplc="CE8EDCDE">
      <w:start w:val="1"/>
      <w:numFmt w:val="bullet"/>
      <w:lvlText w:val="■"/>
      <w:lvlJc w:val="right"/>
      <w:pPr>
        <w:tabs>
          <w:tab w:val="num" w:pos="1800"/>
        </w:tabs>
        <w:ind w:left="2160" w:hanging="180"/>
      </w:pPr>
      <w:rPr>
        <w:rFonts w:ascii="Arial" w:eastAsia="Arial" w:hAnsi="Arial" w:cs="Arial"/>
        <w:b w:val="0"/>
        <w:bCs w:val="0"/>
        <w:i w:val="0"/>
        <w:iCs w:val="0"/>
        <w:strike w:val="0"/>
        <w:color w:val="000000"/>
        <w:sz w:val="22"/>
        <w:szCs w:val="22"/>
        <w:u w:val="none"/>
      </w:rPr>
    </w:lvl>
    <w:lvl w:ilvl="3" w:tplc="C6E83AB2">
      <w:start w:val="1"/>
      <w:numFmt w:val="bullet"/>
      <w:lvlText w:val="●"/>
      <w:lvlJc w:val="left"/>
      <w:pPr>
        <w:tabs>
          <w:tab w:val="num" w:pos="2520"/>
        </w:tabs>
        <w:ind w:left="2880" w:hanging="360"/>
      </w:pPr>
      <w:rPr>
        <w:rFonts w:ascii="Arial" w:eastAsia="Arial" w:hAnsi="Arial" w:cs="Arial"/>
        <w:b w:val="0"/>
        <w:bCs w:val="0"/>
        <w:i w:val="0"/>
        <w:iCs w:val="0"/>
        <w:strike w:val="0"/>
        <w:color w:val="000000"/>
        <w:sz w:val="22"/>
        <w:szCs w:val="22"/>
        <w:u w:val="none"/>
      </w:rPr>
    </w:lvl>
    <w:lvl w:ilvl="4" w:tplc="2B5235D2">
      <w:start w:val="1"/>
      <w:numFmt w:val="bullet"/>
      <w:lvlText w:val="○"/>
      <w:lvlJc w:val="left"/>
      <w:pPr>
        <w:tabs>
          <w:tab w:val="num" w:pos="3240"/>
        </w:tabs>
        <w:ind w:left="3600" w:hanging="360"/>
      </w:pPr>
      <w:rPr>
        <w:rFonts w:ascii="Arial" w:eastAsia="Arial" w:hAnsi="Arial" w:cs="Arial"/>
        <w:b w:val="0"/>
        <w:bCs w:val="0"/>
        <w:i w:val="0"/>
        <w:iCs w:val="0"/>
        <w:strike w:val="0"/>
        <w:color w:val="000000"/>
        <w:sz w:val="22"/>
        <w:szCs w:val="22"/>
        <w:u w:val="none"/>
      </w:rPr>
    </w:lvl>
    <w:lvl w:ilvl="5" w:tplc="4386D57A">
      <w:start w:val="1"/>
      <w:numFmt w:val="bullet"/>
      <w:lvlText w:val="■"/>
      <w:lvlJc w:val="right"/>
      <w:pPr>
        <w:tabs>
          <w:tab w:val="num" w:pos="3960"/>
        </w:tabs>
        <w:ind w:left="4320" w:hanging="180"/>
      </w:pPr>
      <w:rPr>
        <w:rFonts w:ascii="Arial" w:eastAsia="Arial" w:hAnsi="Arial" w:cs="Arial"/>
        <w:b w:val="0"/>
        <w:bCs w:val="0"/>
        <w:i w:val="0"/>
        <w:iCs w:val="0"/>
        <w:strike w:val="0"/>
        <w:color w:val="000000"/>
        <w:sz w:val="22"/>
        <w:szCs w:val="22"/>
        <w:u w:val="none"/>
      </w:rPr>
    </w:lvl>
    <w:lvl w:ilvl="6" w:tplc="58BC7EAC">
      <w:start w:val="1"/>
      <w:numFmt w:val="bullet"/>
      <w:lvlText w:val="●"/>
      <w:lvlJc w:val="left"/>
      <w:pPr>
        <w:tabs>
          <w:tab w:val="num" w:pos="4680"/>
        </w:tabs>
        <w:ind w:left="5040" w:hanging="360"/>
      </w:pPr>
      <w:rPr>
        <w:rFonts w:ascii="Arial" w:eastAsia="Arial" w:hAnsi="Arial" w:cs="Arial"/>
        <w:b w:val="0"/>
        <w:bCs w:val="0"/>
        <w:i w:val="0"/>
        <w:iCs w:val="0"/>
        <w:strike w:val="0"/>
        <w:color w:val="000000"/>
        <w:sz w:val="22"/>
        <w:szCs w:val="22"/>
        <w:u w:val="none"/>
      </w:rPr>
    </w:lvl>
    <w:lvl w:ilvl="7" w:tplc="F5B6103E">
      <w:start w:val="1"/>
      <w:numFmt w:val="bullet"/>
      <w:lvlText w:val="○"/>
      <w:lvlJc w:val="left"/>
      <w:pPr>
        <w:tabs>
          <w:tab w:val="num" w:pos="5400"/>
        </w:tabs>
        <w:ind w:left="5760" w:hanging="360"/>
      </w:pPr>
      <w:rPr>
        <w:rFonts w:ascii="Arial" w:eastAsia="Arial" w:hAnsi="Arial" w:cs="Arial"/>
        <w:b w:val="0"/>
        <w:bCs w:val="0"/>
        <w:i w:val="0"/>
        <w:iCs w:val="0"/>
        <w:strike w:val="0"/>
        <w:color w:val="000000"/>
        <w:sz w:val="22"/>
        <w:szCs w:val="22"/>
        <w:u w:val="none"/>
      </w:rPr>
    </w:lvl>
    <w:lvl w:ilvl="8" w:tplc="651E9794">
      <w:start w:val="1"/>
      <w:numFmt w:val="bullet"/>
      <w:lvlText w:val="■"/>
      <w:lvlJc w:val="right"/>
      <w:pPr>
        <w:tabs>
          <w:tab w:val="num" w:pos="6120"/>
        </w:tabs>
        <w:ind w:left="6480" w:hanging="180"/>
      </w:pPr>
      <w:rPr>
        <w:rFonts w:ascii="Arial" w:eastAsia="Arial" w:hAnsi="Arial" w:cs="Arial"/>
        <w:b w:val="0"/>
        <w:bCs w:val="0"/>
        <w:i w:val="0"/>
        <w:iCs w:val="0"/>
        <w:strike w:val="0"/>
        <w:color w:val="000000"/>
        <w:sz w:val="22"/>
        <w:szCs w:val="22"/>
        <w:u w:val="none"/>
      </w:rPr>
    </w:lvl>
  </w:abstractNum>
  <w:abstractNum w:abstractNumId="15">
    <w:nsid w:val="26C621C5"/>
    <w:multiLevelType w:val="hybridMultilevel"/>
    <w:tmpl w:val="956A9D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4EC053E1"/>
    <w:multiLevelType w:val="hybridMultilevel"/>
    <w:tmpl w:val="FF145EE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4"/>
  </w:num>
  <w:num w:numId="5">
    <w:abstractNumId w:val="0"/>
  </w:num>
  <w:num w:numId="6">
    <w:abstractNumId w:val="16"/>
  </w:num>
  <w:num w:numId="7">
    <w:abstractNumId w:val="15"/>
  </w:num>
  <w:num w:numId="8">
    <w:abstractNumId w:val="9"/>
  </w:num>
  <w:num w:numId="9">
    <w:abstractNumId w:val="4"/>
  </w:num>
  <w:num w:numId="10">
    <w:abstractNumId w:val="3"/>
  </w:num>
  <w:num w:numId="11">
    <w:abstractNumId w:val="2"/>
  </w:num>
  <w:num w:numId="12">
    <w:abstractNumId w:val="1"/>
  </w:num>
  <w:num w:numId="13">
    <w:abstractNumId w:val="10"/>
  </w:num>
  <w:num w:numId="14">
    <w:abstractNumId w:val="8"/>
  </w:num>
  <w:num w:numId="15">
    <w:abstractNumId w:val="7"/>
  </w:num>
  <w:num w:numId="16">
    <w:abstractNumId w:val="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0FD8"/>
    <w:rsid w:val="000109D7"/>
    <w:rsid w:val="00016F88"/>
    <w:rsid w:val="000433DA"/>
    <w:rsid w:val="00044969"/>
    <w:rsid w:val="000466CE"/>
    <w:rsid w:val="00050E48"/>
    <w:rsid w:val="000523F6"/>
    <w:rsid w:val="00055E01"/>
    <w:rsid w:val="00071FBF"/>
    <w:rsid w:val="000755E0"/>
    <w:rsid w:val="0008478F"/>
    <w:rsid w:val="000A3872"/>
    <w:rsid w:val="000A56CB"/>
    <w:rsid w:val="000B0130"/>
    <w:rsid w:val="000B7864"/>
    <w:rsid w:val="000C4E9D"/>
    <w:rsid w:val="000D08C3"/>
    <w:rsid w:val="000D194B"/>
    <w:rsid w:val="000E6DA2"/>
    <w:rsid w:val="000F0878"/>
    <w:rsid w:val="000F3F8A"/>
    <w:rsid w:val="000F7C0F"/>
    <w:rsid w:val="00103560"/>
    <w:rsid w:val="00105139"/>
    <w:rsid w:val="00117F83"/>
    <w:rsid w:val="00120576"/>
    <w:rsid w:val="00122B23"/>
    <w:rsid w:val="00123041"/>
    <w:rsid w:val="001248BD"/>
    <w:rsid w:val="00140618"/>
    <w:rsid w:val="0014629F"/>
    <w:rsid w:val="00162807"/>
    <w:rsid w:val="001653B1"/>
    <w:rsid w:val="00172BDA"/>
    <w:rsid w:val="001744E1"/>
    <w:rsid w:val="001822E0"/>
    <w:rsid w:val="00195488"/>
    <w:rsid w:val="001A3C8B"/>
    <w:rsid w:val="001B69E4"/>
    <w:rsid w:val="001C63F2"/>
    <w:rsid w:val="001E30A1"/>
    <w:rsid w:val="001F00C7"/>
    <w:rsid w:val="001F77A9"/>
    <w:rsid w:val="00205C5D"/>
    <w:rsid w:val="00205CBB"/>
    <w:rsid w:val="00206ED5"/>
    <w:rsid w:val="00211FD2"/>
    <w:rsid w:val="002142FA"/>
    <w:rsid w:val="00216797"/>
    <w:rsid w:val="00222693"/>
    <w:rsid w:val="0022344C"/>
    <w:rsid w:val="00226045"/>
    <w:rsid w:val="0024034B"/>
    <w:rsid w:val="00245C4C"/>
    <w:rsid w:val="00246CC1"/>
    <w:rsid w:val="0025348A"/>
    <w:rsid w:val="00254601"/>
    <w:rsid w:val="00255515"/>
    <w:rsid w:val="00264845"/>
    <w:rsid w:val="002666B4"/>
    <w:rsid w:val="00271FB3"/>
    <w:rsid w:val="00281C49"/>
    <w:rsid w:val="002C5689"/>
    <w:rsid w:val="002C6C03"/>
    <w:rsid w:val="002F42D1"/>
    <w:rsid w:val="00307352"/>
    <w:rsid w:val="00313E28"/>
    <w:rsid w:val="003200B2"/>
    <w:rsid w:val="003277F6"/>
    <w:rsid w:val="00327F5C"/>
    <w:rsid w:val="00331E67"/>
    <w:rsid w:val="003336C7"/>
    <w:rsid w:val="003370DF"/>
    <w:rsid w:val="00355B8D"/>
    <w:rsid w:val="00362638"/>
    <w:rsid w:val="00362B61"/>
    <w:rsid w:val="003713B5"/>
    <w:rsid w:val="00377931"/>
    <w:rsid w:val="00382039"/>
    <w:rsid w:val="00391042"/>
    <w:rsid w:val="00391DAE"/>
    <w:rsid w:val="003B0C58"/>
    <w:rsid w:val="003B44EE"/>
    <w:rsid w:val="003C17EF"/>
    <w:rsid w:val="003C298C"/>
    <w:rsid w:val="003C54FE"/>
    <w:rsid w:val="003C7397"/>
    <w:rsid w:val="003D2474"/>
    <w:rsid w:val="003D665C"/>
    <w:rsid w:val="003D6CBB"/>
    <w:rsid w:val="003D7050"/>
    <w:rsid w:val="003D7C9D"/>
    <w:rsid w:val="003E2F7D"/>
    <w:rsid w:val="003E5536"/>
    <w:rsid w:val="003E7B26"/>
    <w:rsid w:val="003F4428"/>
    <w:rsid w:val="003F7954"/>
    <w:rsid w:val="003F7F69"/>
    <w:rsid w:val="00411390"/>
    <w:rsid w:val="004178BD"/>
    <w:rsid w:val="004206E1"/>
    <w:rsid w:val="004272B6"/>
    <w:rsid w:val="0043540F"/>
    <w:rsid w:val="00437FBD"/>
    <w:rsid w:val="004436F5"/>
    <w:rsid w:val="00443EF0"/>
    <w:rsid w:val="00446EFC"/>
    <w:rsid w:val="00450AA5"/>
    <w:rsid w:val="004552B7"/>
    <w:rsid w:val="00460315"/>
    <w:rsid w:val="00471F3C"/>
    <w:rsid w:val="00475806"/>
    <w:rsid w:val="0047713C"/>
    <w:rsid w:val="00483286"/>
    <w:rsid w:val="004924C7"/>
    <w:rsid w:val="004A06CF"/>
    <w:rsid w:val="004A2B88"/>
    <w:rsid w:val="004A42E4"/>
    <w:rsid w:val="004B1B6E"/>
    <w:rsid w:val="004B3744"/>
    <w:rsid w:val="004B6D29"/>
    <w:rsid w:val="004C02E2"/>
    <w:rsid w:val="004C173F"/>
    <w:rsid w:val="004D5DDB"/>
    <w:rsid w:val="004E04E6"/>
    <w:rsid w:val="004F1ABA"/>
    <w:rsid w:val="00503E7C"/>
    <w:rsid w:val="005107F1"/>
    <w:rsid w:val="00512589"/>
    <w:rsid w:val="00522651"/>
    <w:rsid w:val="00531B5C"/>
    <w:rsid w:val="00534995"/>
    <w:rsid w:val="0056724A"/>
    <w:rsid w:val="00572837"/>
    <w:rsid w:val="00575C0A"/>
    <w:rsid w:val="0057657A"/>
    <w:rsid w:val="005766AE"/>
    <w:rsid w:val="00582281"/>
    <w:rsid w:val="005867A2"/>
    <w:rsid w:val="00591A00"/>
    <w:rsid w:val="00597C76"/>
    <w:rsid w:val="005A5857"/>
    <w:rsid w:val="005A6685"/>
    <w:rsid w:val="005A6CBE"/>
    <w:rsid w:val="005B0FF3"/>
    <w:rsid w:val="005B1F3B"/>
    <w:rsid w:val="005B5C29"/>
    <w:rsid w:val="005D23DA"/>
    <w:rsid w:val="005D3014"/>
    <w:rsid w:val="005D5A70"/>
    <w:rsid w:val="005F620E"/>
    <w:rsid w:val="005F6DEE"/>
    <w:rsid w:val="006005C8"/>
    <w:rsid w:val="00603987"/>
    <w:rsid w:val="00605201"/>
    <w:rsid w:val="006121DF"/>
    <w:rsid w:val="006230C7"/>
    <w:rsid w:val="00627AEC"/>
    <w:rsid w:val="00640900"/>
    <w:rsid w:val="006432E0"/>
    <w:rsid w:val="0064378A"/>
    <w:rsid w:val="006519DB"/>
    <w:rsid w:val="0065687A"/>
    <w:rsid w:val="006645C9"/>
    <w:rsid w:val="00674EFA"/>
    <w:rsid w:val="00675C31"/>
    <w:rsid w:val="0068002F"/>
    <w:rsid w:val="006934E3"/>
    <w:rsid w:val="006A0512"/>
    <w:rsid w:val="006A0B29"/>
    <w:rsid w:val="006C0834"/>
    <w:rsid w:val="006C09B6"/>
    <w:rsid w:val="006C590A"/>
    <w:rsid w:val="006D0419"/>
    <w:rsid w:val="006D2A65"/>
    <w:rsid w:val="006D2A6E"/>
    <w:rsid w:val="006D308B"/>
    <w:rsid w:val="006D339F"/>
    <w:rsid w:val="006F47BD"/>
    <w:rsid w:val="007012FB"/>
    <w:rsid w:val="00705C57"/>
    <w:rsid w:val="007166B9"/>
    <w:rsid w:val="00726BC6"/>
    <w:rsid w:val="00730D2F"/>
    <w:rsid w:val="00731812"/>
    <w:rsid w:val="00734D0B"/>
    <w:rsid w:val="00735A94"/>
    <w:rsid w:val="00737E60"/>
    <w:rsid w:val="00741D3C"/>
    <w:rsid w:val="0074549D"/>
    <w:rsid w:val="00747DCD"/>
    <w:rsid w:val="0075429B"/>
    <w:rsid w:val="007616D3"/>
    <w:rsid w:val="00761C23"/>
    <w:rsid w:val="00771E87"/>
    <w:rsid w:val="007733E8"/>
    <w:rsid w:val="007735EC"/>
    <w:rsid w:val="007752A0"/>
    <w:rsid w:val="007848DF"/>
    <w:rsid w:val="00787EC0"/>
    <w:rsid w:val="00793A67"/>
    <w:rsid w:val="007A48D4"/>
    <w:rsid w:val="007F0337"/>
    <w:rsid w:val="007F6142"/>
    <w:rsid w:val="00820D06"/>
    <w:rsid w:val="008242AD"/>
    <w:rsid w:val="008246B3"/>
    <w:rsid w:val="00830A15"/>
    <w:rsid w:val="00840748"/>
    <w:rsid w:val="0086764E"/>
    <w:rsid w:val="0087394A"/>
    <w:rsid w:val="00875F8F"/>
    <w:rsid w:val="008900F5"/>
    <w:rsid w:val="008904FF"/>
    <w:rsid w:val="008C4A56"/>
    <w:rsid w:val="008D001E"/>
    <w:rsid w:val="008E0393"/>
    <w:rsid w:val="008E57A9"/>
    <w:rsid w:val="008F3AEB"/>
    <w:rsid w:val="00905331"/>
    <w:rsid w:val="00913200"/>
    <w:rsid w:val="009214A2"/>
    <w:rsid w:val="00925D1A"/>
    <w:rsid w:val="00957E1A"/>
    <w:rsid w:val="00971B03"/>
    <w:rsid w:val="009751BE"/>
    <w:rsid w:val="00977452"/>
    <w:rsid w:val="00977A1B"/>
    <w:rsid w:val="009802F1"/>
    <w:rsid w:val="0098238B"/>
    <w:rsid w:val="00982C16"/>
    <w:rsid w:val="009842C2"/>
    <w:rsid w:val="009B309F"/>
    <w:rsid w:val="009C5990"/>
    <w:rsid w:val="009C6740"/>
    <w:rsid w:val="009E479E"/>
    <w:rsid w:val="009F113E"/>
    <w:rsid w:val="009F134A"/>
    <w:rsid w:val="009F28BE"/>
    <w:rsid w:val="009F2AD3"/>
    <w:rsid w:val="00A0153F"/>
    <w:rsid w:val="00A02C93"/>
    <w:rsid w:val="00A060D3"/>
    <w:rsid w:val="00A11EB4"/>
    <w:rsid w:val="00A3263D"/>
    <w:rsid w:val="00A35F91"/>
    <w:rsid w:val="00A37A11"/>
    <w:rsid w:val="00A42F1D"/>
    <w:rsid w:val="00A437D7"/>
    <w:rsid w:val="00A4443D"/>
    <w:rsid w:val="00A4746B"/>
    <w:rsid w:val="00A66942"/>
    <w:rsid w:val="00A73816"/>
    <w:rsid w:val="00A77B3E"/>
    <w:rsid w:val="00A836C6"/>
    <w:rsid w:val="00A85716"/>
    <w:rsid w:val="00AA217C"/>
    <w:rsid w:val="00AA4F85"/>
    <w:rsid w:val="00AA645E"/>
    <w:rsid w:val="00AB03A2"/>
    <w:rsid w:val="00AB15EA"/>
    <w:rsid w:val="00AB78A0"/>
    <w:rsid w:val="00AC1FA1"/>
    <w:rsid w:val="00AC359C"/>
    <w:rsid w:val="00AC4E85"/>
    <w:rsid w:val="00AC6AAC"/>
    <w:rsid w:val="00AE4589"/>
    <w:rsid w:val="00AF4219"/>
    <w:rsid w:val="00B01768"/>
    <w:rsid w:val="00B1372C"/>
    <w:rsid w:val="00B21CE3"/>
    <w:rsid w:val="00B44933"/>
    <w:rsid w:val="00B51388"/>
    <w:rsid w:val="00B51DBA"/>
    <w:rsid w:val="00B6636A"/>
    <w:rsid w:val="00B67103"/>
    <w:rsid w:val="00B76FE7"/>
    <w:rsid w:val="00B77846"/>
    <w:rsid w:val="00B830AE"/>
    <w:rsid w:val="00B87AB2"/>
    <w:rsid w:val="00B90EE0"/>
    <w:rsid w:val="00B918F8"/>
    <w:rsid w:val="00B936D9"/>
    <w:rsid w:val="00B953D3"/>
    <w:rsid w:val="00BA1CAA"/>
    <w:rsid w:val="00BA4FF6"/>
    <w:rsid w:val="00BA7043"/>
    <w:rsid w:val="00BA78FE"/>
    <w:rsid w:val="00BB0A87"/>
    <w:rsid w:val="00BB2339"/>
    <w:rsid w:val="00BB70BF"/>
    <w:rsid w:val="00BC1418"/>
    <w:rsid w:val="00BC5206"/>
    <w:rsid w:val="00BD3B28"/>
    <w:rsid w:val="00BD736B"/>
    <w:rsid w:val="00BF1465"/>
    <w:rsid w:val="00C136EF"/>
    <w:rsid w:val="00C364CD"/>
    <w:rsid w:val="00C36570"/>
    <w:rsid w:val="00C65D5C"/>
    <w:rsid w:val="00C764E9"/>
    <w:rsid w:val="00C826EA"/>
    <w:rsid w:val="00C8314B"/>
    <w:rsid w:val="00C874CB"/>
    <w:rsid w:val="00C93638"/>
    <w:rsid w:val="00CB1C77"/>
    <w:rsid w:val="00CC5BC4"/>
    <w:rsid w:val="00CD334D"/>
    <w:rsid w:val="00CE51A7"/>
    <w:rsid w:val="00CF1922"/>
    <w:rsid w:val="00CF67C8"/>
    <w:rsid w:val="00D01C65"/>
    <w:rsid w:val="00D130C8"/>
    <w:rsid w:val="00D24E3D"/>
    <w:rsid w:val="00D25668"/>
    <w:rsid w:val="00D2694C"/>
    <w:rsid w:val="00D26DF2"/>
    <w:rsid w:val="00D3061D"/>
    <w:rsid w:val="00D352FB"/>
    <w:rsid w:val="00D35AB0"/>
    <w:rsid w:val="00D751DE"/>
    <w:rsid w:val="00D86134"/>
    <w:rsid w:val="00D86DCF"/>
    <w:rsid w:val="00D9439A"/>
    <w:rsid w:val="00D95E9E"/>
    <w:rsid w:val="00DB35AC"/>
    <w:rsid w:val="00DB36E4"/>
    <w:rsid w:val="00DC5065"/>
    <w:rsid w:val="00DD5979"/>
    <w:rsid w:val="00DD64B2"/>
    <w:rsid w:val="00DE0C3B"/>
    <w:rsid w:val="00E20C7C"/>
    <w:rsid w:val="00E24494"/>
    <w:rsid w:val="00E301AA"/>
    <w:rsid w:val="00E3737B"/>
    <w:rsid w:val="00E51C86"/>
    <w:rsid w:val="00E52532"/>
    <w:rsid w:val="00E56FEB"/>
    <w:rsid w:val="00E74C6F"/>
    <w:rsid w:val="00E75969"/>
    <w:rsid w:val="00E7748E"/>
    <w:rsid w:val="00E87882"/>
    <w:rsid w:val="00E87891"/>
    <w:rsid w:val="00E94139"/>
    <w:rsid w:val="00EA0D24"/>
    <w:rsid w:val="00EB4B1C"/>
    <w:rsid w:val="00EC2CF8"/>
    <w:rsid w:val="00EC5B79"/>
    <w:rsid w:val="00ED3865"/>
    <w:rsid w:val="00EE1C9A"/>
    <w:rsid w:val="00EE36EE"/>
    <w:rsid w:val="00EF11B6"/>
    <w:rsid w:val="00EF3038"/>
    <w:rsid w:val="00EF6621"/>
    <w:rsid w:val="00EF6A77"/>
    <w:rsid w:val="00EF6D32"/>
    <w:rsid w:val="00F05326"/>
    <w:rsid w:val="00F10AE5"/>
    <w:rsid w:val="00F11BA1"/>
    <w:rsid w:val="00F20EAE"/>
    <w:rsid w:val="00F23362"/>
    <w:rsid w:val="00F27D00"/>
    <w:rsid w:val="00F37954"/>
    <w:rsid w:val="00F4041C"/>
    <w:rsid w:val="00F41D8E"/>
    <w:rsid w:val="00F750D2"/>
    <w:rsid w:val="00F76731"/>
    <w:rsid w:val="00F776F1"/>
    <w:rsid w:val="00F972E6"/>
    <w:rsid w:val="00FA0284"/>
    <w:rsid w:val="00FA306E"/>
    <w:rsid w:val="00FC4373"/>
    <w:rsid w:val="00FC6A77"/>
    <w:rsid w:val="00FD55C7"/>
    <w:rsid w:val="00FD6786"/>
    <w:rsid w:val="00FF3A0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415EC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caption" w:semiHidden="1" w:uiPriority="35" w:unhideWhenUsed="1" w:qFormat="1"/>
    <w:lsdException w:name="table of figures" w:uiPriority="99"/>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Placeholder Text" w:uiPriority="67"/>
    <w:lsdException w:name="No Spacing" w:uiPriority="1"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29" w:qFormat="1"/>
    <w:lsdException w:name="Intense Quote" w:uiPriority="3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200B2"/>
    <w:pPr>
      <w:jc w:val="both"/>
    </w:pPr>
  </w:style>
  <w:style w:type="paragraph" w:styleId="Titre1">
    <w:name w:val="heading 1"/>
    <w:basedOn w:val="Normal"/>
    <w:next w:val="Normal"/>
    <w:link w:val="Titre1Car"/>
    <w:uiPriority w:val="9"/>
    <w:qFormat/>
    <w:rsid w:val="005A5857"/>
    <w:pPr>
      <w:keepNext/>
      <w:keepLines/>
      <w:pageBreakBefore/>
      <w:spacing w:before="480" w:after="0"/>
      <w:outlineLvl w:val="0"/>
    </w:pPr>
    <w:rPr>
      <w:rFonts w:ascii="Cambria" w:eastAsia="MS Gothic" w:hAnsi="Cambria" w:cs="Times New Roman"/>
      <w:b/>
      <w:bCs/>
      <w:color w:val="21798E"/>
      <w:sz w:val="28"/>
      <w:szCs w:val="28"/>
    </w:rPr>
  </w:style>
  <w:style w:type="paragraph" w:styleId="Titre2">
    <w:name w:val="heading 2"/>
    <w:basedOn w:val="Normal"/>
    <w:next w:val="Normal"/>
    <w:link w:val="Titre2Car"/>
    <w:uiPriority w:val="9"/>
    <w:unhideWhenUsed/>
    <w:qFormat/>
    <w:rsid w:val="005A5857"/>
    <w:pPr>
      <w:keepNext/>
      <w:keepLines/>
      <w:spacing w:before="200" w:after="0"/>
      <w:outlineLvl w:val="1"/>
    </w:pPr>
    <w:rPr>
      <w:rFonts w:ascii="Cambria" w:eastAsia="MS Gothic" w:hAnsi="Cambria" w:cs="Times New Roman"/>
      <w:b/>
      <w:bCs/>
      <w:color w:val="2DA2BF"/>
      <w:sz w:val="26"/>
      <w:szCs w:val="26"/>
    </w:rPr>
  </w:style>
  <w:style w:type="paragraph" w:styleId="Titre3">
    <w:name w:val="heading 3"/>
    <w:basedOn w:val="Normal"/>
    <w:next w:val="Normal"/>
    <w:link w:val="Titre3Car"/>
    <w:uiPriority w:val="9"/>
    <w:unhideWhenUsed/>
    <w:qFormat/>
    <w:rsid w:val="005A5857"/>
    <w:pPr>
      <w:keepNext/>
      <w:keepLines/>
      <w:spacing w:before="200" w:after="0"/>
      <w:outlineLvl w:val="2"/>
    </w:pPr>
    <w:rPr>
      <w:rFonts w:ascii="Cambria" w:eastAsia="MS Gothic" w:hAnsi="Cambria" w:cs="Times New Roman"/>
      <w:b/>
      <w:bCs/>
      <w:color w:val="2DA2BF"/>
    </w:rPr>
  </w:style>
  <w:style w:type="paragraph" w:styleId="Titre4">
    <w:name w:val="heading 4"/>
    <w:basedOn w:val="Normal"/>
    <w:next w:val="Normal"/>
    <w:link w:val="Titre4Car"/>
    <w:uiPriority w:val="9"/>
    <w:unhideWhenUsed/>
    <w:qFormat/>
    <w:rsid w:val="005A5857"/>
    <w:pPr>
      <w:keepNext/>
      <w:keepLines/>
      <w:spacing w:before="200" w:after="0"/>
      <w:outlineLvl w:val="3"/>
    </w:pPr>
    <w:rPr>
      <w:rFonts w:ascii="Cambria" w:eastAsia="MS Gothic" w:hAnsi="Cambria" w:cs="Times New Roman"/>
      <w:b/>
      <w:bCs/>
      <w:i/>
      <w:iCs/>
      <w:color w:val="2DA2BF"/>
    </w:rPr>
  </w:style>
  <w:style w:type="paragraph" w:styleId="Titre5">
    <w:name w:val="heading 5"/>
    <w:basedOn w:val="Normal"/>
    <w:next w:val="Normal"/>
    <w:link w:val="Titre5Car"/>
    <w:uiPriority w:val="9"/>
    <w:unhideWhenUsed/>
    <w:qFormat/>
    <w:rsid w:val="005A5857"/>
    <w:pPr>
      <w:keepNext/>
      <w:keepLines/>
      <w:spacing w:before="200" w:after="0"/>
      <w:outlineLvl w:val="4"/>
    </w:pPr>
    <w:rPr>
      <w:rFonts w:ascii="Cambria" w:eastAsia="MS Gothic" w:hAnsi="Cambria" w:cs="Times New Roman"/>
      <w:color w:val="16505E"/>
    </w:rPr>
  </w:style>
  <w:style w:type="paragraph" w:styleId="Titre6">
    <w:name w:val="heading 6"/>
    <w:basedOn w:val="Normal"/>
    <w:next w:val="Normal"/>
    <w:link w:val="Titre6Car"/>
    <w:uiPriority w:val="9"/>
    <w:unhideWhenUsed/>
    <w:qFormat/>
    <w:rsid w:val="005A5857"/>
    <w:pPr>
      <w:keepNext/>
      <w:keepLines/>
      <w:spacing w:before="200" w:after="0"/>
      <w:outlineLvl w:val="5"/>
    </w:pPr>
    <w:rPr>
      <w:rFonts w:ascii="Cambria" w:eastAsia="MS Gothic" w:hAnsi="Cambria" w:cs="Times New Roman"/>
      <w:i/>
      <w:iCs/>
      <w:color w:val="16505E"/>
    </w:rPr>
  </w:style>
  <w:style w:type="paragraph" w:styleId="Titre7">
    <w:name w:val="heading 7"/>
    <w:basedOn w:val="Normal"/>
    <w:next w:val="Normal"/>
    <w:link w:val="Titre7Car"/>
    <w:uiPriority w:val="9"/>
    <w:unhideWhenUsed/>
    <w:qFormat/>
    <w:rsid w:val="005A5857"/>
    <w:pPr>
      <w:keepNext/>
      <w:keepLines/>
      <w:spacing w:before="200" w:after="0"/>
      <w:outlineLvl w:val="6"/>
    </w:pPr>
    <w:rPr>
      <w:rFonts w:ascii="Cambria" w:eastAsia="MS Gothic" w:hAnsi="Cambria" w:cs="Times New Roman"/>
      <w:i/>
      <w:iCs/>
      <w:color w:val="404040"/>
    </w:rPr>
  </w:style>
  <w:style w:type="paragraph" w:styleId="Titre8">
    <w:name w:val="heading 8"/>
    <w:basedOn w:val="Normal"/>
    <w:next w:val="Normal"/>
    <w:link w:val="Titre8Car"/>
    <w:uiPriority w:val="9"/>
    <w:semiHidden/>
    <w:unhideWhenUsed/>
    <w:qFormat/>
    <w:rsid w:val="005A5857"/>
    <w:pPr>
      <w:keepNext/>
      <w:keepLines/>
      <w:spacing w:before="200" w:after="0"/>
      <w:outlineLvl w:val="7"/>
    </w:pPr>
    <w:rPr>
      <w:rFonts w:ascii="Cambria" w:eastAsia="MS Gothic" w:hAnsi="Cambria" w:cs="Times New Roman"/>
      <w:color w:val="2DA2BF"/>
      <w:sz w:val="20"/>
      <w:szCs w:val="20"/>
    </w:rPr>
  </w:style>
  <w:style w:type="paragraph" w:styleId="Titre9">
    <w:name w:val="heading 9"/>
    <w:basedOn w:val="Normal"/>
    <w:next w:val="Normal"/>
    <w:link w:val="Titre9Car"/>
    <w:uiPriority w:val="9"/>
    <w:semiHidden/>
    <w:unhideWhenUsed/>
    <w:qFormat/>
    <w:rsid w:val="005A5857"/>
    <w:pPr>
      <w:keepNext/>
      <w:keepLines/>
      <w:spacing w:before="200" w:after="0"/>
      <w:outlineLvl w:val="8"/>
    </w:pPr>
    <w:rPr>
      <w:rFonts w:ascii="Cambria" w:eastAsia="MS Gothic" w:hAnsi="Cambria" w:cs="Times New Roman"/>
      <w:i/>
      <w:iCs/>
      <w:color w:val="404040"/>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5A5857"/>
    <w:pPr>
      <w:pBdr>
        <w:bottom w:val="single" w:sz="8" w:space="4" w:color="2DA2BF"/>
      </w:pBdr>
      <w:spacing w:after="300" w:line="240" w:lineRule="auto"/>
      <w:contextualSpacing/>
    </w:pPr>
    <w:rPr>
      <w:rFonts w:ascii="Cambria" w:eastAsia="MS Gothic" w:hAnsi="Cambria" w:cs="Times New Roman"/>
      <w:color w:val="343434"/>
      <w:spacing w:val="5"/>
      <w:kern w:val="28"/>
      <w:sz w:val="52"/>
      <w:szCs w:val="52"/>
    </w:rPr>
  </w:style>
  <w:style w:type="paragraph" w:styleId="Sous-titre">
    <w:name w:val="Subtitle"/>
    <w:basedOn w:val="Normal"/>
    <w:next w:val="Normal"/>
    <w:link w:val="Sous-titreCar"/>
    <w:uiPriority w:val="11"/>
    <w:qFormat/>
    <w:rsid w:val="005A5857"/>
    <w:pPr>
      <w:numPr>
        <w:ilvl w:val="1"/>
      </w:numPr>
    </w:pPr>
    <w:rPr>
      <w:rFonts w:ascii="Cambria" w:eastAsia="MS Gothic" w:hAnsi="Cambria" w:cs="Times New Roman"/>
      <w:i/>
      <w:iCs/>
      <w:color w:val="2DA2BF"/>
      <w:spacing w:val="15"/>
      <w:sz w:val="24"/>
      <w:szCs w:val="24"/>
    </w:rPr>
  </w:style>
  <w:style w:type="character" w:customStyle="1" w:styleId="Titre1Car">
    <w:name w:val="Titre 1 Car"/>
    <w:link w:val="Titre1"/>
    <w:uiPriority w:val="9"/>
    <w:rsid w:val="005A5857"/>
    <w:rPr>
      <w:rFonts w:ascii="Cambria" w:eastAsia="MS Gothic" w:hAnsi="Cambria" w:cs="Times New Roman"/>
      <w:b/>
      <w:bCs/>
      <w:color w:val="21798E"/>
      <w:sz w:val="28"/>
      <w:szCs w:val="28"/>
    </w:rPr>
  </w:style>
  <w:style w:type="character" w:customStyle="1" w:styleId="Titre2Car">
    <w:name w:val="Titre 2 Car"/>
    <w:link w:val="Titre2"/>
    <w:uiPriority w:val="9"/>
    <w:rsid w:val="005A5857"/>
    <w:rPr>
      <w:rFonts w:ascii="Cambria" w:eastAsia="MS Gothic" w:hAnsi="Cambria" w:cs="Times New Roman"/>
      <w:b/>
      <w:bCs/>
      <w:color w:val="2DA2BF"/>
      <w:sz w:val="26"/>
      <w:szCs w:val="26"/>
    </w:rPr>
  </w:style>
  <w:style w:type="character" w:customStyle="1" w:styleId="Titre3Car">
    <w:name w:val="Titre 3 Car"/>
    <w:link w:val="Titre3"/>
    <w:uiPriority w:val="9"/>
    <w:rsid w:val="005A5857"/>
    <w:rPr>
      <w:rFonts w:ascii="Cambria" w:eastAsia="MS Gothic" w:hAnsi="Cambria" w:cs="Times New Roman"/>
      <w:b/>
      <w:bCs/>
      <w:color w:val="2DA2BF"/>
    </w:rPr>
  </w:style>
  <w:style w:type="character" w:customStyle="1" w:styleId="Titre4Car">
    <w:name w:val="Titre 4 Car"/>
    <w:link w:val="Titre4"/>
    <w:uiPriority w:val="9"/>
    <w:rsid w:val="005A5857"/>
    <w:rPr>
      <w:rFonts w:ascii="Cambria" w:eastAsia="MS Gothic" w:hAnsi="Cambria" w:cs="Times New Roman"/>
      <w:b/>
      <w:bCs/>
      <w:i/>
      <w:iCs/>
      <w:color w:val="2DA2BF"/>
    </w:rPr>
  </w:style>
  <w:style w:type="character" w:customStyle="1" w:styleId="Titre5Car">
    <w:name w:val="Titre 5 Car"/>
    <w:link w:val="Titre5"/>
    <w:uiPriority w:val="9"/>
    <w:rsid w:val="005A5857"/>
    <w:rPr>
      <w:rFonts w:ascii="Cambria" w:eastAsia="MS Gothic" w:hAnsi="Cambria" w:cs="Times New Roman"/>
      <w:color w:val="16505E"/>
    </w:rPr>
  </w:style>
  <w:style w:type="character" w:customStyle="1" w:styleId="Titre6Car">
    <w:name w:val="Titre 6 Car"/>
    <w:link w:val="Titre6"/>
    <w:uiPriority w:val="9"/>
    <w:rsid w:val="005A5857"/>
    <w:rPr>
      <w:rFonts w:ascii="Cambria" w:eastAsia="MS Gothic" w:hAnsi="Cambria" w:cs="Times New Roman"/>
      <w:i/>
      <w:iCs/>
      <w:color w:val="16505E"/>
    </w:rPr>
  </w:style>
  <w:style w:type="character" w:customStyle="1" w:styleId="Titre7Car">
    <w:name w:val="Titre 7 Car"/>
    <w:link w:val="Titre7"/>
    <w:uiPriority w:val="9"/>
    <w:rsid w:val="005A5857"/>
    <w:rPr>
      <w:rFonts w:ascii="Cambria" w:eastAsia="MS Gothic" w:hAnsi="Cambria" w:cs="Times New Roman"/>
      <w:i/>
      <w:iCs/>
      <w:color w:val="404040"/>
    </w:rPr>
  </w:style>
  <w:style w:type="character" w:customStyle="1" w:styleId="Titre8Car">
    <w:name w:val="Titre 8 Car"/>
    <w:link w:val="Titre8"/>
    <w:uiPriority w:val="9"/>
    <w:semiHidden/>
    <w:rsid w:val="005A5857"/>
    <w:rPr>
      <w:rFonts w:ascii="Cambria" w:eastAsia="MS Gothic" w:hAnsi="Cambria" w:cs="Times New Roman"/>
      <w:color w:val="2DA2BF"/>
      <w:sz w:val="20"/>
      <w:szCs w:val="20"/>
    </w:rPr>
  </w:style>
  <w:style w:type="character" w:customStyle="1" w:styleId="Titre9Car">
    <w:name w:val="Titre 9 Car"/>
    <w:link w:val="Titre9"/>
    <w:uiPriority w:val="9"/>
    <w:semiHidden/>
    <w:rsid w:val="005A5857"/>
    <w:rPr>
      <w:rFonts w:ascii="Cambria" w:eastAsia="MS Gothic" w:hAnsi="Cambria" w:cs="Times New Roman"/>
      <w:i/>
      <w:iCs/>
      <w:color w:val="404040"/>
      <w:sz w:val="20"/>
      <w:szCs w:val="20"/>
    </w:rPr>
  </w:style>
  <w:style w:type="paragraph" w:styleId="Lgende">
    <w:name w:val="caption"/>
    <w:basedOn w:val="Normal"/>
    <w:next w:val="Normal"/>
    <w:uiPriority w:val="35"/>
    <w:unhideWhenUsed/>
    <w:qFormat/>
    <w:rsid w:val="00016F88"/>
    <w:pPr>
      <w:spacing w:line="240" w:lineRule="auto"/>
      <w:jc w:val="center"/>
    </w:pPr>
    <w:rPr>
      <w:b/>
      <w:bCs/>
      <w:color w:val="2DA2BF"/>
      <w:sz w:val="18"/>
      <w:szCs w:val="18"/>
    </w:rPr>
  </w:style>
  <w:style w:type="character" w:customStyle="1" w:styleId="TitreCar">
    <w:name w:val="Titre Car"/>
    <w:link w:val="Titre"/>
    <w:uiPriority w:val="10"/>
    <w:rsid w:val="005A5857"/>
    <w:rPr>
      <w:rFonts w:ascii="Cambria" w:eastAsia="MS Gothic" w:hAnsi="Cambria" w:cs="Times New Roman"/>
      <w:color w:val="343434"/>
      <w:spacing w:val="5"/>
      <w:kern w:val="28"/>
      <w:sz w:val="52"/>
      <w:szCs w:val="52"/>
    </w:rPr>
  </w:style>
  <w:style w:type="character" w:customStyle="1" w:styleId="Sous-titreCar">
    <w:name w:val="Sous-titre Car"/>
    <w:link w:val="Sous-titre"/>
    <w:uiPriority w:val="11"/>
    <w:rsid w:val="005A5857"/>
    <w:rPr>
      <w:rFonts w:ascii="Cambria" w:eastAsia="MS Gothic" w:hAnsi="Cambria" w:cs="Times New Roman"/>
      <w:i/>
      <w:iCs/>
      <w:color w:val="2DA2BF"/>
      <w:spacing w:val="15"/>
      <w:sz w:val="24"/>
      <w:szCs w:val="24"/>
    </w:rPr>
  </w:style>
  <w:style w:type="character" w:styleId="lev">
    <w:name w:val="Strong"/>
    <w:uiPriority w:val="22"/>
    <w:qFormat/>
    <w:rsid w:val="005A5857"/>
    <w:rPr>
      <w:b/>
      <w:bCs/>
    </w:rPr>
  </w:style>
  <w:style w:type="character" w:styleId="Accentuation">
    <w:name w:val="Emphasis"/>
    <w:uiPriority w:val="20"/>
    <w:qFormat/>
    <w:rsid w:val="005A5857"/>
    <w:rPr>
      <w:i/>
      <w:iCs/>
    </w:rPr>
  </w:style>
  <w:style w:type="paragraph" w:styleId="Sansinterligne">
    <w:name w:val="No Spacing"/>
    <w:uiPriority w:val="1"/>
    <w:qFormat/>
    <w:rsid w:val="005A5857"/>
    <w:pPr>
      <w:spacing w:after="0" w:line="240" w:lineRule="auto"/>
    </w:pPr>
  </w:style>
  <w:style w:type="paragraph" w:styleId="Paragraphedeliste">
    <w:name w:val="List Paragraph"/>
    <w:basedOn w:val="Normal"/>
    <w:uiPriority w:val="34"/>
    <w:qFormat/>
    <w:rsid w:val="005A5857"/>
    <w:pPr>
      <w:ind w:left="720"/>
      <w:contextualSpacing/>
    </w:pPr>
  </w:style>
  <w:style w:type="paragraph" w:styleId="Citation">
    <w:name w:val="Quote"/>
    <w:basedOn w:val="Normal"/>
    <w:next w:val="Normal"/>
    <w:link w:val="CitationCar"/>
    <w:uiPriority w:val="29"/>
    <w:qFormat/>
    <w:rsid w:val="005A5857"/>
    <w:rPr>
      <w:i/>
      <w:iCs/>
      <w:color w:val="000000"/>
    </w:rPr>
  </w:style>
  <w:style w:type="character" w:customStyle="1" w:styleId="CitationCar">
    <w:name w:val="Citation Car"/>
    <w:link w:val="Citation"/>
    <w:uiPriority w:val="29"/>
    <w:rsid w:val="005A5857"/>
    <w:rPr>
      <w:i/>
      <w:iCs/>
      <w:color w:val="000000"/>
    </w:rPr>
  </w:style>
  <w:style w:type="paragraph" w:styleId="Citationintense">
    <w:name w:val="Intense Quote"/>
    <w:basedOn w:val="Normal"/>
    <w:next w:val="Normal"/>
    <w:link w:val="CitationintenseCar"/>
    <w:uiPriority w:val="30"/>
    <w:qFormat/>
    <w:rsid w:val="005A5857"/>
    <w:pPr>
      <w:pBdr>
        <w:bottom w:val="single" w:sz="4" w:space="4" w:color="2DA2BF"/>
      </w:pBdr>
      <w:spacing w:before="200" w:after="280"/>
      <w:ind w:left="936" w:right="936"/>
    </w:pPr>
    <w:rPr>
      <w:b/>
      <w:bCs/>
      <w:i/>
      <w:iCs/>
      <w:color w:val="2DA2BF"/>
    </w:rPr>
  </w:style>
  <w:style w:type="character" w:customStyle="1" w:styleId="CitationintenseCar">
    <w:name w:val="Citation intense Car"/>
    <w:link w:val="Citationintense"/>
    <w:uiPriority w:val="30"/>
    <w:rsid w:val="005A5857"/>
    <w:rPr>
      <w:b/>
      <w:bCs/>
      <w:i/>
      <w:iCs/>
      <w:color w:val="2DA2BF"/>
    </w:rPr>
  </w:style>
  <w:style w:type="character" w:styleId="Emphaseple">
    <w:name w:val="Subtle Emphasis"/>
    <w:uiPriority w:val="19"/>
    <w:qFormat/>
    <w:rsid w:val="005A5857"/>
    <w:rPr>
      <w:i/>
      <w:iCs/>
      <w:color w:val="808080" w:themeColor="text1" w:themeTint="7F"/>
    </w:rPr>
  </w:style>
  <w:style w:type="character" w:styleId="Emphaseintense">
    <w:name w:val="Intense Emphasis"/>
    <w:uiPriority w:val="21"/>
    <w:qFormat/>
    <w:rsid w:val="005A5857"/>
    <w:rPr>
      <w:b/>
      <w:bCs/>
      <w:i/>
      <w:iCs/>
      <w:color w:val="4F81BD" w:themeColor="accent1"/>
    </w:rPr>
  </w:style>
  <w:style w:type="character" w:styleId="Rfrenceple">
    <w:name w:val="Subtle Reference"/>
    <w:uiPriority w:val="31"/>
    <w:qFormat/>
    <w:rsid w:val="005A5857"/>
    <w:rPr>
      <w:smallCaps/>
      <w:color w:val="C0504D" w:themeColor="accent2"/>
      <w:u w:val="single"/>
    </w:rPr>
  </w:style>
  <w:style w:type="character" w:styleId="Rfrenceintense">
    <w:name w:val="Intense Reference"/>
    <w:uiPriority w:val="32"/>
    <w:qFormat/>
    <w:rsid w:val="005A5857"/>
    <w:rPr>
      <w:b/>
      <w:bCs/>
      <w:smallCaps/>
      <w:color w:val="C0504D" w:themeColor="accent2"/>
      <w:spacing w:val="5"/>
      <w:u w:val="single"/>
    </w:rPr>
  </w:style>
  <w:style w:type="character" w:styleId="Titredulivre">
    <w:name w:val="Book Title"/>
    <w:uiPriority w:val="33"/>
    <w:qFormat/>
    <w:rsid w:val="005A5857"/>
    <w:rPr>
      <w:b/>
      <w:bCs/>
      <w:smallCaps/>
      <w:spacing w:val="5"/>
    </w:rPr>
  </w:style>
  <w:style w:type="paragraph" w:styleId="En-ttedetabledesmatires">
    <w:name w:val="TOC Heading"/>
    <w:basedOn w:val="Titre1"/>
    <w:next w:val="Normal"/>
    <w:uiPriority w:val="39"/>
    <w:unhideWhenUsed/>
    <w:qFormat/>
    <w:rsid w:val="005A5857"/>
    <w:pPr>
      <w:outlineLvl w:val="9"/>
    </w:pPr>
  </w:style>
  <w:style w:type="paragraph" w:styleId="TM1">
    <w:name w:val="toc 1"/>
    <w:basedOn w:val="Normal"/>
    <w:next w:val="Normal"/>
    <w:autoRedefine/>
    <w:uiPriority w:val="39"/>
    <w:qFormat/>
    <w:rsid w:val="003C17EF"/>
    <w:pPr>
      <w:tabs>
        <w:tab w:val="right" w:leader="dot" w:pos="9350"/>
      </w:tabs>
      <w:spacing w:before="120" w:after="0"/>
      <w:jc w:val="left"/>
    </w:pPr>
    <w:rPr>
      <w:b/>
      <w:sz w:val="24"/>
      <w:szCs w:val="24"/>
    </w:rPr>
  </w:style>
  <w:style w:type="paragraph" w:styleId="TM2">
    <w:name w:val="toc 2"/>
    <w:basedOn w:val="Normal"/>
    <w:next w:val="Normal"/>
    <w:autoRedefine/>
    <w:uiPriority w:val="39"/>
    <w:qFormat/>
    <w:rsid w:val="005A5857"/>
    <w:pPr>
      <w:spacing w:after="0"/>
      <w:ind w:left="220"/>
      <w:jc w:val="left"/>
    </w:pPr>
    <w:rPr>
      <w:b/>
    </w:rPr>
  </w:style>
  <w:style w:type="paragraph" w:styleId="TM3">
    <w:name w:val="toc 3"/>
    <w:basedOn w:val="Normal"/>
    <w:next w:val="Normal"/>
    <w:autoRedefine/>
    <w:uiPriority w:val="39"/>
    <w:qFormat/>
    <w:rsid w:val="005A5857"/>
    <w:pPr>
      <w:spacing w:after="0"/>
      <w:ind w:left="440"/>
      <w:jc w:val="left"/>
    </w:pPr>
  </w:style>
  <w:style w:type="paragraph" w:styleId="TM4">
    <w:name w:val="toc 4"/>
    <w:basedOn w:val="Normal"/>
    <w:next w:val="Normal"/>
    <w:autoRedefine/>
    <w:uiPriority w:val="39"/>
    <w:rsid w:val="005A5857"/>
    <w:pPr>
      <w:spacing w:after="0"/>
      <w:ind w:left="660"/>
      <w:jc w:val="left"/>
    </w:pPr>
    <w:rPr>
      <w:sz w:val="20"/>
      <w:szCs w:val="20"/>
    </w:rPr>
  </w:style>
  <w:style w:type="paragraph" w:styleId="TM5">
    <w:name w:val="toc 5"/>
    <w:basedOn w:val="Normal"/>
    <w:next w:val="Normal"/>
    <w:autoRedefine/>
    <w:uiPriority w:val="39"/>
    <w:rsid w:val="005A5857"/>
    <w:pPr>
      <w:spacing w:after="0"/>
      <w:ind w:left="880"/>
      <w:jc w:val="left"/>
    </w:pPr>
    <w:rPr>
      <w:sz w:val="20"/>
      <w:szCs w:val="20"/>
    </w:rPr>
  </w:style>
  <w:style w:type="paragraph" w:styleId="TM6">
    <w:name w:val="toc 6"/>
    <w:basedOn w:val="Normal"/>
    <w:next w:val="Normal"/>
    <w:autoRedefine/>
    <w:uiPriority w:val="39"/>
    <w:rsid w:val="005A5857"/>
    <w:pPr>
      <w:spacing w:after="0"/>
      <w:ind w:left="1100"/>
      <w:jc w:val="left"/>
    </w:pPr>
    <w:rPr>
      <w:sz w:val="20"/>
      <w:szCs w:val="20"/>
    </w:rPr>
  </w:style>
  <w:style w:type="paragraph" w:styleId="TM7">
    <w:name w:val="toc 7"/>
    <w:basedOn w:val="Normal"/>
    <w:next w:val="Normal"/>
    <w:autoRedefine/>
    <w:rsid w:val="005A5857"/>
    <w:pPr>
      <w:spacing w:after="0"/>
      <w:ind w:left="1320"/>
      <w:jc w:val="left"/>
    </w:pPr>
    <w:rPr>
      <w:sz w:val="20"/>
      <w:szCs w:val="20"/>
    </w:rPr>
  </w:style>
  <w:style w:type="paragraph" w:styleId="TM8">
    <w:name w:val="toc 8"/>
    <w:basedOn w:val="Normal"/>
    <w:next w:val="Normal"/>
    <w:autoRedefine/>
    <w:rsid w:val="005A5857"/>
    <w:pPr>
      <w:spacing w:after="0"/>
      <w:ind w:left="1540"/>
      <w:jc w:val="left"/>
    </w:pPr>
    <w:rPr>
      <w:sz w:val="20"/>
      <w:szCs w:val="20"/>
    </w:rPr>
  </w:style>
  <w:style w:type="paragraph" w:styleId="TM9">
    <w:name w:val="toc 9"/>
    <w:basedOn w:val="Normal"/>
    <w:next w:val="Normal"/>
    <w:autoRedefine/>
    <w:rsid w:val="005A5857"/>
    <w:pPr>
      <w:spacing w:after="0"/>
      <w:ind w:left="1760"/>
      <w:jc w:val="left"/>
    </w:pPr>
    <w:rPr>
      <w:sz w:val="20"/>
      <w:szCs w:val="20"/>
    </w:rPr>
  </w:style>
  <w:style w:type="paragraph" w:styleId="Textedebulles">
    <w:name w:val="Balloon Text"/>
    <w:basedOn w:val="Normal"/>
    <w:link w:val="TextedebullesCar"/>
    <w:rsid w:val="000D194B"/>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rsid w:val="000D194B"/>
    <w:rPr>
      <w:rFonts w:ascii="Lucida Grande" w:hAnsi="Lucida Grande" w:cs="Lucida Grande"/>
      <w:sz w:val="18"/>
      <w:szCs w:val="18"/>
    </w:rPr>
  </w:style>
  <w:style w:type="paragraph" w:styleId="NormalWeb">
    <w:name w:val="Normal (Web)"/>
    <w:basedOn w:val="Normal"/>
    <w:uiPriority w:val="99"/>
    <w:unhideWhenUsed/>
    <w:rsid w:val="003D7C9D"/>
    <w:pPr>
      <w:spacing w:before="100" w:beforeAutospacing="1" w:after="100" w:afterAutospacing="1" w:line="240" w:lineRule="auto"/>
      <w:jc w:val="left"/>
    </w:pPr>
    <w:rPr>
      <w:rFonts w:ascii="Times" w:hAnsi="Times" w:cs="Times New Roman"/>
      <w:sz w:val="20"/>
      <w:szCs w:val="20"/>
    </w:rPr>
  </w:style>
  <w:style w:type="table" w:styleId="Grilledutableau">
    <w:name w:val="Table Grid"/>
    <w:basedOn w:val="TableauNormal"/>
    <w:rsid w:val="003D7C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xplorateurdedocuments">
    <w:name w:val="Document Map"/>
    <w:basedOn w:val="Normal"/>
    <w:link w:val="ExplorateurdedocumentsCar"/>
    <w:rsid w:val="00771E87"/>
    <w:pPr>
      <w:spacing w:after="0" w:line="240" w:lineRule="auto"/>
    </w:pPr>
    <w:rPr>
      <w:rFonts w:ascii="Lucida Grande" w:hAnsi="Lucida Grande" w:cs="Lucida Grande"/>
      <w:sz w:val="24"/>
      <w:szCs w:val="24"/>
    </w:rPr>
  </w:style>
  <w:style w:type="character" w:customStyle="1" w:styleId="ExplorateurdedocumentsCar">
    <w:name w:val="Explorateur de documents Car"/>
    <w:basedOn w:val="Policepardfaut"/>
    <w:link w:val="Explorateurdedocuments"/>
    <w:rsid w:val="00771E87"/>
    <w:rPr>
      <w:rFonts w:ascii="Lucida Grande" w:hAnsi="Lucida Grande" w:cs="Lucida Grande"/>
      <w:sz w:val="24"/>
      <w:szCs w:val="24"/>
    </w:rPr>
  </w:style>
  <w:style w:type="paragraph" w:styleId="Rvision">
    <w:name w:val="Revision"/>
    <w:hidden/>
    <w:uiPriority w:val="71"/>
    <w:rsid w:val="00771E87"/>
    <w:pPr>
      <w:spacing w:after="0" w:line="240" w:lineRule="auto"/>
    </w:pPr>
  </w:style>
  <w:style w:type="paragraph" w:styleId="Tabledesillustrations">
    <w:name w:val="table of figures"/>
    <w:basedOn w:val="Normal"/>
    <w:next w:val="Normal"/>
    <w:uiPriority w:val="99"/>
    <w:rsid w:val="00A11EB4"/>
    <w:pPr>
      <w:ind w:left="440" w:hanging="440"/>
    </w:pPr>
  </w:style>
  <w:style w:type="paragraph" w:styleId="En-tte">
    <w:name w:val="header"/>
    <w:basedOn w:val="Normal"/>
    <w:link w:val="En-tteCar"/>
    <w:rsid w:val="00B6636A"/>
    <w:pPr>
      <w:tabs>
        <w:tab w:val="center" w:pos="4536"/>
        <w:tab w:val="right" w:pos="9072"/>
      </w:tabs>
      <w:spacing w:after="0" w:line="240" w:lineRule="auto"/>
    </w:pPr>
  </w:style>
  <w:style w:type="character" w:customStyle="1" w:styleId="En-tteCar">
    <w:name w:val="En-tête Car"/>
    <w:basedOn w:val="Policepardfaut"/>
    <w:link w:val="En-tte"/>
    <w:rsid w:val="00B6636A"/>
  </w:style>
  <w:style w:type="paragraph" w:styleId="Pieddepage">
    <w:name w:val="footer"/>
    <w:basedOn w:val="Normal"/>
    <w:link w:val="PieddepageCar"/>
    <w:rsid w:val="00B6636A"/>
    <w:pPr>
      <w:tabs>
        <w:tab w:val="center" w:pos="4536"/>
        <w:tab w:val="right" w:pos="9072"/>
      </w:tabs>
      <w:spacing w:after="0" w:line="240" w:lineRule="auto"/>
    </w:pPr>
  </w:style>
  <w:style w:type="character" w:customStyle="1" w:styleId="PieddepageCar">
    <w:name w:val="Pied de page Car"/>
    <w:basedOn w:val="Policepardfaut"/>
    <w:link w:val="Pieddepage"/>
    <w:rsid w:val="00B6636A"/>
  </w:style>
  <w:style w:type="character" w:styleId="Numrodepage">
    <w:name w:val="page number"/>
    <w:basedOn w:val="Policepardfaut"/>
    <w:rsid w:val="00B6636A"/>
  </w:style>
  <w:style w:type="character" w:styleId="Lienhypertexte">
    <w:name w:val="Hyperlink"/>
    <w:basedOn w:val="Policepardfaut"/>
    <w:uiPriority w:val="99"/>
    <w:unhideWhenUsed/>
    <w:rsid w:val="00362B61"/>
    <w:rPr>
      <w:color w:val="0000FF" w:themeColor="hyperlink"/>
      <w:u w:val="single"/>
    </w:rPr>
  </w:style>
  <w:style w:type="table" w:styleId="Tableauclassique1">
    <w:name w:val="Table Classic 1"/>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auclassique2">
    <w:name w:val="Table Classic 2"/>
    <w:basedOn w:val="TableauNormal"/>
    <w:rsid w:val="00122B23"/>
    <w:pPr>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000080"/>
      </w:rPr>
    </w:tblStylePr>
  </w:style>
  <w:style w:type="paragraph" w:styleId="Notedebasdepage">
    <w:name w:val="footnote text"/>
    <w:basedOn w:val="Normal"/>
    <w:link w:val="NotedebasdepageCar"/>
    <w:rsid w:val="00B953D3"/>
    <w:pPr>
      <w:spacing w:after="0" w:line="240" w:lineRule="auto"/>
    </w:pPr>
    <w:rPr>
      <w:sz w:val="20"/>
      <w:szCs w:val="20"/>
    </w:rPr>
  </w:style>
  <w:style w:type="character" w:customStyle="1" w:styleId="NotedebasdepageCar">
    <w:name w:val="Note de bas de page Car"/>
    <w:basedOn w:val="Policepardfaut"/>
    <w:link w:val="Notedebasdepage"/>
    <w:rsid w:val="00B953D3"/>
    <w:rPr>
      <w:sz w:val="20"/>
      <w:szCs w:val="20"/>
    </w:rPr>
  </w:style>
  <w:style w:type="character" w:styleId="Appelnotedebasdep">
    <w:name w:val="footnote reference"/>
    <w:basedOn w:val="Policepardfaut"/>
    <w:rsid w:val="00B953D3"/>
    <w:rPr>
      <w:vertAlign w:val="superscript"/>
    </w:rPr>
  </w:style>
  <w:style w:type="paragraph" w:styleId="Notedefin">
    <w:name w:val="endnote text"/>
    <w:basedOn w:val="Normal"/>
    <w:link w:val="NotedefinCar"/>
    <w:rsid w:val="00055E01"/>
    <w:pPr>
      <w:spacing w:after="0" w:line="240" w:lineRule="auto"/>
    </w:pPr>
    <w:rPr>
      <w:sz w:val="20"/>
      <w:szCs w:val="20"/>
    </w:rPr>
  </w:style>
  <w:style w:type="character" w:customStyle="1" w:styleId="NotedefinCar">
    <w:name w:val="Note de fin Car"/>
    <w:basedOn w:val="Policepardfaut"/>
    <w:link w:val="Notedefin"/>
    <w:rsid w:val="00055E01"/>
    <w:rPr>
      <w:sz w:val="20"/>
      <w:szCs w:val="20"/>
    </w:rPr>
  </w:style>
  <w:style w:type="character" w:styleId="Appeldenotedefin">
    <w:name w:val="endnote reference"/>
    <w:basedOn w:val="Policepardfaut"/>
    <w:rsid w:val="00055E01"/>
    <w:rPr>
      <w:vertAlign w:val="superscript"/>
    </w:rPr>
  </w:style>
  <w:style w:type="paragraph" w:customStyle="1" w:styleId="Titre2Sautdepage">
    <w:name w:val="Titre 2 Saut de page"/>
    <w:basedOn w:val="Titre2"/>
    <w:next w:val="Normal"/>
    <w:qFormat/>
    <w:rsid w:val="004E04E6"/>
    <w:pPr>
      <w:pageBreakBefore/>
    </w:pPr>
  </w:style>
  <w:style w:type="paragraph" w:customStyle="1" w:styleId="Titre1Sautdepage">
    <w:name w:val="Titre 1 Saut de page"/>
    <w:basedOn w:val="Titre1"/>
    <w:next w:val="Normal"/>
    <w:qFormat/>
    <w:rsid w:val="004E04E6"/>
    <w:pPr>
      <w:pageBreakBefore w:val="0"/>
    </w:pPr>
  </w:style>
  <w:style w:type="character" w:styleId="Marquedecommentaire">
    <w:name w:val="annotation reference"/>
    <w:basedOn w:val="Policepardfaut"/>
    <w:rsid w:val="006121DF"/>
    <w:rPr>
      <w:sz w:val="18"/>
      <w:szCs w:val="18"/>
    </w:rPr>
  </w:style>
  <w:style w:type="paragraph" w:styleId="Commentaire">
    <w:name w:val="annotation text"/>
    <w:basedOn w:val="Normal"/>
    <w:link w:val="CommentaireCar"/>
    <w:rsid w:val="006121DF"/>
    <w:pPr>
      <w:spacing w:line="240" w:lineRule="auto"/>
    </w:pPr>
    <w:rPr>
      <w:sz w:val="24"/>
      <w:szCs w:val="24"/>
    </w:rPr>
  </w:style>
  <w:style w:type="character" w:customStyle="1" w:styleId="CommentaireCar">
    <w:name w:val="Commentaire Car"/>
    <w:basedOn w:val="Policepardfaut"/>
    <w:link w:val="Commentaire"/>
    <w:rsid w:val="006121DF"/>
    <w:rPr>
      <w:sz w:val="24"/>
      <w:szCs w:val="24"/>
    </w:rPr>
  </w:style>
  <w:style w:type="paragraph" w:styleId="Objetducommentaire">
    <w:name w:val="annotation subject"/>
    <w:basedOn w:val="Commentaire"/>
    <w:next w:val="Commentaire"/>
    <w:link w:val="ObjetducommentaireCar"/>
    <w:rsid w:val="006121DF"/>
    <w:rPr>
      <w:b/>
      <w:bCs/>
      <w:sz w:val="20"/>
      <w:szCs w:val="20"/>
    </w:rPr>
  </w:style>
  <w:style w:type="character" w:customStyle="1" w:styleId="ObjetducommentaireCar">
    <w:name w:val="Objet du commentaire Car"/>
    <w:basedOn w:val="CommentaireCar"/>
    <w:link w:val="Objetducommentaire"/>
    <w:rsid w:val="006121D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345852">
      <w:bodyDiv w:val="1"/>
      <w:marLeft w:val="0"/>
      <w:marRight w:val="0"/>
      <w:marTop w:val="0"/>
      <w:marBottom w:val="0"/>
      <w:divBdr>
        <w:top w:val="none" w:sz="0" w:space="0" w:color="auto"/>
        <w:left w:val="none" w:sz="0" w:space="0" w:color="auto"/>
        <w:bottom w:val="none" w:sz="0" w:space="0" w:color="auto"/>
        <w:right w:val="none" w:sz="0" w:space="0" w:color="auto"/>
      </w:divBdr>
      <w:divsChild>
        <w:div w:id="1620643781">
          <w:marLeft w:val="0"/>
          <w:marRight w:val="0"/>
          <w:marTop w:val="0"/>
          <w:marBottom w:val="0"/>
          <w:divBdr>
            <w:top w:val="none" w:sz="0" w:space="0" w:color="auto"/>
            <w:left w:val="none" w:sz="0" w:space="0" w:color="auto"/>
            <w:bottom w:val="none" w:sz="0" w:space="0" w:color="auto"/>
            <w:right w:val="none" w:sz="0" w:space="0" w:color="auto"/>
          </w:divBdr>
          <w:divsChild>
            <w:div w:id="1367102531">
              <w:marLeft w:val="0"/>
              <w:marRight w:val="0"/>
              <w:marTop w:val="0"/>
              <w:marBottom w:val="0"/>
              <w:divBdr>
                <w:top w:val="none" w:sz="0" w:space="0" w:color="auto"/>
                <w:left w:val="none" w:sz="0" w:space="0" w:color="auto"/>
                <w:bottom w:val="none" w:sz="0" w:space="0" w:color="auto"/>
                <w:right w:val="none" w:sz="0" w:space="0" w:color="auto"/>
              </w:divBdr>
              <w:divsChild>
                <w:div w:id="1779135411">
                  <w:marLeft w:val="0"/>
                  <w:marRight w:val="0"/>
                  <w:marTop w:val="0"/>
                  <w:marBottom w:val="0"/>
                  <w:divBdr>
                    <w:top w:val="none" w:sz="0" w:space="0" w:color="auto"/>
                    <w:left w:val="none" w:sz="0" w:space="0" w:color="auto"/>
                    <w:bottom w:val="none" w:sz="0" w:space="0" w:color="auto"/>
                    <w:right w:val="none" w:sz="0" w:space="0" w:color="auto"/>
                  </w:divBdr>
                </w:div>
              </w:divsChild>
            </w:div>
            <w:div w:id="1816143740">
              <w:marLeft w:val="0"/>
              <w:marRight w:val="0"/>
              <w:marTop w:val="0"/>
              <w:marBottom w:val="0"/>
              <w:divBdr>
                <w:top w:val="none" w:sz="0" w:space="0" w:color="auto"/>
                <w:left w:val="none" w:sz="0" w:space="0" w:color="auto"/>
                <w:bottom w:val="none" w:sz="0" w:space="0" w:color="auto"/>
                <w:right w:val="none" w:sz="0" w:space="0" w:color="auto"/>
              </w:divBdr>
              <w:divsChild>
                <w:div w:id="81880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804842">
      <w:bodyDiv w:val="1"/>
      <w:marLeft w:val="0"/>
      <w:marRight w:val="0"/>
      <w:marTop w:val="0"/>
      <w:marBottom w:val="0"/>
      <w:divBdr>
        <w:top w:val="none" w:sz="0" w:space="0" w:color="auto"/>
        <w:left w:val="none" w:sz="0" w:space="0" w:color="auto"/>
        <w:bottom w:val="none" w:sz="0" w:space="0" w:color="auto"/>
        <w:right w:val="none" w:sz="0" w:space="0" w:color="auto"/>
      </w:divBdr>
    </w:div>
    <w:div w:id="174420098">
      <w:bodyDiv w:val="1"/>
      <w:marLeft w:val="0"/>
      <w:marRight w:val="0"/>
      <w:marTop w:val="0"/>
      <w:marBottom w:val="0"/>
      <w:divBdr>
        <w:top w:val="none" w:sz="0" w:space="0" w:color="auto"/>
        <w:left w:val="none" w:sz="0" w:space="0" w:color="auto"/>
        <w:bottom w:val="none" w:sz="0" w:space="0" w:color="auto"/>
        <w:right w:val="none" w:sz="0" w:space="0" w:color="auto"/>
      </w:divBdr>
    </w:div>
    <w:div w:id="174618301">
      <w:bodyDiv w:val="1"/>
      <w:marLeft w:val="0"/>
      <w:marRight w:val="0"/>
      <w:marTop w:val="0"/>
      <w:marBottom w:val="0"/>
      <w:divBdr>
        <w:top w:val="none" w:sz="0" w:space="0" w:color="auto"/>
        <w:left w:val="none" w:sz="0" w:space="0" w:color="auto"/>
        <w:bottom w:val="none" w:sz="0" w:space="0" w:color="auto"/>
        <w:right w:val="none" w:sz="0" w:space="0" w:color="auto"/>
      </w:divBdr>
    </w:div>
    <w:div w:id="292755368">
      <w:bodyDiv w:val="1"/>
      <w:marLeft w:val="0"/>
      <w:marRight w:val="0"/>
      <w:marTop w:val="0"/>
      <w:marBottom w:val="0"/>
      <w:divBdr>
        <w:top w:val="none" w:sz="0" w:space="0" w:color="auto"/>
        <w:left w:val="none" w:sz="0" w:space="0" w:color="auto"/>
        <w:bottom w:val="none" w:sz="0" w:space="0" w:color="auto"/>
        <w:right w:val="none" w:sz="0" w:space="0" w:color="auto"/>
      </w:divBdr>
    </w:div>
    <w:div w:id="470368170">
      <w:bodyDiv w:val="1"/>
      <w:marLeft w:val="0"/>
      <w:marRight w:val="0"/>
      <w:marTop w:val="0"/>
      <w:marBottom w:val="0"/>
      <w:divBdr>
        <w:top w:val="none" w:sz="0" w:space="0" w:color="auto"/>
        <w:left w:val="none" w:sz="0" w:space="0" w:color="auto"/>
        <w:bottom w:val="none" w:sz="0" w:space="0" w:color="auto"/>
        <w:right w:val="none" w:sz="0" w:space="0" w:color="auto"/>
      </w:divBdr>
    </w:div>
    <w:div w:id="651639767">
      <w:bodyDiv w:val="1"/>
      <w:marLeft w:val="0"/>
      <w:marRight w:val="0"/>
      <w:marTop w:val="0"/>
      <w:marBottom w:val="0"/>
      <w:divBdr>
        <w:top w:val="none" w:sz="0" w:space="0" w:color="auto"/>
        <w:left w:val="none" w:sz="0" w:space="0" w:color="auto"/>
        <w:bottom w:val="none" w:sz="0" w:space="0" w:color="auto"/>
        <w:right w:val="none" w:sz="0" w:space="0" w:color="auto"/>
      </w:divBdr>
    </w:div>
    <w:div w:id="1022054094">
      <w:bodyDiv w:val="1"/>
      <w:marLeft w:val="0"/>
      <w:marRight w:val="0"/>
      <w:marTop w:val="0"/>
      <w:marBottom w:val="0"/>
      <w:divBdr>
        <w:top w:val="none" w:sz="0" w:space="0" w:color="auto"/>
        <w:left w:val="none" w:sz="0" w:space="0" w:color="auto"/>
        <w:bottom w:val="none" w:sz="0" w:space="0" w:color="auto"/>
        <w:right w:val="none" w:sz="0" w:space="0" w:color="auto"/>
      </w:divBdr>
    </w:div>
    <w:div w:id="1099568054">
      <w:bodyDiv w:val="1"/>
      <w:marLeft w:val="0"/>
      <w:marRight w:val="0"/>
      <w:marTop w:val="0"/>
      <w:marBottom w:val="0"/>
      <w:divBdr>
        <w:top w:val="none" w:sz="0" w:space="0" w:color="auto"/>
        <w:left w:val="none" w:sz="0" w:space="0" w:color="auto"/>
        <w:bottom w:val="none" w:sz="0" w:space="0" w:color="auto"/>
        <w:right w:val="none" w:sz="0" w:space="0" w:color="auto"/>
      </w:divBdr>
    </w:div>
    <w:div w:id="19288053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comments" Target="comments.xml"/><Relationship Id="rId25" Type="http://schemas.openxmlformats.org/officeDocument/2006/relationships/image" Target="media/image10.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5.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9.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footer" Target="footer6.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5.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037767-F81B-4E88-AEC6-F9C3EA4A51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1482</TotalTime>
  <Pages>37</Pages>
  <Words>6747</Words>
  <Characters>37110</Characters>
  <Application>Microsoft Office Word</Application>
  <DocSecurity>0</DocSecurity>
  <Lines>309</Lines>
  <Paragraphs>87</Paragraphs>
  <ScaleCrop>false</ScaleCrop>
  <HeadingPairs>
    <vt:vector size="2" baseType="variant">
      <vt:variant>
        <vt:lpstr>Titre</vt:lpstr>
      </vt:variant>
      <vt:variant>
        <vt:i4>1</vt:i4>
      </vt:variant>
    </vt:vector>
  </HeadingPairs>
  <TitlesOfParts>
    <vt:vector size="1" baseType="lpstr">
      <vt:lpstr>Rapport de Stage</vt:lpstr>
    </vt:vector>
  </TitlesOfParts>
  <Manager/>
  <Company>Atos</Company>
  <LinksUpToDate>false</LinksUpToDate>
  <CharactersWithSpaces>43770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Stage</dc:title>
  <dc:subject>Rapport de stage Master IHM</dc:subject>
  <dc:creator>Nicolas Reitz</dc:creator>
  <cp:keywords/>
  <dc:description/>
  <cp:lastModifiedBy>Nicolas</cp:lastModifiedBy>
  <cp:revision>267</cp:revision>
  <cp:lastPrinted>1900-12-31T23:50:00Z</cp:lastPrinted>
  <dcterms:created xsi:type="dcterms:W3CDTF">2012-04-07T23:13:00Z</dcterms:created>
  <dcterms:modified xsi:type="dcterms:W3CDTF">2012-06-03T20:24:00Z</dcterms:modified>
  <cp:category/>
</cp:coreProperties>
</file>